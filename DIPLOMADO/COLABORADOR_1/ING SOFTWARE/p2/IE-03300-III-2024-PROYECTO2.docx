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32"/>
          <w:szCs w:val="32"/>
        </w:rPr>
        <w:jc w:val="left"/>
        <w:spacing w:before="96"/>
        <w:ind w:left="110"/>
      </w:pPr>
      <w:r>
        <w:pict>
          <v:shape type="#_x0000_t75" style="position:absolute;margin-left:466pt;margin-top:70.846pt;width:79.5pt;height:93.344pt;mso-position-horizontal-relative:page;mso-position-vertical-relative:page;z-index:-533">
            <v:imagedata o:title="" r:id="rId4"/>
          </v:shape>
        </w:pic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UNIV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RSID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2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TATAL</w:t>
      </w:r>
      <w:r>
        <w:rPr>
          <w:rFonts w:cs="Arial" w:hAnsi="Arial" w:eastAsia="Arial" w:ascii="Arial"/>
          <w:spacing w:val="-1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DI</w:t>
      </w:r>
      <w:r>
        <w:rPr>
          <w:rFonts w:cs="Arial" w:hAnsi="Arial" w:eastAsia="Arial" w:ascii="Arial"/>
          <w:spacing w:val="3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TANCIA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110"/>
      </w:pPr>
      <w:r>
        <w:rPr>
          <w:rFonts w:cs="Arial" w:hAnsi="Arial" w:eastAsia="Arial" w:ascii="Arial"/>
          <w:spacing w:val="-9"/>
          <w:w w:val="99"/>
          <w:sz w:val="32"/>
          <w:szCs w:val="32"/>
        </w:rPr>
        <w:t>V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C</w:t>
      </w:r>
      <w:r>
        <w:rPr>
          <w:rFonts w:cs="Arial" w:hAnsi="Arial" w:eastAsia="Arial" w:ascii="Arial"/>
          <w:spacing w:val="-15"/>
          <w:w w:val="99"/>
          <w:sz w:val="32"/>
          <w:szCs w:val="32"/>
        </w:rPr>
        <w:t>T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O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Í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5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É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5" w:lineRule="exact" w:line="360"/>
        <w:ind w:left="110" w:right="2087"/>
      </w:pP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U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3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X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33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1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8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2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33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G</w:t>
      </w:r>
      <w:r>
        <w:rPr>
          <w:rFonts w:cs="Arial" w:hAnsi="Arial" w:eastAsia="Arial" w:ascii="Arial"/>
          <w:spacing w:val="-6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Í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38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-11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7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Á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398" w:right="3869"/>
      </w:pPr>
      <w:r>
        <w:rPr>
          <w:rFonts w:cs="Arial" w:hAnsi="Arial" w:eastAsia="Arial" w:ascii="Arial"/>
          <w:spacing w:val="-9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G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33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U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2267" w:right="2737"/>
      </w:pPr>
      <w:r>
        <w:rPr>
          <w:rFonts w:cs="Calibri" w:hAnsi="Calibri" w:eastAsia="Calibri" w:ascii="Calibri"/>
          <w:spacing w:val="-10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-11"/>
          <w:w w:val="100"/>
          <w:sz w:val="32"/>
          <w:szCs w:val="32"/>
        </w:rPr>
        <w:t>3</w:t>
      </w:r>
      <w:r>
        <w:rPr>
          <w:rFonts w:cs="Calibri" w:hAnsi="Calibri" w:eastAsia="Calibri" w:ascii="Calibri"/>
          <w:spacing w:val="-8"/>
          <w:w w:val="100"/>
          <w:sz w:val="32"/>
          <w:szCs w:val="32"/>
        </w:rPr>
        <w:t>3</w:t>
      </w:r>
      <w:r>
        <w:rPr>
          <w:rFonts w:cs="Calibri" w:hAnsi="Calibri" w:eastAsia="Calibri" w:ascii="Calibri"/>
          <w:spacing w:val="-11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-12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I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N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G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N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I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Í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A</w:t>
      </w:r>
      <w:r>
        <w:rPr>
          <w:rFonts w:cs="Calibri" w:hAnsi="Calibri" w:eastAsia="Calibri" w:ascii="Calibri"/>
          <w:spacing w:val="-20"/>
          <w:w w:val="99"/>
          <w:sz w:val="32"/>
          <w:szCs w:val="32"/>
        </w:rPr>
        <w:t> </w:t>
      </w:r>
      <w:r>
        <w:rPr>
          <w:rFonts w:cs="Calibri" w:hAnsi="Calibri" w:eastAsia="Calibri" w:ascii="Calibri"/>
          <w:spacing w:val="-9"/>
          <w:w w:val="100"/>
          <w:sz w:val="32"/>
          <w:szCs w:val="32"/>
        </w:rPr>
        <w:t>D</w:t>
      </w:r>
      <w:r>
        <w:rPr>
          <w:rFonts w:cs="Calibri" w:hAnsi="Calibri" w:eastAsia="Calibri" w:ascii="Calibri"/>
          <w:spacing w:val="-9"/>
          <w:w w:val="100"/>
          <w:sz w:val="32"/>
          <w:szCs w:val="32"/>
        </w:rPr>
        <w:t>E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L</w:t>
      </w:r>
      <w:r>
        <w:rPr>
          <w:rFonts w:cs="Calibri" w:hAnsi="Calibri" w:eastAsia="Calibri" w:ascii="Calibri"/>
          <w:spacing w:val="-24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S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F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T</w:t>
      </w:r>
      <w:r>
        <w:rPr>
          <w:rFonts w:cs="Calibri" w:hAnsi="Calibri" w:eastAsia="Calibri" w:ascii="Calibri"/>
          <w:spacing w:val="-25"/>
          <w:w w:val="99"/>
          <w:sz w:val="32"/>
          <w:szCs w:val="32"/>
        </w:rPr>
        <w:t>W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A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lineRule="auto" w:line="357"/>
        <w:ind w:left="3285" w:right="3754"/>
      </w:pPr>
      <w:r>
        <w:rPr>
          <w:rFonts w:cs="Calibri" w:hAnsi="Calibri" w:eastAsia="Calibri" w:ascii="Calibri"/>
          <w:spacing w:val="-9"/>
          <w:w w:val="100"/>
          <w:sz w:val="32"/>
          <w:szCs w:val="32"/>
        </w:rPr>
        <w:t>C</w:t>
      </w:r>
      <w:r>
        <w:rPr>
          <w:rFonts w:cs="Calibri" w:hAnsi="Calibri" w:eastAsia="Calibri" w:ascii="Calibri"/>
          <w:spacing w:val="-10"/>
          <w:w w:val="100"/>
          <w:sz w:val="32"/>
          <w:szCs w:val="32"/>
        </w:rPr>
        <w:t>A</w:t>
      </w:r>
      <w:r>
        <w:rPr>
          <w:rFonts w:cs="Calibri" w:hAnsi="Calibri" w:eastAsia="Calibri" w:ascii="Calibri"/>
          <w:spacing w:val="-1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O</w:t>
      </w:r>
      <w:r>
        <w:rPr>
          <w:rFonts w:cs="Calibri" w:hAnsi="Calibri" w:eastAsia="Calibri" w:ascii="Calibri"/>
          <w:spacing w:val="-27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9"/>
          <w:w w:val="100"/>
          <w:sz w:val="32"/>
          <w:szCs w:val="32"/>
        </w:rPr>
        <w:t>D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E</w:t>
      </w:r>
      <w:r>
        <w:rPr>
          <w:rFonts w:cs="Calibri" w:hAnsi="Calibri" w:eastAsia="Calibri" w:ascii="Calibri"/>
          <w:spacing w:val="-2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12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12"/>
          <w:w w:val="99"/>
          <w:sz w:val="32"/>
          <w:szCs w:val="32"/>
        </w:rPr>
        <w:t>S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T</w:t>
      </w:r>
      <w:r>
        <w:rPr>
          <w:rFonts w:cs="Calibri" w:hAnsi="Calibri" w:eastAsia="Calibri" w:ascii="Calibri"/>
          <w:spacing w:val="-11"/>
          <w:w w:val="99"/>
          <w:sz w:val="32"/>
          <w:szCs w:val="32"/>
        </w:rPr>
        <w:t>U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D</w:t>
      </w:r>
      <w:r>
        <w:rPr>
          <w:rFonts w:cs="Calibri" w:hAnsi="Calibri" w:eastAsia="Calibri" w:ascii="Calibri"/>
          <w:spacing w:val="-8"/>
          <w:w w:val="100"/>
          <w:sz w:val="32"/>
          <w:szCs w:val="32"/>
        </w:rPr>
        <w:t>I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 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P</w:t>
      </w:r>
      <w:r>
        <w:rPr>
          <w:rFonts w:cs="Calibri" w:hAnsi="Calibri" w:eastAsia="Calibri" w:ascii="Calibri"/>
          <w:spacing w:val="-15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-12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12"/>
          <w:w w:val="99"/>
          <w:sz w:val="32"/>
          <w:szCs w:val="32"/>
        </w:rPr>
        <w:t>y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c</w:t>
      </w:r>
      <w:r>
        <w:rPr>
          <w:rFonts w:cs="Calibri" w:hAnsi="Calibri" w:eastAsia="Calibri" w:ascii="Calibri"/>
          <w:spacing w:val="-13"/>
          <w:w w:val="99"/>
          <w:sz w:val="32"/>
          <w:szCs w:val="32"/>
        </w:rPr>
        <w:t>t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18"/>
          <w:w w:val="99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2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651" w:right="3122"/>
        <w:sectPr>
          <w:pgSz w:w="12240" w:h="15840"/>
          <w:pgMar w:top="1320" w:bottom="280" w:left="1700" w:right="1220"/>
        </w:sectPr>
      </w:pPr>
      <w:r>
        <w:rPr>
          <w:rFonts w:cs="Arial" w:hAnsi="Arial" w:eastAsia="Arial" w:ascii="Arial"/>
          <w:spacing w:val="-10"/>
          <w:w w:val="100"/>
          <w:sz w:val="32"/>
          <w:szCs w:val="32"/>
        </w:rPr>
        <w:t>II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U</w:t>
      </w:r>
      <w:r>
        <w:rPr>
          <w:rFonts w:cs="Arial" w:hAnsi="Arial" w:eastAsia="Arial" w:ascii="Arial"/>
          <w:spacing w:val="-32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M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7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2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0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2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4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7"/>
        <w:ind w:left="102" w:right="3798"/>
      </w:pP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color w:val="4471C4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4471C4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dio: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4471C4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b/>
          <w:color w:val="4471C4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b/>
          <w:color w:val="4471C4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4471C4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b/>
          <w:color w:val="4471C4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color w:val="4471C4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4471C4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7468"/>
      </w:pP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Intro</w:t>
      </w:r>
      <w:r>
        <w:rPr>
          <w:rFonts w:cs="Arial" w:hAnsi="Arial" w:eastAsia="Arial" w:ascii="Arial"/>
          <w:b/>
          <w:color w:val="4471C4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uc</w:t>
      </w:r>
      <w:r>
        <w:rPr>
          <w:rFonts w:cs="Arial" w:hAnsi="Arial" w:eastAsia="Arial" w:ascii="Arial"/>
          <w:b/>
          <w:color w:val="4471C4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4471C4"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8"/>
        <w:ind w:left="102" w:right="7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cializa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CarPlu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8"/>
        <w:ind w:left="102" w:right="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iza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8"/>
        <w:ind w:left="102" w:right="74" w:firstLine="6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tros.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sibil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rias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178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5744"/>
      </w:pP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Fu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color w:val="4471C4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4471C4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4471C4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4471C4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4471C4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4471C4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color w:val="4471C4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color w:val="4471C4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color w:val="4471C4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5386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Regi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ngre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39"/>
        <w:ind w:left="424" w:right="83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8"/>
        <w:ind w:left="82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30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Placa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Cé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ísica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Nombre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spacing w:val="-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ido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sica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resa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rídi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lé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33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ros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532" w:right="139"/>
        <w:sectPr>
          <w:pgSz w:w="12240" w:h="15840"/>
          <w:pgMar w:top="1340" w:bottom="280" w:left="1600" w:right="158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Regi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ul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484" w:right="8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0"/>
        <w:ind w:left="844" w:right="480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Placa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rca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(su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vil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tre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tros)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lineRule="auto" w:line="258"/>
        <w:ind w:left="822" w:right="76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sí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ración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ieza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icería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ral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Cambio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30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 </w:t>
      </w:r>
      <w:r>
        <w:rPr>
          <w:rFonts w:cs="MS UI Gothic" w:hAnsi="MS UI Gothic" w:eastAsia="MS UI Gothic" w:ascii="MS UI Gothic"/>
          <w:spacing w:val="11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lineRule="auto" w:line="257"/>
        <w:ind w:left="822" w:right="81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laca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Placa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Cé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2260" w:val="left"/>
        </w:tabs>
        <w:jc w:val="left"/>
        <w:spacing w:before="6" w:lineRule="exact" w:line="300"/>
        <w:ind w:left="2262" w:right="86" w:hanging="360"/>
      </w:pPr>
      <w:r>
        <w:rPr>
          <w:rFonts w:cs="MS UI Gothic" w:hAnsi="MS UI Gothic" w:eastAsia="MS UI Gothic" w:ascii="MS UI Gothic"/>
          <w:spacing w:val="0"/>
          <w:w w:val="170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00"/>
          <w:sz w:val="24"/>
          <w:szCs w:val="24"/>
        </w:rPr>
        <w:tab/>
      </w:r>
      <w:r>
        <w:rPr>
          <w:rFonts w:cs="MS UI Gothic" w:hAnsi="MS UI Gothic" w:eastAsia="MS UI Gothic" w:ascii="MS UI Gothic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(física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rídic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ipo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Pro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cto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le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lav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ió)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  <w:sectPr>
          <w:pgSz w:w="12240" w:h="15840"/>
          <w:pgMar w:top="1480" w:bottom="280" w:left="1600" w:right="1580"/>
        </w:sectPr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Duración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(en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5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yy)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30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8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lor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9"/>
        <w:ind w:left="102" w:right="71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filtros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filtrar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jempl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filtra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lac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9474" w:type="dxa"/>
            <w:gridSpan w:val="6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000000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PL</w:t>
            </w:r>
            <w:r>
              <w:rPr>
                <w:rFonts w:cs="Arial" w:hAnsi="Arial" w:eastAsia="Arial" w:ascii="Arial"/>
                <w:b/>
                <w:color w:val="FFFFFF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color w:val="FFFFFF"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57" w:hRule="exact"/>
        </w:trPr>
        <w:tc>
          <w:tcPr>
            <w:tcW w:w="1675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-5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ipo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        </w:t>
            </w:r>
            <w:r>
              <w:rPr>
                <w:rFonts w:cs="Arial" w:hAnsi="Arial" w:eastAsia="Arial" w:ascii="Arial"/>
                <w:b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-2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io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cio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cto</w:t>
            </w:r>
          </w:p>
        </w:tc>
        <w:tc>
          <w:tcPr>
            <w:tcW w:w="1623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Fec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79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Duración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666666"/>
              <w:bottom w:val="single" w:sz="5" w:space="0" w:color="666666"/>
              <w:right w:val="single" w:sz="6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Cos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298" w:hRule="exact"/>
        </w:trPr>
        <w:tc>
          <w:tcPr>
            <w:tcW w:w="167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07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rno</w:t>
            </w:r>
          </w:p>
        </w:tc>
        <w:tc>
          <w:tcPr>
            <w:tcW w:w="1623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5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03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179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121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6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$20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167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4"/>
                <w:szCs w:val="24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607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Ce</w:t>
            </w:r>
            <w:r>
              <w:rPr>
                <w:rFonts w:cs="Arial" w:hAnsi="Arial" w:eastAsia="Arial" w:ascii="Arial"/>
                <w:spacing w:val="-3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623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70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lineRule="exact" w:line="200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03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179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21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6" w:space="0" w:color="666666"/>
            </w:tcBorders>
            <w:shd w:val="clear" w:color="auto" w:fill="CCCCCC"/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position w:val="-1"/>
                <w:sz w:val="24"/>
                <w:szCs w:val="24"/>
              </w:rPr>
              <w:t>$25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566" w:hRule="exact"/>
        </w:trPr>
        <w:tc>
          <w:tcPr>
            <w:tcW w:w="1675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Full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07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</w:t>
            </w:r>
          </w:p>
        </w:tc>
        <w:tc>
          <w:tcPr>
            <w:tcW w:w="1623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 w:right="59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spacing w:before="3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01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03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cs="Arial" w:hAnsi="Arial" w:eastAsia="Arial" w:ascii="Arial"/>
                <w:spacing w:val="-2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18"/>
                <w:szCs w:val="18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179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5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121" w:type="dxa"/>
            <w:tcBorders>
              <w:top w:val="single" w:sz="5" w:space="0" w:color="666666"/>
              <w:left w:val="single" w:sz="5" w:space="0" w:color="666666"/>
              <w:bottom w:val="single" w:sz="5" w:space="0" w:color="666666"/>
              <w:right w:val="single" w:sz="6" w:space="0" w:color="666666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4"/>
              <w:ind w:left="10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$35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8" w:lineRule="auto" w:line="258"/>
        <w:ind w:left="822" w:right="714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Placa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IFO)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reso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902"/>
      </w:pP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▪</w:t>
      </w:r>
      <w:r>
        <w:rPr>
          <w:rFonts w:cs="MS UI Gothic" w:hAnsi="MS UI Gothic" w:eastAsia="MS UI Gothic" w:ascii="MS UI Gothic"/>
          <w:spacing w:val="0"/>
          <w:w w:val="170"/>
          <w:position w:val="-1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2"/>
          <w:w w:val="17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Compl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182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ódulo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go: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Impleme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PE,</w:t>
      </w:r>
      <w:r>
        <w:rPr>
          <w:rFonts w:cs="Arial" w:hAnsi="Arial" w:eastAsia="Arial" w:ascii="Arial"/>
          <w:spacing w:val="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1"/>
        <w:ind w:left="822"/>
      </w:pPr>
      <w:r>
        <w:rPr>
          <w:rFonts w:cs="Arial" w:hAnsi="Arial" w:eastAsia="Arial" w:ascii="Arial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/cré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8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cibir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lineRule="auto" w:line="257"/>
        <w:ind w:left="822" w:right="719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cibir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before="18" w:lineRule="auto" w:line="257"/>
        <w:ind w:left="822" w:right="718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inistr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recibir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Sz w:w="12240" w:h="15840"/>
          <w:pgMar w:top="1340" w:bottom="280" w:left="1600" w:right="940"/>
        </w:sectPr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9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rif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3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before="37" w:lineRule="auto" w:line="258"/>
        <w:ind w:left="822" w:right="79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(física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rídica).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Algu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Requi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itos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Funciona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7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Impleme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 w:lineRule="exact" w:line="280"/>
        <w:ind w:left="1542" w:right="85" w:hanging="3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ísica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jurí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80"/>
        <w:ind w:left="1542" w:right="79" w:hanging="3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debe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80"/>
        <w:ind w:left="1144" w:right="88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cid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2"/>
        <w:ind w:left="1542" w:right="423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xista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80"/>
        <w:ind w:left="1144" w:right="89"/>
      </w:pP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 </w:t>
      </w:r>
      <w:r>
        <w:rPr>
          <w:rFonts w:cs="MS UI Gothic" w:hAnsi="MS UI Gothic" w:eastAsia="MS UI Gothic" w:ascii="MS UI Gothic"/>
          <w:spacing w:val="0"/>
          <w:w w:val="78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se</w:t>
      </w:r>
      <w:r>
        <w:rPr>
          <w:rFonts w:cs="Arial" w:hAnsi="Arial" w:eastAsia="Arial" w:ascii="Arial"/>
          <w:spacing w:val="1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cio</w:t>
      </w:r>
      <w:r>
        <w:rPr>
          <w:rFonts w:cs="Arial" w:hAnsi="Arial" w:eastAsia="Arial" w:ascii="Arial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cid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4" w:lineRule="auto" w:line="258"/>
        <w:ind w:left="1542" w:right="79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FIFO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t”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bil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1"/>
        <w:ind w:left="82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tabs>
          <w:tab w:pos="1520" w:val="left"/>
        </w:tabs>
        <w:jc w:val="left"/>
        <w:spacing w:before="21"/>
        <w:ind w:left="1530" w:right="80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tibil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both"/>
        <w:spacing w:lineRule="auto" w:line="255"/>
        <w:ind w:left="822" w:right="87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sitivos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398"/>
        <w:ind w:left="102" w:right="303"/>
      </w:pPr>
      <w:r>
        <w:rPr>
          <w:rFonts w:cs="Arial" w:hAnsi="Arial" w:eastAsia="Arial" w:ascii="Arial"/>
          <w:b/>
          <w:spacing w:val="-17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nolog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propu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tas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una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rrollo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2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  <w:sectPr>
          <w:pgSz w:w="12240" w:h="15840"/>
          <w:pgMar w:top="1360" w:bottom="280" w:left="1600" w:right="1580"/>
        </w:sectPr>
      </w:pPr>
      <w:r>
        <w:rPr>
          <w:rFonts w:cs="Arial" w:hAnsi="Arial" w:eastAsia="Arial" w:ascii="Arial"/>
          <w:b/>
          <w:spacing w:val="-17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nolog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propu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tas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omo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upue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gun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before="32" w:lineRule="auto" w:line="257"/>
        <w:ind w:left="822" w:right="73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vil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iOS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nsid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ion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ortan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3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 w:lineRule="exact" w:line="280"/>
        <w:ind w:left="1542" w:right="78" w:hanging="360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42"/>
          <w:w w:val="78"/>
          <w:sz w:val="24"/>
          <w:szCs w:val="24"/>
        </w:rPr>
      </w:r>
      <w:r>
        <w:rPr>
          <w:rFonts w:cs="Arial" w:hAnsi="Arial" w:eastAsia="Arial" w:ascii="Arial"/>
          <w:spacing w:val="40"/>
          <w:w w:val="78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inistrad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9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sist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13" w:lineRule="auto" w:line="258"/>
        <w:ind w:left="1542" w:right="8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42"/>
          <w:w w:val="78"/>
          <w:sz w:val="24"/>
          <w:szCs w:val="24"/>
        </w:rPr>
      </w:r>
      <w:r>
        <w:rPr>
          <w:rFonts w:cs="Arial" w:hAnsi="Arial" w:eastAsia="Arial" w:ascii="Arial"/>
          <w:spacing w:val="40"/>
          <w:w w:val="78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Usua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16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va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  <w:u w:val="single" w:color="000000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6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1" w:lineRule="auto" w:line="259"/>
        <w:ind w:left="1542" w:right="7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82"/>
      </w:pP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4"/>
          <w:szCs w:val="24"/>
        </w:rPr>
        <w:t>   </w:t>
      </w:r>
      <w:r>
        <w:rPr>
          <w:rFonts w:cs="MS UI Gothic" w:hAnsi="MS UI Gothic" w:eastAsia="MS UI Gothic" w:ascii="MS UI Gothic"/>
          <w:spacing w:val="11"/>
          <w:w w:val="78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78"/>
          <w:sz w:val="24"/>
          <w:szCs w:val="24"/>
        </w:rPr>
      </w:r>
      <w:r>
        <w:rPr>
          <w:rFonts w:cs="Arial" w:hAnsi="Arial" w:eastAsia="Arial" w:ascii="Arial"/>
          <w:spacing w:val="35"/>
          <w:w w:val="78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Rece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  <w:u w:val="single" w:color="000000"/>
        </w:rPr>
        <w:t>ó</w:t>
      </w:r>
      <w:r>
        <w:rPr>
          <w:rFonts w:cs="Arial" w:hAnsi="Arial" w:eastAsia="Arial" w:ascii="Arial"/>
          <w:spacing w:val="-2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60"/>
        <w:ind w:left="1182" w:right="74"/>
      </w:pPr>
      <w:r>
        <w:rPr>
          <w:rFonts w:cs="Arial" w:hAnsi="Arial" w:eastAsia="Arial" w:ascii="Arial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sión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lineRule="auto" w:line="257"/>
        <w:ind w:left="822" w:right="74" w:hanging="36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rdo</w:t>
      </w:r>
      <w:r>
        <w:rPr>
          <w:rFonts w:cs="Arial" w:hAnsi="Arial" w:eastAsia="Arial" w:ascii="Arial"/>
          <w:spacing w:val="3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rFonts w:cs="Arial" w:hAnsi="Arial" w:eastAsia="Arial" w:ascii="Arial"/>
          <w:sz w:val="24"/>
          <w:szCs w:val="24"/>
        </w:rPr>
        <w:tabs>
          <w:tab w:pos="820" w:val="left"/>
        </w:tabs>
        <w:jc w:val="left"/>
        <w:spacing w:before="18" w:lineRule="auto" w:line="257"/>
        <w:ind w:left="822" w:right="84" w:hanging="360"/>
        <w:sectPr>
          <w:pgSz w:w="12240" w:h="15840"/>
          <w:pgMar w:top="1480" w:bottom="280" w:left="1600" w:right="158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le.</w:t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96"/>
        <w:ind w:left="110"/>
      </w:pPr>
      <w:r>
        <w:pict>
          <v:shape type="#_x0000_t75" style="position:absolute;margin-left:466pt;margin-top:70.846pt;width:79.5pt;height:93.344pt;mso-position-horizontal-relative:page;mso-position-vertical-relative:page;z-index:-532">
            <v:imagedata o:title="" r:id="rId5"/>
          </v:shape>
        </w:pic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UNIV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RSID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2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TATAL</w:t>
      </w:r>
      <w:r>
        <w:rPr>
          <w:rFonts w:cs="Arial" w:hAnsi="Arial" w:eastAsia="Arial" w:ascii="Arial"/>
          <w:spacing w:val="-1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DI</w:t>
      </w:r>
      <w:r>
        <w:rPr>
          <w:rFonts w:cs="Arial" w:hAnsi="Arial" w:eastAsia="Arial" w:ascii="Arial"/>
          <w:spacing w:val="3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TANCIA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110"/>
      </w:pPr>
      <w:r>
        <w:rPr>
          <w:rFonts w:cs="Arial" w:hAnsi="Arial" w:eastAsia="Arial" w:ascii="Arial"/>
          <w:spacing w:val="-9"/>
          <w:w w:val="99"/>
          <w:sz w:val="32"/>
          <w:szCs w:val="32"/>
        </w:rPr>
        <w:t>V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C</w:t>
      </w:r>
      <w:r>
        <w:rPr>
          <w:rFonts w:cs="Arial" w:hAnsi="Arial" w:eastAsia="Arial" w:ascii="Arial"/>
          <w:spacing w:val="-15"/>
          <w:w w:val="99"/>
          <w:sz w:val="32"/>
          <w:szCs w:val="32"/>
        </w:rPr>
        <w:t>T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O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Í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5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É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5" w:lineRule="exact" w:line="360"/>
        <w:ind w:left="110" w:right="2087"/>
      </w:pP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U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2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3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X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33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1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8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2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33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22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G</w:t>
      </w:r>
      <w:r>
        <w:rPr>
          <w:rFonts w:cs="Arial" w:hAnsi="Arial" w:eastAsia="Arial" w:ascii="Arial"/>
          <w:spacing w:val="-6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E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Í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38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F</w:t>
      </w:r>
      <w:r>
        <w:rPr>
          <w:rFonts w:cs="Arial" w:hAnsi="Arial" w:eastAsia="Arial" w:ascii="Arial"/>
          <w:spacing w:val="-11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7"/>
          <w:w w:val="100"/>
          <w:sz w:val="32"/>
          <w:szCs w:val="32"/>
        </w:rPr>
        <w:t>M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Á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398" w:right="3869"/>
      </w:pPr>
      <w:r>
        <w:rPr>
          <w:rFonts w:cs="Arial" w:hAnsi="Arial" w:eastAsia="Arial" w:ascii="Arial"/>
          <w:spacing w:val="-9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9"/>
          <w:w w:val="99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1"/>
          <w:w w:val="99"/>
          <w:sz w:val="32"/>
          <w:szCs w:val="32"/>
        </w:rPr>
        <w:t>G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N</w:t>
      </w:r>
      <w:r>
        <w:rPr>
          <w:rFonts w:cs="Arial" w:hAnsi="Arial" w:eastAsia="Arial" w:ascii="Arial"/>
          <w:spacing w:val="-33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U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2254" w:right="2722"/>
      </w:pPr>
      <w:r>
        <w:rPr>
          <w:rFonts w:cs="Arial" w:hAnsi="Arial" w:eastAsia="Arial" w:ascii="Arial"/>
          <w:spacing w:val="-9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-11"/>
          <w:w w:val="100"/>
          <w:sz w:val="32"/>
          <w:szCs w:val="32"/>
        </w:rPr>
        <w:t>3</w:t>
      </w:r>
      <w:r>
        <w:rPr>
          <w:rFonts w:cs="Calibri" w:hAnsi="Calibri" w:eastAsia="Calibri" w:ascii="Calibri"/>
          <w:spacing w:val="-11"/>
          <w:w w:val="100"/>
          <w:sz w:val="32"/>
          <w:szCs w:val="32"/>
        </w:rPr>
        <w:t>3</w:t>
      </w:r>
      <w:r>
        <w:rPr>
          <w:rFonts w:cs="Calibri" w:hAnsi="Calibri" w:eastAsia="Calibri" w:ascii="Calibri"/>
          <w:spacing w:val="-8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0</w:t>
      </w:r>
      <w:r>
        <w:rPr>
          <w:rFonts w:cs="Calibri" w:hAnsi="Calibri" w:eastAsia="Calibri" w:ascii="Calibri"/>
          <w:spacing w:val="-12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I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N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G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N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I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Í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A</w:t>
      </w:r>
      <w:r>
        <w:rPr>
          <w:rFonts w:cs="Calibri" w:hAnsi="Calibri" w:eastAsia="Calibri" w:ascii="Calibri"/>
          <w:spacing w:val="-20"/>
          <w:w w:val="99"/>
          <w:sz w:val="32"/>
          <w:szCs w:val="32"/>
        </w:rPr>
        <w:t> </w:t>
      </w:r>
      <w:r>
        <w:rPr>
          <w:rFonts w:cs="Calibri" w:hAnsi="Calibri" w:eastAsia="Calibri" w:ascii="Calibri"/>
          <w:spacing w:val="-9"/>
          <w:w w:val="100"/>
          <w:sz w:val="32"/>
          <w:szCs w:val="32"/>
        </w:rPr>
        <w:t>D</w:t>
      </w:r>
      <w:r>
        <w:rPr>
          <w:rFonts w:cs="Calibri" w:hAnsi="Calibri" w:eastAsia="Calibri" w:ascii="Calibri"/>
          <w:spacing w:val="-9"/>
          <w:w w:val="100"/>
          <w:sz w:val="32"/>
          <w:szCs w:val="32"/>
        </w:rPr>
        <w:t>E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  <w:t>L</w:t>
      </w:r>
      <w:r>
        <w:rPr>
          <w:rFonts w:cs="Calibri" w:hAnsi="Calibri" w:eastAsia="Calibri" w:ascii="Calibri"/>
          <w:spacing w:val="-24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S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F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T</w:t>
      </w:r>
      <w:r>
        <w:rPr>
          <w:rFonts w:cs="Calibri" w:hAnsi="Calibri" w:eastAsia="Calibri" w:ascii="Calibri"/>
          <w:spacing w:val="-25"/>
          <w:w w:val="99"/>
          <w:sz w:val="32"/>
          <w:szCs w:val="32"/>
        </w:rPr>
        <w:t>W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A</w:t>
      </w:r>
      <w:r>
        <w:rPr>
          <w:rFonts w:cs="Calibri" w:hAnsi="Calibri" w:eastAsia="Calibri" w:ascii="Calibri"/>
          <w:spacing w:val="-10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3619" w:right="4090"/>
      </w:pPr>
      <w:r>
        <w:rPr>
          <w:rFonts w:cs="Calibri" w:hAnsi="Calibri" w:eastAsia="Calibri" w:ascii="Calibri"/>
          <w:spacing w:val="-9"/>
          <w:w w:val="99"/>
          <w:sz w:val="32"/>
          <w:szCs w:val="32"/>
        </w:rPr>
        <w:t>P</w:t>
      </w:r>
      <w:r>
        <w:rPr>
          <w:rFonts w:cs="Calibri" w:hAnsi="Calibri" w:eastAsia="Calibri" w:ascii="Calibri"/>
          <w:spacing w:val="-12"/>
          <w:w w:val="99"/>
          <w:sz w:val="32"/>
          <w:szCs w:val="32"/>
        </w:rPr>
        <w:t>R</w:t>
      </w:r>
      <w:r>
        <w:rPr>
          <w:rFonts w:cs="Calibri" w:hAnsi="Calibri" w:eastAsia="Calibri" w:ascii="Calibri"/>
          <w:spacing w:val="-19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9"/>
          <w:w w:val="99"/>
          <w:sz w:val="32"/>
          <w:szCs w:val="32"/>
        </w:rPr>
        <w:t>Y</w:t>
      </w:r>
      <w:r>
        <w:rPr>
          <w:rFonts w:cs="Calibri" w:hAnsi="Calibri" w:eastAsia="Calibri" w:ascii="Calibri"/>
          <w:spacing w:val="-14"/>
          <w:w w:val="99"/>
          <w:sz w:val="32"/>
          <w:szCs w:val="32"/>
        </w:rPr>
        <w:t>E</w:t>
      </w:r>
      <w:r>
        <w:rPr>
          <w:rFonts w:cs="Calibri" w:hAnsi="Calibri" w:eastAsia="Calibri" w:ascii="Calibri"/>
          <w:spacing w:val="-7"/>
          <w:w w:val="99"/>
          <w:sz w:val="32"/>
          <w:szCs w:val="32"/>
        </w:rPr>
        <w:t>C</w:t>
      </w:r>
      <w:r>
        <w:rPr>
          <w:rFonts w:cs="Calibri" w:hAnsi="Calibri" w:eastAsia="Calibri" w:ascii="Calibri"/>
          <w:spacing w:val="-19"/>
          <w:w w:val="99"/>
          <w:sz w:val="32"/>
          <w:szCs w:val="32"/>
        </w:rPr>
        <w:t>T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O</w:t>
      </w:r>
      <w:r>
        <w:rPr>
          <w:rFonts w:cs="Calibri" w:hAnsi="Calibri" w:eastAsia="Calibri" w:ascii="Calibri"/>
          <w:spacing w:val="-20"/>
          <w:w w:val="99"/>
          <w:sz w:val="32"/>
          <w:szCs w:val="32"/>
        </w:rPr>
        <w:t> 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  <w:t>2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029" w:right="3499"/>
      </w:pPr>
      <w:r>
        <w:rPr>
          <w:rFonts w:cs="Arial" w:hAnsi="Arial" w:eastAsia="Arial" w:ascii="Arial"/>
          <w:spacing w:val="-33"/>
          <w:w w:val="100"/>
          <w:sz w:val="32"/>
          <w:szCs w:val="32"/>
        </w:rPr>
        <w:t>V</w:t>
      </w:r>
      <w:r>
        <w:rPr>
          <w:rFonts w:cs="Arial" w:hAnsi="Arial" w:eastAsia="Arial" w:ascii="Arial"/>
          <w:spacing w:val="-9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-11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10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:</w:t>
      </w:r>
      <w:r>
        <w:rPr>
          <w:rFonts w:cs="Arial" w:hAnsi="Arial" w:eastAsia="Arial" w:ascii="Arial"/>
          <w:spacing w:val="-30"/>
          <w:w w:val="100"/>
          <w:sz w:val="32"/>
          <w:szCs w:val="32"/>
        </w:rPr>
        <w:t> </w:t>
      </w:r>
      <w:r>
        <w:rPr>
          <w:rFonts w:cs="Calibri" w:hAnsi="Calibri" w:eastAsia="Calibri" w:ascii="Calibri"/>
          <w:spacing w:val="-11"/>
          <w:w w:val="100"/>
          <w:sz w:val="32"/>
          <w:szCs w:val="32"/>
        </w:rPr>
        <w:t>30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%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  </w:t>
      </w:r>
      <w:r>
        <w:rPr>
          <w:rFonts w:cs="Arial" w:hAnsi="Arial" w:eastAsia="Arial" w:ascii="Arial"/>
          <w:spacing w:val="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(</w:t>
      </w:r>
      <w:r>
        <w:rPr>
          <w:rFonts w:cs="Calibri" w:hAnsi="Calibri" w:eastAsia="Calibri" w:ascii="Calibri"/>
          <w:spacing w:val="-11"/>
          <w:w w:val="99"/>
          <w:sz w:val="32"/>
          <w:szCs w:val="32"/>
        </w:rPr>
        <w:t>3</w:t>
      </w:r>
      <w:r>
        <w:rPr>
          <w:rFonts w:cs="Calibri" w:hAnsi="Calibri" w:eastAsia="Calibri" w:ascii="Calibri"/>
          <w:spacing w:val="-8"/>
          <w:w w:val="99"/>
          <w:sz w:val="32"/>
          <w:szCs w:val="32"/>
        </w:rPr>
        <w:t>.</w:t>
      </w:r>
      <w:r>
        <w:rPr>
          <w:rFonts w:cs="Calibri" w:hAnsi="Calibri" w:eastAsia="Calibri" w:ascii="Calibri"/>
          <w:spacing w:val="-11"/>
          <w:w w:val="99"/>
          <w:sz w:val="32"/>
          <w:szCs w:val="32"/>
        </w:rPr>
        <w:t>0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)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651" w:right="3122"/>
        <w:sectPr>
          <w:pgSz w:w="12240" w:h="15840"/>
          <w:pgMar w:top="1320" w:bottom="280" w:left="1700" w:right="1220"/>
        </w:sectPr>
      </w:pPr>
      <w:r>
        <w:rPr>
          <w:rFonts w:cs="Arial" w:hAnsi="Arial" w:eastAsia="Arial" w:ascii="Arial"/>
          <w:spacing w:val="-10"/>
          <w:w w:val="100"/>
          <w:sz w:val="32"/>
          <w:szCs w:val="32"/>
        </w:rPr>
        <w:t>II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-19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C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U</w:t>
      </w:r>
      <w:r>
        <w:rPr>
          <w:rFonts w:cs="Arial" w:hAnsi="Arial" w:eastAsia="Arial" w:ascii="Arial"/>
          <w:spacing w:val="-32"/>
          <w:w w:val="98"/>
          <w:sz w:val="32"/>
          <w:szCs w:val="32"/>
        </w:rPr>
        <w:t>A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I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M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-9"/>
          <w:w w:val="98"/>
          <w:sz w:val="32"/>
          <w:szCs w:val="32"/>
        </w:rPr>
        <w:t>S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T</w:t>
      </w:r>
      <w:r>
        <w:rPr>
          <w:rFonts w:cs="Arial" w:hAnsi="Arial" w:eastAsia="Arial" w:ascii="Arial"/>
          <w:spacing w:val="-10"/>
          <w:w w:val="98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98"/>
          <w:sz w:val="32"/>
          <w:szCs w:val="32"/>
        </w:rPr>
        <w:t>E</w:t>
      </w:r>
      <w:r>
        <w:rPr>
          <w:rFonts w:cs="Arial" w:hAnsi="Arial" w:eastAsia="Arial" w:ascii="Arial"/>
          <w:spacing w:val="7"/>
          <w:w w:val="98"/>
          <w:sz w:val="32"/>
          <w:szCs w:val="32"/>
        </w:rPr>
        <w:t> 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2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0</w:t>
      </w:r>
      <w:r>
        <w:rPr>
          <w:rFonts w:cs="Arial" w:hAnsi="Arial" w:eastAsia="Arial" w:ascii="Arial"/>
          <w:spacing w:val="-10"/>
          <w:w w:val="99"/>
          <w:sz w:val="32"/>
          <w:szCs w:val="32"/>
        </w:rPr>
        <w:t>2</w:t>
      </w:r>
      <w:r>
        <w:rPr>
          <w:rFonts w:cs="Arial" w:hAnsi="Arial" w:eastAsia="Arial" w:ascii="Arial"/>
          <w:spacing w:val="0"/>
          <w:w w:val="99"/>
          <w:sz w:val="32"/>
          <w:szCs w:val="32"/>
        </w:rPr>
        <w:t>4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9"/>
        <w:ind w:left="102" w:right="769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Enunci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58"/>
        <w:ind w:left="102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frecida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cias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ráf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02" w:right="7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1"/>
        <w:ind w:left="102" w:right="735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CarPl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0"/>
      </w:pP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Obj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tivos</w:t>
      </w:r>
      <w:r>
        <w:rPr>
          <w:rFonts w:cs="Arial" w:hAnsi="Arial" w:eastAsia="Arial" w:ascii="Arial"/>
          <w:b/>
          <w:color w:val="2E5395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2E5395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color w:val="2E5395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8"/>
        <w:ind w:left="1542" w:right="78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ráctic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auto" w:line="258"/>
        <w:ind w:left="1542" w:right="81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</w:t>
      </w:r>
      <w:r>
        <w:rPr>
          <w:rFonts w:cs="Arial" w:hAnsi="Arial" w:eastAsia="Arial" w:ascii="Arial"/>
          <w:spacing w:val="4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rácti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58"/>
        <w:ind w:left="1542" w:right="77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zca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ware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0"/>
      </w:pP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gun</w:t>
      </w:r>
      <w:r>
        <w:rPr>
          <w:rFonts w:cs="Arial" w:hAnsi="Arial" w:eastAsia="Arial" w:ascii="Arial"/>
          <w:b/>
          <w:color w:val="2E5395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2E5395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2E5395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icos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ramas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 w:right="8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iblio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79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rPlus”,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(acc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87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“Sist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rPlus”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cios”.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22" w:right="464" w:hanging="3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(en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rdo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890"/>
      </w:pPr>
      <w:r>
        <w:rPr>
          <w:rFonts w:cs="Arial" w:hAnsi="Arial" w:eastAsia="Arial" w:ascii="Arial"/>
          <w:spacing w:val="1"/>
          <w:sz w:val="24"/>
          <w:szCs w:val="24"/>
        </w:rPr>
        <w:t>4</w:t>
      </w:r>
      <w:r>
        <w:rPr>
          <w:rFonts w:cs="Arial" w:hAnsi="Arial" w:eastAsia="Arial" w:ascii="Arial"/>
          <w:spacing w:val="0"/>
          <w:sz w:val="24"/>
          <w:szCs w:val="24"/>
        </w:rPr>
        <w:t>.1</w:t>
      </w:r>
      <w:r>
        <w:rPr>
          <w:rFonts w:cs="Arial" w:hAnsi="Arial" w:eastAsia="Arial" w:ascii="Arial"/>
          <w:spacing w:val="-4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lo”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1"/>
        <w:ind w:left="1890"/>
      </w:pPr>
      <w:r>
        <w:rPr>
          <w:rFonts w:cs="Arial" w:hAnsi="Arial" w:eastAsia="Arial" w:ascii="Arial"/>
          <w:spacing w:val="1"/>
          <w:sz w:val="24"/>
          <w:szCs w:val="24"/>
        </w:rPr>
        <w:t>4</w:t>
      </w:r>
      <w:r>
        <w:rPr>
          <w:rFonts w:cs="Arial" w:hAnsi="Arial" w:eastAsia="Arial" w:ascii="Arial"/>
          <w:spacing w:val="0"/>
          <w:sz w:val="24"/>
          <w:szCs w:val="24"/>
        </w:rPr>
        <w:t>.2</w:t>
      </w:r>
      <w:r>
        <w:rPr>
          <w:rFonts w:cs="Arial" w:hAnsi="Arial" w:eastAsia="Arial" w:ascii="Arial"/>
          <w:spacing w:val="-41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1" w:lineRule="auto" w:line="258"/>
        <w:ind w:left="822" w:right="78" w:firstLine="1068"/>
      </w:pPr>
      <w:r>
        <w:rPr>
          <w:rFonts w:cs="Arial" w:hAnsi="Arial" w:eastAsia="Arial" w:ascii="Arial"/>
          <w:spacing w:val="1"/>
          <w:sz w:val="24"/>
          <w:szCs w:val="24"/>
        </w:rPr>
        <w:t>4</w:t>
      </w:r>
      <w:r>
        <w:rPr>
          <w:rFonts w:cs="Arial" w:hAnsi="Arial" w:eastAsia="Arial" w:ascii="Arial"/>
          <w:spacing w:val="0"/>
          <w:sz w:val="24"/>
          <w:szCs w:val="24"/>
        </w:rPr>
        <w:t>.3</w:t>
      </w:r>
      <w:r>
        <w:rPr>
          <w:rFonts w:cs="Arial" w:hAnsi="Arial" w:eastAsia="Arial" w:ascii="Arial"/>
          <w:spacing w:val="-4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“Ge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gr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me</w:t>
      </w:r>
      <w:r>
        <w:rPr>
          <w:rFonts w:cs="Arial" w:hAnsi="Arial" w:eastAsia="Arial" w:ascii="Arial"/>
          <w:b/>
          <w:spacing w:val="4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“In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iería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ware</w:t>
      </w:r>
      <w:r>
        <w:rPr>
          <w:rFonts w:cs="Arial" w:hAnsi="Arial" w:eastAsia="Arial" w:ascii="Arial"/>
          <w:spacing w:val="-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”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822" w:right="80" w:hanging="360"/>
        <w:sectPr>
          <w:pgSz w:w="12240" w:h="15840"/>
          <w:pgMar w:top="1480" w:bottom="280" w:left="1600" w:right="158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ramas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7"/>
        <w:ind w:left="822" w:right="60"/>
      </w:pPr>
      <w:r>
        <w:pict>
          <v:group style="position:absolute;margin-left:472.73pt;margin-top:97.5359pt;width:49.144pt;height:80.82pt;mso-position-horizontal-relative:page;mso-position-vertical-relative:paragraph;z-index:-531" coordorigin="9455,1951" coordsize="983,1616">
            <v:shape style="position:absolute;left:9465;top:1961;width:963;height:269" coordorigin="9465,1961" coordsize="963,269" path="m10427,1961l9465,1961,9465,2229,10427,2229,10427,1961xe" filled="t" fillcolor="#F1F1F1" stroked="f">
              <v:path arrowok="t"/>
              <v:fill/>
            </v:shape>
            <v:shape style="position:absolute;left:9465;top:2229;width:963;height:269" coordorigin="9465,2229" coordsize="963,269" path="m9465,2498l10427,2498,10427,2229,9465,2229,9465,2498xe" filled="t" fillcolor="#F1F1F1" stroked="f">
              <v:path arrowok="t"/>
              <v:fill/>
            </v:shape>
            <v:shape style="position:absolute;left:9465;top:2498;width:963;height:269" coordorigin="9465,2498" coordsize="963,269" path="m9465,2767l10427,2767,10427,2498,9465,2498,9465,2767xe" filled="t" fillcolor="#F1F1F1" stroked="f">
              <v:path arrowok="t"/>
              <v:fill/>
            </v:shape>
            <v:shape style="position:absolute;left:9465;top:2767;width:963;height:269" coordorigin="9465,2767" coordsize="963,269" path="m9465,3036l10427,3036,10427,2767,9465,2767,9465,3036xe" filled="t" fillcolor="#F1F1F1" stroked="f">
              <v:path arrowok="t"/>
              <v:fill/>
            </v:shape>
            <v:shape style="position:absolute;left:9465;top:3036;width:963;height:269" coordorigin="9465,3036" coordsize="963,269" path="m9465,3305l10427,3305,10427,3036,9465,3036,9465,3305xe" filled="t" fillcolor="#F1F1F1" stroked="f">
              <v:path arrowok="t"/>
              <v:fill/>
            </v:shape>
            <v:shape style="position:absolute;left:9465;top:3305;width:963;height:252" coordorigin="9465,3305" coordsize="963,252" path="m9465,3557l10427,3557,10427,3305,9465,3305,9465,3557xe" filled="t" fillcolor="#F1F1F1" stroked="f">
              <v:path arrowok="t"/>
              <v:fill/>
            </v:shape>
            <w10:wrap type="none"/>
          </v:group>
        </w:pict>
      </w:r>
      <w:r>
        <w:pict>
          <v:group style="position:absolute;margin-left:472.73pt;margin-top:300.956pt;width:49.144pt;height:40.5pt;mso-position-horizontal-relative:page;mso-position-vertical-relative:paragraph;z-index:-530" coordorigin="9455,6019" coordsize="983,810">
            <v:shape style="position:absolute;left:9465;top:6029;width:963;height:269" coordorigin="9465,6029" coordsize="963,269" path="m9465,6298l10427,6298,10427,6029,9465,6029,9465,6298xe" filled="t" fillcolor="#F1F1F1" stroked="f">
              <v:path arrowok="t"/>
              <v:fill/>
            </v:shape>
            <v:shape style="position:absolute;left:9465;top:6298;width:963;height:252" coordorigin="9465,6298" coordsize="963,252" path="m9465,6550l10427,6550,10427,6298,9465,6298,9465,6550xe" filled="t" fillcolor="#F1F1F1" stroked="f">
              <v:path arrowok="t"/>
              <v:fill/>
            </v:shape>
            <v:shape style="position:absolute;left:9465;top:6550;width:963;height:269" coordorigin="9465,6550" coordsize="963,269" path="m9465,6819l10427,6819,10427,6550,9465,6550,9465,6819xe" filled="t" fillcolor="#F1F1F1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incl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ría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ida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 Light" w:hAnsi="Calibri Light" w:eastAsia="Calibri Light" w:ascii="Calibri Light"/>
          <w:sz w:val="28"/>
          <w:szCs w:val="28"/>
        </w:rPr>
        <w:jc w:val="left"/>
        <w:ind w:left="220"/>
      </w:pPr>
      <w:r>
        <w:rPr>
          <w:rFonts w:cs="Calibri Light" w:hAnsi="Calibri Light" w:eastAsia="Calibri Light" w:ascii="Calibri Light"/>
          <w:color w:val="2E5395"/>
          <w:sz w:val="28"/>
          <w:szCs w:val="28"/>
        </w:rPr>
        <w:t>2.2</w:t>
      </w:r>
      <w:r>
        <w:rPr>
          <w:rFonts w:cs="Calibri Light" w:hAnsi="Calibri Light" w:eastAsia="Calibri Light" w:ascii="Calibri Light"/>
          <w:color w:val="2E5395"/>
          <w:spacing w:val="-28"/>
          <w:sz w:val="28"/>
          <w:szCs w:val="28"/>
        </w:rPr>
        <w:t> </w:t>
      </w:r>
      <w:r>
        <w:rPr>
          <w:rFonts w:cs="Calibri Light" w:hAnsi="Calibri Light" w:eastAsia="Calibri Light" w:ascii="Calibri Light"/>
          <w:color w:val="2E5395"/>
          <w:spacing w:val="0"/>
          <w:w w:val="100"/>
          <w:sz w:val="28"/>
          <w:szCs w:val="28"/>
        </w:rPr>
        <w:t>Lis</w:t>
      </w:r>
      <w:r>
        <w:rPr>
          <w:rFonts w:cs="Calibri Light" w:hAnsi="Calibri Light" w:eastAsia="Calibri Light" w:ascii="Calibri Light"/>
          <w:color w:val="2E5395"/>
          <w:spacing w:val="-1"/>
          <w:w w:val="100"/>
          <w:sz w:val="28"/>
          <w:szCs w:val="28"/>
        </w:rPr>
        <w:t>t</w:t>
      </w:r>
      <w:r>
        <w:rPr>
          <w:rFonts w:cs="Calibri Light" w:hAnsi="Calibri Light" w:eastAsia="Calibri Light" w:ascii="Calibri Light"/>
          <w:color w:val="2E5395"/>
          <w:spacing w:val="0"/>
          <w:w w:val="100"/>
          <w:sz w:val="28"/>
          <w:szCs w:val="28"/>
        </w:rPr>
        <w:t>a</w:t>
      </w:r>
      <w:r>
        <w:rPr>
          <w:rFonts w:cs="Calibri Light" w:hAnsi="Calibri Light" w:eastAsia="Calibri Light" w:ascii="Calibri Light"/>
          <w:color w:val="2E5395"/>
          <w:spacing w:val="1"/>
          <w:w w:val="100"/>
          <w:sz w:val="28"/>
          <w:szCs w:val="28"/>
        </w:rPr>
        <w:t> </w:t>
      </w:r>
      <w:r>
        <w:rPr>
          <w:rFonts w:cs="Calibri Light" w:hAnsi="Calibri Light" w:eastAsia="Calibri Light" w:ascii="Calibri Light"/>
          <w:color w:val="2E5395"/>
          <w:spacing w:val="0"/>
          <w:w w:val="100"/>
          <w:sz w:val="28"/>
          <w:szCs w:val="28"/>
        </w:rPr>
        <w:t>de</w:t>
      </w:r>
      <w:r>
        <w:rPr>
          <w:rFonts w:cs="Calibri Light" w:hAnsi="Calibri Light" w:eastAsia="Calibri Light" w:ascii="Calibri Light"/>
          <w:color w:val="2E5395"/>
          <w:spacing w:val="0"/>
          <w:w w:val="100"/>
          <w:sz w:val="28"/>
          <w:szCs w:val="28"/>
        </w:rPr>
        <w:t> </w:t>
      </w:r>
      <w:r>
        <w:rPr>
          <w:rFonts w:cs="Calibri Light" w:hAnsi="Calibri Light" w:eastAsia="Calibri Light" w:ascii="Calibri Light"/>
          <w:color w:val="2E5395"/>
          <w:spacing w:val="0"/>
          <w:w w:val="100"/>
          <w:sz w:val="28"/>
          <w:szCs w:val="28"/>
        </w:rPr>
        <w:t>cotejo</w:t>
      </w:r>
      <w:r>
        <w:rPr>
          <w:rFonts w:cs="Calibri Light" w:hAnsi="Calibri Light" w:eastAsia="Calibri Light" w:asci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"/>
          <w:szCs w:val="1"/>
        </w:rPr>
        <w:jc w:val="left"/>
        <w:spacing w:before="10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cr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84"/>
            </w:pP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aje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288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2" w:right="447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rese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1"/>
              <w:ind w:left="102" w:right="582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●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2" w:right="45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●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7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nte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2" w:right="385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●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gina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1"/>
              <w:ind w:left="102" w:right="6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●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clu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sión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cla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ren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zaje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mentan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cs="Arial" w:hAnsi="Arial" w:eastAsia="Arial" w:ascii="Arial"/>
                <w:b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nfo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b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b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ú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meros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b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u)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2" w:right="73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men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1" w:lineRule="exact" w:line="240"/>
              <w:ind w:left="102" w:right="5429"/>
            </w:pP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●</w:t>
            </w:r>
            <w:r>
              <w:rPr>
                <w:rFonts w:cs="Arial" w:hAnsi="Arial" w:eastAsia="Arial" w:ascii="Arial"/>
                <w:b/>
                <w:spacing w:val="2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position w:val="-1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ra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-1"/>
                <w:w w:val="100"/>
                <w:position w:val="-1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position w:val="-1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position w:val="-1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position w:val="-1"/>
                <w:sz w:val="22"/>
                <w:szCs w:val="22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15" w:right="42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1781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cos.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os)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 w:lineRule="exact" w:line="240"/>
              <w:ind w:left="462" w:right="66" w:hanging="3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6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5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)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)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" w:lineRule="exact" w:line="240"/>
              <w:ind w:left="462" w:right="66" w:hanging="3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6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5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está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os)</w:t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21" w:right="426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20</w:t>
            </w:r>
          </w:p>
        </w:tc>
      </w:tr>
      <w:tr>
        <w:trPr>
          <w:trHeight w:val="1023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</w:t>
            </w:r>
            <w:r>
              <w:rPr>
                <w:rFonts w:cs="Arial" w:hAnsi="Arial" w:eastAsia="Arial" w:ascii="Arial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compon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ucra</w:t>
            </w:r>
            <w:r>
              <w:rPr>
                <w:rFonts w:cs="Arial" w:hAnsi="Arial" w:eastAsia="Arial" w:ascii="Arial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426" w:right="6456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)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emues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s)</w:t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20" w:right="42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15</w:t>
            </w:r>
          </w:p>
        </w:tc>
      </w:tr>
      <w:tr>
        <w:trPr>
          <w:trHeight w:val="530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420" w:right="424"/>
            </w:pPr>
            <w:r>
              <w:rPr>
                <w:rFonts w:cs="Arial" w:hAnsi="Arial" w:eastAsia="Arial" w:ascii="Arial"/>
                <w:spacing w:val="0"/>
                <w:w w:val="100"/>
                <w:position w:val="-1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770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" w:lineRule="exact" w:line="240"/>
              <w:ind w:left="462" w:right="62" w:hanging="3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58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as.</w:t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20" w:right="42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30</w:t>
            </w:r>
          </w:p>
        </w:tc>
      </w:tr>
      <w:tr>
        <w:trPr>
          <w:trHeight w:val="799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reg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do</w:t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ind w:left="420" w:right="42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15</w:t>
            </w:r>
          </w:p>
        </w:tc>
      </w:tr>
      <w:tr>
        <w:trPr>
          <w:trHeight w:val="497" w:hRule="exact"/>
        </w:trPr>
        <w:tc>
          <w:tcPr>
            <w:tcW w:w="7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7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361" w:right="36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100</w:t>
            </w:r>
          </w:p>
        </w:tc>
      </w:tr>
    </w:tbl>
    <w:sectPr>
      <w:pgSz w:w="12240" w:h="15840"/>
      <w:pgMar w:top="1340" w:bottom="280" w:left="1600" w:right="1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