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40"/>
          <w:szCs w:val="40"/>
        </w:rPr>
        <w:jc w:val="center"/>
        <w:spacing w:before="41"/>
        <w:ind w:left="883" w:right="878"/>
      </w:pPr>
      <w:r>
        <w:rPr>
          <w:rFonts w:cs="Arial" w:hAnsi="Arial" w:eastAsia="Arial" w:ascii="Arial"/>
          <w:spacing w:val="-5"/>
          <w:w w:val="100"/>
          <w:sz w:val="40"/>
          <w:szCs w:val="40"/>
        </w:rPr>
        <w:t>U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N</w:t>
      </w:r>
      <w:r>
        <w:rPr>
          <w:rFonts w:cs="Arial" w:hAnsi="Arial" w:eastAsia="Arial" w:ascii="Arial"/>
          <w:spacing w:val="-3"/>
          <w:w w:val="100"/>
          <w:sz w:val="40"/>
          <w:szCs w:val="40"/>
        </w:rPr>
        <w:t>I</w:t>
      </w:r>
      <w:r>
        <w:rPr>
          <w:rFonts w:cs="Arial" w:hAnsi="Arial" w:eastAsia="Arial" w:ascii="Arial"/>
          <w:spacing w:val="-5"/>
          <w:w w:val="100"/>
          <w:sz w:val="40"/>
          <w:szCs w:val="40"/>
        </w:rPr>
        <w:t>V</w:t>
      </w:r>
      <w:r>
        <w:rPr>
          <w:rFonts w:cs="Arial" w:hAnsi="Arial" w:eastAsia="Arial" w:ascii="Arial"/>
          <w:spacing w:val="-5"/>
          <w:w w:val="100"/>
          <w:sz w:val="40"/>
          <w:szCs w:val="40"/>
        </w:rPr>
        <w:t>E</w:t>
      </w:r>
      <w:r>
        <w:rPr>
          <w:rFonts w:cs="Arial" w:hAnsi="Arial" w:eastAsia="Arial" w:ascii="Arial"/>
          <w:spacing w:val="-5"/>
          <w:w w:val="100"/>
          <w:sz w:val="40"/>
          <w:szCs w:val="40"/>
        </w:rPr>
        <w:t>R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S</w:t>
      </w:r>
      <w:r>
        <w:rPr>
          <w:rFonts w:cs="Arial" w:hAnsi="Arial" w:eastAsia="Arial" w:ascii="Arial"/>
          <w:spacing w:val="-3"/>
          <w:w w:val="100"/>
          <w:sz w:val="40"/>
          <w:szCs w:val="40"/>
        </w:rPr>
        <w:t>I</w:t>
      </w:r>
      <w:r>
        <w:rPr>
          <w:rFonts w:cs="Arial" w:hAnsi="Arial" w:eastAsia="Arial" w:ascii="Arial"/>
          <w:spacing w:val="-5"/>
          <w:w w:val="100"/>
          <w:sz w:val="40"/>
          <w:szCs w:val="40"/>
        </w:rPr>
        <w:t>D</w:t>
      </w:r>
      <w:r>
        <w:rPr>
          <w:rFonts w:cs="Arial" w:hAnsi="Arial" w:eastAsia="Arial" w:ascii="Arial"/>
          <w:spacing w:val="-5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D</w:t>
      </w:r>
      <w:r>
        <w:rPr>
          <w:rFonts w:cs="Arial" w:hAnsi="Arial" w:eastAsia="Arial" w:ascii="Arial"/>
          <w:spacing w:val="-3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-5"/>
          <w:w w:val="100"/>
          <w:sz w:val="40"/>
          <w:szCs w:val="40"/>
        </w:rPr>
        <w:t>E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S</w:t>
      </w:r>
      <w:r>
        <w:rPr>
          <w:rFonts w:cs="Arial" w:hAnsi="Arial" w:eastAsia="Arial" w:ascii="Arial"/>
          <w:spacing w:val="-34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-33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-34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L</w:t>
      </w:r>
      <w:r>
        <w:rPr>
          <w:rFonts w:cs="Arial" w:hAnsi="Arial" w:eastAsia="Arial" w:ascii="Arial"/>
          <w:spacing w:val="-39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-25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D</w:t>
      </w:r>
      <w:r>
        <w:rPr>
          <w:rFonts w:cs="Arial" w:hAnsi="Arial" w:eastAsia="Arial" w:ascii="Arial"/>
          <w:spacing w:val="-3"/>
          <w:w w:val="100"/>
          <w:sz w:val="40"/>
          <w:szCs w:val="40"/>
        </w:rPr>
        <w:t>I</w:t>
      </w:r>
      <w:r>
        <w:rPr>
          <w:rFonts w:cs="Arial" w:hAnsi="Arial" w:eastAsia="Arial" w:ascii="Arial"/>
          <w:spacing w:val="-5"/>
          <w:w w:val="100"/>
          <w:sz w:val="40"/>
          <w:szCs w:val="40"/>
        </w:rPr>
        <w:t>S</w:t>
      </w:r>
      <w:r>
        <w:rPr>
          <w:rFonts w:cs="Arial" w:hAnsi="Arial" w:eastAsia="Arial" w:ascii="Arial"/>
          <w:spacing w:val="-34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-5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-5"/>
          <w:w w:val="100"/>
          <w:sz w:val="40"/>
          <w:szCs w:val="40"/>
        </w:rPr>
        <w:t>N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C</w:t>
      </w:r>
      <w:r>
        <w:rPr>
          <w:rFonts w:cs="Arial" w:hAnsi="Arial" w:eastAsia="Arial" w:ascii="Arial"/>
          <w:spacing w:val="-3"/>
          <w:w w:val="100"/>
          <w:sz w:val="40"/>
          <w:szCs w:val="40"/>
        </w:rPr>
        <w:t>I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lineRule="auto" w:line="464"/>
        <w:ind w:left="681" w:right="679"/>
      </w:pP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3"/>
          <w:w w:val="100"/>
          <w:sz w:val="32"/>
          <w:szCs w:val="32"/>
        </w:rPr>
        <w:t>U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L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2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3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EX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26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-8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spacing w:val="-1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-23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U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L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Á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8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OLLO</w:t>
      </w:r>
      <w:r>
        <w:rPr>
          <w:rFonts w:cs="Arial" w:hAnsi="Arial" w:eastAsia="Arial" w:ascii="Arial"/>
          <w:spacing w:val="-3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SIST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M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2079" w:right="2079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gan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zac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ón</w:t>
      </w:r>
      <w:r>
        <w:rPr>
          <w:rFonts w:cs="Arial" w:hAnsi="Arial" w:eastAsia="Arial" w:ascii="Arial"/>
          <w:spacing w:val="-7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ompu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adores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3911" w:right="3911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00823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lineRule="auto" w:line="1056"/>
        <w:ind w:left="2251" w:right="2251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l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fonso</w:t>
      </w:r>
      <w:r>
        <w:rPr>
          <w:rFonts w:cs="Arial" w:hAnsi="Arial" w:eastAsia="Arial" w:ascii="Arial"/>
          <w:spacing w:val="-5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Jav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er</w:t>
      </w:r>
      <w:r>
        <w:rPr>
          <w:rFonts w:cs="Arial" w:hAnsi="Arial" w:eastAsia="Arial" w:ascii="Arial"/>
          <w:spacing w:val="-5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Fa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j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ardo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Mo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ge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Jess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ca</w:t>
      </w:r>
      <w:r>
        <w:rPr>
          <w:rFonts w:cs="Arial" w:hAnsi="Arial" w:eastAsia="Arial" w:ascii="Arial"/>
          <w:spacing w:val="-1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23"/>
          <w:w w:val="100"/>
          <w:sz w:val="32"/>
          <w:szCs w:val="32"/>
        </w:rPr>
        <w:t>V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arg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-1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ast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Proye</w:t>
      </w:r>
      <w:r>
        <w:rPr>
          <w:rFonts w:cs="Arial" w:hAnsi="Arial" w:eastAsia="Arial" w:ascii="Arial"/>
          <w:spacing w:val="2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to</w:t>
      </w:r>
      <w:r>
        <w:rPr>
          <w:rFonts w:cs="Arial" w:hAnsi="Arial" w:eastAsia="Arial" w:ascii="Arial"/>
          <w:spacing w:val="-5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°2</w:t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72"/>
        <w:ind w:left="3776" w:right="3774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G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upo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01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2863" w:right="2862"/>
        <w:sectPr>
          <w:pgSz w:w="12240" w:h="15840"/>
          <w:pgMar w:top="1400" w:bottom="280" w:left="1720" w:right="172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arzo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2024</w:t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43"/>
        <w:ind w:left="101"/>
      </w:pPr>
      <w:r>
        <w:rPr>
          <w:rFonts w:cs="Times New Roman" w:hAnsi="Times New Roman" w:eastAsia="Times New Roman" w:ascii="Times New Roman"/>
          <w:color w:val="0E4660"/>
          <w:spacing w:val="0"/>
          <w:w w:val="100"/>
          <w:sz w:val="32"/>
          <w:szCs w:val="32"/>
        </w:rPr>
        <w:t>ÍN</w:t>
      </w:r>
      <w:r>
        <w:rPr>
          <w:rFonts w:cs="Times New Roman" w:hAnsi="Times New Roman" w:eastAsia="Times New Roman" w:ascii="Times New Roman"/>
          <w:color w:val="0E4660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color w:val="0E4660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color w:val="0E4660"/>
          <w:spacing w:val="-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color w:val="0E4660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01"/>
      </w:pPr>
      <w:r>
        <w:rPr>
          <w:rFonts w:cs="Times New Roman" w:hAnsi="Times New Roman" w:eastAsia="Times New Roman" w:ascii="Times New Roman"/>
          <w:w w:val="86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8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9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2"/>
          <w:w w:val="9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CCIÓN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9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9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9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ICO</w:t>
      </w:r>
      <w:r>
        <w:rPr>
          <w:rFonts w:cs="Times New Roman" w:hAnsi="Times New Roman" w:eastAsia="Times New Roman" w:ascii="Times New Roman"/>
          <w:spacing w:val="13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DESA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9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5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1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siguien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8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14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Karnaugh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inos</w:t>
      </w:r>
      <w:r>
        <w:rPr>
          <w:rFonts w:cs="Times New Roman" w:hAnsi="Times New Roman" w:eastAsia="Times New Roman" w:ascii="Times New Roman"/>
          <w:spacing w:val="-29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yacen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...........................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9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SIÓN</w:t>
      </w:r>
      <w:r>
        <w:rPr>
          <w:rFonts w:cs="Times New Roman" w:hAnsi="Times New Roman" w:eastAsia="Times New Roman" w:ascii="Times New Roman"/>
          <w:spacing w:val="12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-1"/>
          <w:w w:val="8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8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LIO</w:t>
      </w:r>
      <w:r>
        <w:rPr>
          <w:rFonts w:cs="Times New Roman" w:hAnsi="Times New Roman" w:eastAsia="Times New Roman" w:ascii="Times New Roman"/>
          <w:spacing w:val="2"/>
          <w:w w:val="8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8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8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ÍA</w:t>
      </w:r>
      <w:r>
        <w:rPr>
          <w:rFonts w:cs="Times New Roman" w:hAnsi="Times New Roman" w:eastAsia="Times New Roman" w:ascii="Times New Roman"/>
          <w:spacing w:val="5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-4"/>
          <w:w w:val="9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9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UI</w:t>
      </w:r>
      <w:r>
        <w:rPr>
          <w:rFonts w:cs="Times New Roman" w:hAnsi="Times New Roman" w:eastAsia="Times New Roman" w:ascii="Times New Roman"/>
          <w:spacing w:val="-6"/>
          <w:w w:val="9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4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4"/>
          <w:szCs w:val="24"/>
        </w:rPr>
        <w:t>DIGI</w:t>
      </w:r>
      <w:r>
        <w:rPr>
          <w:rFonts w:cs="Times New Roman" w:hAnsi="Times New Roman" w:eastAsia="Times New Roman" w:ascii="Times New Roman"/>
          <w:spacing w:val="-8"/>
          <w:w w:val="8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3"/>
          <w:w w:val="8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4"/>
          <w:szCs w:val="24"/>
        </w:rPr>
        <w:t>WOR</w:t>
      </w:r>
      <w:r>
        <w:rPr>
          <w:rFonts w:cs="Times New Roman" w:hAnsi="Times New Roman" w:eastAsia="Times New Roman" w:ascii="Times New Roman"/>
          <w:spacing w:val="-2"/>
          <w:w w:val="8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8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8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8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8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8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8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8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8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8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8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CIÓN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8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SIMPL</w:t>
      </w:r>
      <w:r>
        <w:rPr>
          <w:rFonts w:cs="Times New Roman" w:hAnsi="Times New Roman" w:eastAsia="Times New Roman" w:ascii="Times New Roman"/>
          <w:spacing w:val="-1"/>
          <w:w w:val="8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8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8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8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8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w w:val="8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8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ados</w:t>
      </w:r>
      <w:r>
        <w:rPr>
          <w:rFonts w:cs="Times New Roman" w:hAnsi="Times New Roman" w:eastAsia="Times New Roman" w:ascii="Times New Roman"/>
          <w:spacing w:val="-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siguien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8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rnaugh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82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8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8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rnaugh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7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7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7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7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gru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adyace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82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8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8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gru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adyace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7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3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rnaugh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1"/>
          <w:w w:val="8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rnaugh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4"/>
          <w:szCs w:val="24"/>
        </w:rPr>
        <w:t>KB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gru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adyace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gru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4"/>
          <w:szCs w:val="24"/>
        </w:rPr>
        <w:t>KB</w:t>
      </w:r>
      <w:r>
        <w:rPr>
          <w:rFonts w:cs="Times New Roman" w:hAnsi="Times New Roman" w:eastAsia="Times New Roman" w:ascii="Times New Roman"/>
          <w:spacing w:val="0"/>
          <w:w w:val="8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7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arna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ugh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gru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JC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7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arna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ugh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7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gru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8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8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7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arna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ugh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gru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JD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7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arna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ugh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4"/>
        <w:ind w:left="101"/>
        <w:sectPr>
          <w:pgSz w:w="12240" w:h="15840"/>
          <w:pgMar w:top="1400" w:bottom="280" w:left="1340" w:right="1340"/>
        </w:sectPr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gru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JD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24"/>
        <w:ind w:left="3650" w:right="3670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INTRODUCCIÓN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101" w:right="83" w:firstLine="72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propós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rro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adq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anteri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rmente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eación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rro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arnau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erentes,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centes,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agrup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ops,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sincrón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ncrón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7" w:lineRule="auto" w:line="479"/>
        <w:ind w:left="101" w:right="80" w:firstLine="72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specí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camente,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documento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evará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cabo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rro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ño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prác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ontad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ncrón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rán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números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serie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rro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conv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estos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números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ncrón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ementados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7" w:lineRule="auto" w:line="480"/>
        <w:ind w:left="101" w:right="82" w:firstLine="72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rro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números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actual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números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7" w:lineRule="auto" w:line="480"/>
        <w:ind w:left="101" w:right="81" w:firstLine="720"/>
        <w:sectPr>
          <w:pgNumType w:start="1"/>
          <w:pgMar w:footer="1437" w:header="0" w:top="1480" w:bottom="280" w:left="1340" w:right="1320"/>
          <w:footerReference w:type="default" r:id="rId4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damente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arnau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grupos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proced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rán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estos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mo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mbre,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ograr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agrup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mant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constante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vez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procede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reflejar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estos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creac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Work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59" w:lineRule="exact" w:line="300"/>
        <w:ind w:left="3534" w:right="3552"/>
      </w:pP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MARCO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EORICO</w:t>
      </w:r>
      <w:r>
        <w:rPr>
          <w:rFonts w:cs="Arial" w:hAnsi="Arial" w:eastAsia="Arial" w:ascii="Arial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01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641" w:right="7586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669" w:right="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ede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oyd,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521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).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1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700" w:right="7527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669" w:right="7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[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…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oyd,2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16,pa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521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mo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ual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das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mpu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oyd,2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16,pa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521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).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124" w:right="7177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729" w:right="7498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669" w:right="79"/>
        <w:sectPr>
          <w:pgMar w:header="0" w:footer="1437" w:top="1380" w:bottom="280" w:left="1340" w:right="1320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óg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nes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81"/>
        <w:ind w:left="669" w:right="4884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[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…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]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01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).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79"/>
        <w:ind w:left="669" w:right="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64" w:right="6887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ana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641" w:right="7586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669" w:right="8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ada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e”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509"/>
        <w:ind w:left="669" w:right="75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ede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ho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eficien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87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"/>
          <w:w w:val="8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idad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“El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có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gico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9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9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85</w:t>
      </w:r>
      <w:r>
        <w:rPr>
          <w:rFonts w:cs="Times New Roman" w:hAnsi="Times New Roman" w:eastAsia="Times New Roman" w:ascii="Times New Roman"/>
          <w:spacing w:val="2"/>
          <w:w w:val="93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"/>
        <w:ind w:left="101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730" w:right="748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4.1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efin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94"/>
        <w:ind w:left="669" w:right="75"/>
        <w:sectPr>
          <w:pgMar w:footer="1437" w:header="0" w:top="1360" w:bottom="280" w:left="1340" w:right="1320"/>
          <w:footerReference w:type="default" r:id="rId5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presenta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estados,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e.</w:t>
      </w:r>
      <w:r>
        <w:rPr>
          <w:rFonts w:cs="Arial" w:hAnsi="Arial" w:eastAsia="Arial" w:ascii="Arial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sínc</w:t>
      </w:r>
      <w:r>
        <w:rPr>
          <w:rFonts w:cs="Times New Roman" w:hAnsi="Times New Roman" w:eastAsia="Times New Roman" w:ascii="Times New Roman"/>
          <w:spacing w:val="-4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3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bién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cidos</w:t>
      </w:r>
      <w:r>
        <w:rPr>
          <w:rFonts w:cs="Times New Roman" w:hAnsi="Times New Roman" w:eastAsia="Times New Roman" w:ascii="Times New Roman"/>
          <w:spacing w:val="-19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ultivi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bie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abl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(Fl</w:t>
      </w:r>
      <w:r>
        <w:rPr>
          <w:rFonts w:cs="Times New Roman" w:hAnsi="Times New Roman" w:eastAsia="Times New Roman" w:ascii="Times New Roman"/>
          <w:spacing w:val="-3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"/>
          <w:w w:val="104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1"/>
          <w:w w:val="10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"/>
          <w:w w:val="10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4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4"/>
          <w:w w:val="104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xpresa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dor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nfo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datos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81" w:lineRule="auto" w:line="480"/>
        <w:ind w:left="289" w:right="7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produc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ncron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rán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argo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provoca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ncron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compon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nto.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nfo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ón.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ementa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(Man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19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9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24)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289" w:right="722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289" w:right="77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carac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eriza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ayor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zado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propós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rdar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nfo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camente,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nfo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ón.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costa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oj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datos,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’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oj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’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289" w:right="8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caso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1,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0,</w:t>
      </w:r>
      <w:r>
        <w:rPr>
          <w:rFonts w:cs="Arial" w:hAnsi="Arial" w:eastAsia="Arial" w:ascii="Arial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ada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está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vel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está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sparo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T”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oyd,20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6,pag.396).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289" w:right="83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rario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anco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T”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oyd,20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6,pag.396).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289" w:right="8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s: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vel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cambia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oyd,20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6,p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g.396).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289" w:right="81"/>
        <w:sectPr>
          <w:pgMar w:footer="1364" w:header="0" w:top="1360" w:bottom="280" w:left="1720" w:right="1320"/>
          <w:footerReference w:type="default" r:id="rId6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op”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modo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basc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oyd,20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6,pag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39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).</w:t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3760" w:right="3778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RROL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480"/>
        <w:ind w:left="101" w:right="81" w:firstLine="72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seño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procede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primeramente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serie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spectiv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Diagr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ama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ados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igu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 w:lineRule="exact" w:line="240"/>
        <w:ind w:left="4481" w:right="4539"/>
      </w:pPr>
      <w:r>
        <w:pict>
          <v:group style="position:absolute;margin-left:283pt;margin-top:-2.92213pt;width:44.2pt;height:19pt;mso-position-horizontal-relative:page;mso-position-vertical-relative:paragraph;z-index:-2857" coordorigin="5660,-58" coordsize="884,380">
            <v:shape style="position:absolute;left:5670;top:-48;width:864;height:360" coordorigin="5670,-48" coordsize="864,360" path="m5670,312l6534,312,6534,-48,5670,-48,5670,312xe" filled="t" fillcolor="#F1CFED" stroked="f">
              <v:path arrowok="t"/>
              <v:fill/>
            </v:shape>
            <v:shape style="position:absolute;left:5670;top:-48;width:864;height:360" coordorigin="5670,-48" coordsize="864,360" path="m5670,312l6534,312,6534,-48,5670,-48,5670,312xe" filled="f" stroked="t" strokeweight="0.5pt" strokecolor="#9F2B92">
              <v:path arrowok="t"/>
            </v:shape>
            <w10:wrap type="none"/>
          </v:group>
        </w:pict>
      </w:r>
      <w:r>
        <w:pict>
          <v:group style="position:absolute;margin-left:427.55pt;margin-top:157.588pt;width:43.7pt;height:18.5pt;mso-position-horizontal-relative:page;mso-position-vertical-relative:paragraph;z-index:-2855" coordorigin="8551,3152" coordsize="874,370">
            <v:shape style="position:absolute;left:8556;top:3157;width:864;height:360" coordorigin="8556,3157" coordsize="864,360" path="m8556,3517l9420,3517,9420,3157,8556,3157,8556,3517xe" filled="t" fillcolor="#F1CFED" stroked="f">
              <v:path arrowok="t"/>
              <v:fill/>
            </v:shape>
            <v:shape style="position:absolute;left:8556;top:3157;width:864;height:360" coordorigin="8556,3157" coordsize="864,360" path="m8556,3517l9420,3517,9420,3157,8556,3157,8556,3517xe" filled="f" stroked="t" strokeweight="0.5pt" strokecolor="#9F2B92">
              <v:path arrowok="t"/>
            </v:shape>
            <w10:wrap type="none"/>
          </v:group>
        </w:pict>
      </w:r>
      <w:r>
        <w:pict>
          <v:group style="position:absolute;margin-left:379.15pt;margin-top:35.3979pt;width:43.7pt;height:18.5pt;mso-position-horizontal-relative:page;mso-position-vertical-relative:paragraph;z-index:-2854" coordorigin="7583,708" coordsize="874,370">
            <v:shape style="position:absolute;left:7588;top:713;width:864;height:360" coordorigin="7588,713" coordsize="864,360" path="m7588,1073l8452,1073,8452,713,7588,713,7588,1073xe" filled="t" fillcolor="#F1CFED" stroked="f">
              <v:path arrowok="t"/>
              <v:fill/>
            </v:shape>
            <v:shape style="position:absolute;left:7588;top:713;width:864;height:360" coordorigin="7588,713" coordsize="864,360" path="m7588,1073l8452,1073,8452,713,7588,713,7588,1073xe" filled="f" stroked="t" strokeweight="0.5pt" strokecolor="#9F2B92">
              <v:path arrowok="t"/>
            </v:shape>
            <w10:wrap type="none"/>
          </v:group>
        </w:pict>
      </w:r>
      <w:r>
        <w:pict>
          <v:group style="position:absolute;margin-left:417.75pt;margin-top:93.0879pt;width:43.7pt;height:18.5pt;mso-position-horizontal-relative:page;mso-position-vertical-relative:paragraph;z-index:-2853" coordorigin="8355,1862" coordsize="874,370">
            <v:shape style="position:absolute;left:8360;top:1867;width:864;height:360" coordorigin="8360,1867" coordsize="864,360" path="m8360,2227l9224,2227,9224,1867,8360,1867,8360,2227xe" filled="t" fillcolor="#F1CFED" stroked="f">
              <v:path arrowok="t"/>
              <v:fill/>
            </v:shape>
            <v:shape style="position:absolute;left:8360;top:1867;width:864;height:360" coordorigin="8360,1867" coordsize="864,360" path="m8360,2227l9224,2227,9224,1867,8360,1867,8360,2227xe" filled="f" stroked="t" strokeweight="0.5pt" strokecolor="#9F2B92">
              <v:path arrowok="t"/>
            </v:shape>
            <w10:wrap type="none"/>
          </v:group>
        </w:pict>
      </w:r>
      <w:r>
        <w:pict>
          <v:group style="position:absolute;margin-left:334.79pt;margin-top:11.2079pt;width:39.06pt;height:31.8333pt;mso-position-horizontal-relative:page;mso-position-vertical-relative:paragraph;z-index:-2850" coordorigin="6696,224" coordsize="781,637">
            <v:shape style="position:absolute;left:6696;top:224;width:781;height:637" coordorigin="6696,224" coordsize="781,637" path="m7302,793l7270,775,7302,793,7302,793,7335,807,7302,793xe" filled="t" fillcolor="#0E9ED4" stroked="f">
              <v:path arrowok="t"/>
              <v:fill/>
            </v:shape>
            <v:shape style="position:absolute;left:6696;top:224;width:781;height:637" coordorigin="6696,224" coordsize="781,637" path="m7380,819l7477,840,7368,761,7360,814,7377,828,7477,840,7380,819xe" filled="t" fillcolor="#0E9ED4" stroked="f">
              <v:path arrowok="t"/>
              <v:fill/>
            </v:shape>
            <v:shape style="position:absolute;left:6696;top:224;width:781;height:637" coordorigin="6696,224" coordsize="781,637" path="m7335,807l7332,817,7358,823,7336,807,7335,807xe" filled="t" fillcolor="#0E9ED4" stroked="f">
              <v:path arrowok="t"/>
              <v:fill/>
            </v:shape>
            <v:shape style="position:absolute;left:6696;top:224;width:781;height:637" coordorigin="6696,224" coordsize="781,637" path="m6871,239l6837,224,6871,239,6871,239xe" filled="t" fillcolor="#0E9ED4" stroked="f">
              <v:path arrowok="t"/>
              <v:fill/>
            </v:shape>
            <v:shape style="position:absolute;left:6696;top:224;width:781;height:637" coordorigin="6696,224" coordsize="781,637" path="m6994,313l6968,289,6987,320,6987,320,6994,313xe" filled="t" fillcolor="#0E9ED4" stroked="f">
              <v:path arrowok="t"/>
              <v:fill/>
            </v:shape>
            <v:shape style="position:absolute;left:6696;top:224;width:781;height:637" coordorigin="6696,224" coordsize="781,637" path="m7186,711l7186,711,7186,711,7162,686,7186,711xe" filled="t" fillcolor="#0E9ED4" stroked="f">
              <v:path arrowok="t"/>
              <v:fill/>
            </v:shape>
            <v:shape style="position:absolute;left:6696;top:224;width:781;height:637" coordorigin="6696,224" coordsize="781,637" path="m7212,735l7186,711,7186,711,7186,711,7162,686,7163,686,7142,660,7142,660,7124,632,7125,632,7117,618,7111,604,7105,589,7100,575,7100,575,7096,560,7094,545,7094,545,7092,530,7092,516,7091,500,7089,485,7087,469,7083,454,7078,439,7072,424,7065,409,7057,394,7039,366,7018,339,6994,313,6987,320,6987,320,6968,289,6939,267,6908,247,6875,230,6841,215,6806,203,6770,194,6733,189,6715,187,6696,187,6696,197,6714,197,6732,198,6732,198,6768,204,6768,204,6803,213,6803,212,6838,224,6837,224,6871,239,6871,239,6903,256,6903,256,6933,275,6933,275,6961,297,6961,297,6987,320,7011,345,7011,345,7031,372,7031,371,7049,399,7049,399,7056,413,7063,428,7063,428,7068,442,7073,457,7073,456,7077,471,7079,486,7081,501,7082,516,7082,531,7084,547,7087,562,7090,578,7095,593,7101,608,7108,622,7116,637,7134,666,7155,693,7179,718,7205,742,7234,764,7265,784,7298,802,7332,817,7335,807,7336,807,7358,823,7349,880,7477,840,7377,828,7360,814,7335,807,7302,793,7302,793,7270,775,7270,776,7240,756,7212,734,7212,735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413.94pt;margin-top:58.6679pt;width:26.71pt;height:30.68pt;mso-position-horizontal-relative:page;mso-position-vertical-relative:paragraph;z-index:-2849" coordorigin="8279,1173" coordsize="534,614">
            <v:shape style="position:absolute;left:8279;top:1173;width:534;height:614" coordorigin="8279,1173" coordsize="534,614" path="m8564,1551l8557,1525,8557,1525,8553,1498,8553,1499,8551,1471,8550,1443,8545,1416,8538,1388,8528,1362,8515,1336,8501,1312,8485,1288,8466,1267,8447,1247,8425,1229,8403,1213,8379,1199,8355,1188,8330,1180,8305,1175,8279,1173,8279,1183,8304,1185,8303,1185,8328,1190,8327,1190,8352,1198,8351,1198,8375,1208,8375,1208,8398,1221,8397,1221,8419,1237,8419,1236,8440,1254,8440,1254,8459,1273,8459,1273,8477,1295,8476,1294,8493,1317,8492,1317,8506,1341,8507,1341,8519,1366,8518,1366,8528,1392,8528,1391,8535,1418,8535,1418,8540,1445,8540,1444,8541,1472,8543,1499,8547,1527,8555,1554,8564,1581,8564,1551xe" filled="t" fillcolor="#0E9ED4" stroked="f">
              <v:path arrowok="t"/>
              <v:fill/>
            </v:shape>
            <v:shape style="position:absolute;left:8279;top:1173;width:534;height:614" coordorigin="8279,1173" coordsize="534,614" path="m8375,1208l8398,1221,8375,1208,8375,1208,8351,1198,8375,1208xe" filled="t" fillcolor="#0E9ED4" stroked="f">
              <v:path arrowok="t"/>
              <v:fill/>
            </v:shape>
            <v:shape style="position:absolute;left:8279;top:1173;width:534;height:614" coordorigin="8279,1173" coordsize="534,614" path="m8506,1341l8492,1317,8507,1341,8506,1341xe" filled="t" fillcolor="#0E9ED4" stroked="f">
              <v:path arrowok="t"/>
              <v:fill/>
            </v:shape>
            <v:shape style="position:absolute;left:8279;top:1173;width:534;height:614" coordorigin="8279,1173" coordsize="534,614" path="m8700,1724l8695,1722,8694,1721,8673,1706,8652,1689,8653,1689,8633,1669,8633,1670,8615,1648,8616,1649,8600,1626,8600,1626,8586,1602,8586,1602,8574,1577,8564,1552,8564,1551,8557,1525,8564,1551,8564,1581,8577,1607,8591,1631,8608,1655,8626,1676,8646,1696,8667,1714,8690,1731,8697,1733,8716,1740,8719,1731,8700,1724xe" filled="t" fillcolor="#0E9ED4" stroked="f">
              <v:path arrowok="t"/>
              <v:fill/>
            </v:shape>
            <v:shape style="position:absolute;left:8279;top:1173;width:534;height:614" coordorigin="8279,1173" coordsize="534,614" path="m8574,1577l8564,1551,8564,1552,8574,1577,8574,1577xe" filled="t" fillcolor="#0E9ED4" stroked="f">
              <v:path arrowok="t"/>
              <v:fill/>
            </v:shape>
            <v:shape style="position:absolute;left:8279;top:1173;width:534;height:614" coordorigin="8279,1173" coordsize="534,614" path="m8695,1722l8673,1706,8673,1706,8694,1721,8695,1722,8700,1724,8695,1722xe" filled="t" fillcolor="#0E9ED4" stroked="f">
              <v:path arrowok="t"/>
              <v:fill/>
            </v:shape>
            <v:shape style="position:absolute;left:8279;top:1173;width:534;height:614" coordorigin="8279,1173" coordsize="534,614" path="m8697,1733l8681,1787,8813,1764,8716,1672,8700,1724,8719,1731,8716,1740,8697,1733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431.35pt;margin-top:116.108pt;width:24.7pt;height:35.25pt;mso-position-horizontal-relative:page;mso-position-vertical-relative:paragraph;z-index:-2848" coordorigin="8627,2322" coordsize="494,705">
            <v:shape style="position:absolute;left:8627;top:2322;width:494;height:705" coordorigin="8627,2322" coordsize="494,705" path="m8833,2477l8818,2449,8824,2481,8824,2481,8833,2477xe" filled="t" fillcolor="#0E9ED4" stroked="f">
              <v:path arrowok="t"/>
              <v:fill/>
            </v:shape>
            <v:shape style="position:absolute;left:8627;top:2322;width:494;height:705" coordorigin="8627,2322" coordsize="494,705" path="m8955,2898l8939,2872,8939,2873,8924,2846,8911,2818,8900,2788,8900,2789,8891,2758,8891,2758,8884,2727,8885,2727,8880,2695,8880,2696,8879,2663,8877,2631,8873,2599,8867,2567,8857,2536,8846,2505,8833,2477,8824,2481,8824,2481,8818,2449,8801,2424,8783,2400,8763,2379,8742,2360,8720,2344,8698,2332,8694,2341,8693,2341,8675,2322,8663,2319,8651,2316,8639,2315,8627,2314,8627,2324,8638,2325,8638,2325,8650,2326,8649,2326,8661,2328,8671,2332,8694,2341,8715,2353,8715,2353,8736,2368,8736,2368,8756,2386,8775,2407,8775,2407,8793,2430,8793,2429,8809,2455,8824,2481,8837,2509,8848,2539,8857,2569,8857,2569,8864,2600,8863,2600,8868,2632,8868,2632,8869,2664,8870,2696,8875,2729,8881,2761,8891,2792,8902,2822,8915,2851,8930,2878,8947,2903,8965,2927,8985,2948,9006,2967,9011,2958,9012,2959,9012,2959,9026,2976,8987,3019,9121,3008,9030,2966,9012,2959,9012,2959,8992,2941,8973,2921,8955,2897xe" filled="t" fillcolor="#0E9ED4" stroked="f">
              <v:path arrowok="t"/>
              <v:fill/>
            </v:shape>
            <v:shape style="position:absolute;left:8627;top:2322;width:494;height:705" coordorigin="8627,2322" coordsize="494,705" path="m8992,2941l8973,2920,8973,2921,8992,2941,9012,2959,8992,2941xe" filled="t" fillcolor="#0E9ED4" stroked="f">
              <v:path arrowok="t"/>
              <v:fill/>
            </v:shape>
            <v:shape style="position:absolute;left:8627;top:2322;width:494;height:705" coordorigin="8627,2322" coordsize="494,705" path="m9012,2959l9011,2958,9006,2967,9008,2968,8987,3019,9026,2976,9012,2959,9012,2959,9011,2958,9012,2959xe" filled="t" fillcolor="#0E9ED4" stroked="f">
              <v:path arrowok="t"/>
              <v:fill/>
            </v:shape>
            <v:shape style="position:absolute;left:8627;top:2322;width:494;height:705" coordorigin="8627,2322" coordsize="494,705" path="m9032,2908l9012,2959,9012,2959,9030,2966,9121,3008,9032,2908xe" filled="t" fillcolor="#0E9ED4" stroked="f">
              <v:path arrowok="t"/>
              <v:fill/>
            </v:shape>
            <v:shape style="position:absolute;left:8627;top:2322;width:494;height:705" coordorigin="8627,2322" coordsize="494,705" path="m8671,2332l8694,2341,8672,2332,8671,2332,8660,2328,8671,2332xe" filled="t" fillcolor="#0E9ED4" stroked="f">
              <v:path arrowok="t"/>
              <v:fill/>
            </v:shape>
            <v:shape style="position:absolute;left:8627;top:2322;width:494;height:705" coordorigin="8627,2322" coordsize="494,705" path="m8698,2332l8675,2322,8693,2341,8694,2341,8698,2332xe" filled="t" fillcolor="#0E9ED4" stroked="f">
              <v:path arrowok="t"/>
              <v:fill/>
            </v:shape>
            <v:shape style="position:absolute;left:8627;top:2322;width:494;height:705" coordorigin="8627,2322" coordsize="494,705" path="m8756,2386l8775,2407,8756,2386,8736,2368,8756,2386xe" filled="t" fillcolor="#0E9ED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0000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  <w:sectPr>
          <w:pgNumType w:start="5"/>
          <w:pgMar w:footer="1053" w:header="0" w:top="1480" w:bottom="280" w:left="1340" w:right="1320"/>
          <w:footerReference w:type="default" r:id="rId7"/>
          <w:pgSz w:w="12240" w:h="1584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</w:pPr>
      <w:r>
        <w:rPr>
          <w:rFonts w:cs="Arial" w:hAnsi="Arial" w:eastAsia="Arial" w:ascii="Arial"/>
          <w:spacing w:val="-16"/>
          <w:w w:val="100"/>
          <w:sz w:val="22"/>
          <w:szCs w:val="22"/>
        </w:rPr>
        <w:t>11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4" w:lineRule="exact" w:line="240"/>
        <w:sectPr>
          <w:type w:val="continuous"/>
          <w:pgSz w:w="12240" w:h="15840"/>
          <w:pgMar w:top="1400" w:bottom="280" w:left="1340" w:right="1320"/>
          <w:cols w:num="2" w:equalWidth="off">
            <w:col w:w="3144" w:space="3294"/>
            <w:col w:w="3142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00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  <w:sectPr>
          <w:type w:val="continuous"/>
          <w:pgSz w:w="12240" w:h="15840"/>
          <w:pgMar w:top="1400" w:bottom="280" w:left="1340" w:right="132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</w:pPr>
      <w:r>
        <w:rPr>
          <w:rFonts w:cs="Arial" w:hAnsi="Arial" w:eastAsia="Arial" w:ascii="Arial"/>
          <w:spacing w:val="-16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4" w:lineRule="exact" w:line="240"/>
        <w:sectPr>
          <w:type w:val="continuous"/>
          <w:pgSz w:w="12240" w:h="15840"/>
          <w:pgMar w:top="1400" w:bottom="280" w:left="1340" w:right="1320"/>
          <w:cols w:num="2" w:equalWidth="off">
            <w:col w:w="2371" w:space="4837"/>
            <w:col w:w="2372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0010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00" w:bottom="280" w:left="1340" w:right="132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</w:pPr>
      <w:r>
        <w:pict>
          <v:shape type="#_x0000_t75" style="position:absolute;margin-left:142.8pt;margin-top:-153.612pt;width:132.05pt;height:279.95pt;mso-position-horizontal-relative:page;mso-position-vertical-relative:paragraph;z-index:-2856">
            <v:imagedata o:title="" r:id="rId8"/>
          </v:shape>
        </w:pic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  <w:r>
        <w:rPr>
          <w:rFonts w:cs="Arial" w:hAnsi="Arial" w:eastAsia="Arial" w:ascii="Arial"/>
          <w:spacing w:val="-17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6" w:lineRule="exact" w:line="240"/>
        <w:sectPr>
          <w:type w:val="continuous"/>
          <w:pgSz w:w="12240" w:h="15840"/>
          <w:pgMar w:top="1400" w:bottom="280" w:left="1340" w:right="1320"/>
          <w:cols w:num="2" w:equalWidth="off">
            <w:col w:w="2189" w:space="5224"/>
            <w:col w:w="2167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00</w:t>
      </w:r>
      <w:r>
        <w:rPr>
          <w:rFonts w:cs="Arial" w:hAnsi="Arial" w:eastAsia="Arial" w:ascii="Arial"/>
          <w:spacing w:val="-16"/>
          <w:w w:val="100"/>
          <w:position w:val="-1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  <w:sectPr>
          <w:type w:val="continuous"/>
          <w:pgSz w:w="12240" w:h="15840"/>
          <w:pgMar w:top="1400" w:bottom="280" w:left="1340" w:right="132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1010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0" w:lineRule="exact" w:line="240"/>
        <w:sectPr>
          <w:type w:val="continuous"/>
          <w:pgSz w:w="12240" w:h="15840"/>
          <w:pgMar w:top="1400" w:bottom="280" w:left="1340" w:right="1320"/>
          <w:cols w:num="2" w:equalWidth="off">
            <w:col w:w="2683" w:space="4264"/>
            <w:col w:w="2633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0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01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00" w:bottom="280" w:left="1340" w:right="132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</w:pPr>
      <w:r>
        <w:pict>
          <v:group style="position:absolute;margin-left:332.6pt;margin-top:-1.07213pt;width:43.7pt;height:18.5pt;mso-position-horizontal-relative:page;mso-position-vertical-relative:paragraph;z-index:-2851" coordorigin="6652,-21" coordsize="874,370">
            <v:shape style="position:absolute;left:6657;top:-16;width:864;height:360" coordorigin="6657,-16" coordsize="864,360" path="m6657,344l7521,344,7521,-16,6657,-16,6657,344xe" filled="t" fillcolor="#F1CFED" stroked="f">
              <v:path arrowok="t"/>
              <v:fill/>
            </v:shape>
            <v:shape style="position:absolute;left:6657;top:-16;width:864;height:360" coordorigin="6657,-16" coordsize="864,360" path="m6657,344l7521,344,7521,-16,6657,-16,6657,344xe" filled="f" stroked="t" strokeweight="0.5pt" strokecolor="#9F2B92">
              <v:path arrowok="t"/>
            </v:shape>
            <w10:wrap type="none"/>
          </v:group>
        </w:pict>
      </w:r>
      <w:r>
        <w:pict>
          <v:group style="position:absolute;margin-left:426.3pt;margin-top:-88.5221pt;width:28.77pt;height:30.44pt;mso-position-horizontal-relative:page;mso-position-vertical-relative:paragraph;z-index:-2847" coordorigin="8526,-1770" coordsize="575,609">
            <v:shape style="position:absolute;left:8526;top:-1770;width:575;height:609" coordorigin="8526,-1770" coordsize="575,609" path="m8820,-1504l8820,-1504,8825,-1530,8825,-1530,8833,-1556,8832,-1556,8843,-1581,8843,-1581,8856,-1606,8855,-1605,8871,-1629,8888,-1651,8907,-1672,8928,-1691,8927,-1691,8950,-1708,8950,-1708,8973,-1723,8973,-1723,8997,-1736,9019,-1756,8993,-1745,8968,-1732,8944,-1716,8921,-1699,8900,-1679,8880,-1658,8863,-1635,8847,-1611,8834,-1585,8823,-1559,8815,-1532,8810,-1505,8809,-1478,8807,-1451,8807,-1451,8802,-1425,8802,-1425,8795,-1399,8795,-1399,8784,-1374,8784,-1374,8784,-1374,8772,-1349,8756,-1326,8739,-1303,8739,-1304,8720,-1283,8720,-1283,8699,-1264,8677,-1246,8677,-1247,8654,-1232,8655,-1232,8659,-1223,8683,-1238,8706,-1256,8727,-1276,8747,-1297,8765,-1320,8780,-1344,8793,-1370,8804,-1396,8812,-1423,8817,-1450,8819,-1477,8820,-1504xe" filled="t" fillcolor="#0E9ED4" stroked="f">
              <v:path arrowok="t"/>
              <v:fill/>
            </v:shape>
            <v:shape style="position:absolute;left:8526;top:-1770;width:575;height:609" coordorigin="8526,-1770" coordsize="575,609" path="m9023,-1747l8998,-1736,8997,-1736,9023,-1747xe" filled="t" fillcolor="#0E9ED4" stroked="f">
              <v:path arrowok="t"/>
              <v:fill/>
            </v:shape>
            <v:shape style="position:absolute;left:8526;top:-1770;width:575;height:609" coordorigin="8526,-1770" coordsize="575,609" path="m8640,-1227l8627,-1278,8621,-1219,8625,-1210,8657,-1162,8643,-1217,8659,-1223,8655,-1232,8654,-1231,8640,-1227xe" filled="t" fillcolor="#0E9ED4" stroked="f">
              <v:path arrowok="t"/>
              <v:fill/>
            </v:shape>
            <v:shape style="position:absolute;left:8526;top:-1770;width:575;height:609" coordorigin="8526,-1770" coordsize="575,609" path="m8526,-1189l8657,-1162,8625,-1210,8621,-1219,8627,-1278,8526,-1189xe" filled="t" fillcolor="#0E9ED4" stroked="f">
              <v:path arrowok="t"/>
              <v:fill/>
            </v:shape>
            <v:shape style="position:absolute;left:8526;top:-1770;width:575;height:609" coordorigin="8526,-1770" coordsize="575,609" path="m8784,-1374l8771,-1349,8772,-1349,8784,-1374,8784,-1374,8784,-1374xe" filled="t" fillcolor="#0E9ED4" stroked="f">
              <v:path arrowok="t"/>
              <v:fill/>
            </v:shape>
            <v:shape style="position:absolute;left:8526;top:-1770;width:575;height:609" coordorigin="8526,-1770" coordsize="575,609" path="m8843,-1581l8832,-1556,8843,-1581,8843,-1581xe" filled="t" fillcolor="#0E9ED4" stroked="f">
              <v:path arrowok="t"/>
              <v:fill/>
            </v:shape>
            <v:shape style="position:absolute;left:8526;top:-1770;width:575;height:609" coordorigin="8526,-1770" coordsize="575,609" path="m8907,-1672l8928,-1691,8907,-1672,8907,-1672,8888,-1651,8888,-1651,8907,-1672xe" filled="t" fillcolor="#0E9ED4" stroked="f">
              <v:path arrowok="t"/>
              <v:fill/>
            </v:shape>
            <v:shape style="position:absolute;left:8526;top:-1770;width:575;height:609" coordorigin="8526,-1770" coordsize="575,609" path="m8973,-1723l8997,-1736,8998,-1736,9023,-1747,9023,-1746,9049,-1754,9048,-1754,9075,-1759,9074,-1759,9101,-1760,9101,-1770,9074,-1769,9046,-1764,9019,-1756,8997,-1736,8973,-1723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384.15pt;margin-top:-33.4321pt;width:45.26pt;height:44.91pt;mso-position-horizontal-relative:page;mso-position-vertical-relative:paragraph;z-index:-2846" coordorigin="7683,-669" coordsize="905,898">
            <v:shape style="position:absolute;left:7683;top:-669;width:905;height:898" coordorigin="7683,-669" coordsize="905,898" path="m8405,-613l8424,-623,8424,-622,8444,-631,8444,-631,8464,-638,8484,-644,8505,-649,8525,-653,8546,-656,8546,-656,8567,-658,8567,-658,8588,-659,8588,-669,8567,-668,8545,-666,8524,-663,8503,-659,8481,-654,8461,-647,8440,-640,8420,-632,8400,-622,8380,-612,8343,-589,8307,-563,8274,-534,8243,-503,8215,-469,8202,-451,8191,-433,8180,-415,8179,-392,8188,-410,8199,-428,8211,-446,8223,-463,8223,-463,8250,-496,8280,-527,8281,-527,8280,-527,8313,-555,8313,-555,8348,-581,8348,-581,8385,-603,8405,-613xe" filled="t" fillcolor="#0E9ED4" stroked="f">
              <v:path arrowok="t"/>
              <v:fill/>
            </v:shape>
            <v:shape style="position:absolute;left:7683;top:-669;width:905;height:898" coordorigin="7683,-669" coordsize="905,898" path="m8179,-392l8179,-391,8170,-373,8179,-392xe" filled="t" fillcolor="#0E9ED4" stroked="f">
              <v:path arrowok="t"/>
              <v:fill/>
            </v:shape>
            <v:shape style="position:absolute;left:7683;top:-669;width:905;height:898" coordorigin="7683,-669" coordsize="905,898" path="m7801,165l7792,111,7781,169,7783,178,7811,230,7802,175,7810,173,7807,163,7808,163,7801,165xe" filled="t" fillcolor="#0E9ED4" stroked="f">
              <v:path arrowok="t"/>
              <v:fill/>
            </v:shape>
            <v:shape style="position:absolute;left:7683;top:-669;width:905;height:898" coordorigin="7683,-669" coordsize="905,898" path="m7683,189l7811,230,7783,178,7781,169,7792,111,7683,189xe" filled="t" fillcolor="#0E9ED4" stroked="f">
              <v:path arrowok="t"/>
              <v:fill/>
            </v:shape>
            <v:shape style="position:absolute;left:7683;top:-669;width:905;height:898" coordorigin="7683,-669" coordsize="905,898" path="m8280,-527l8250,-496,8280,-527,8281,-527,8280,-527xe" filled="t" fillcolor="#0E9ED4" stroked="f">
              <v:path arrowok="t"/>
              <v:fill/>
            </v:shape>
            <v:shape style="position:absolute;left:7683;top:-669;width:905;height:898" coordorigin="7683,-669" coordsize="905,898" path="m8133,-278l8131,-257,8131,-237,8130,-217,8130,-218,8128,-198,8128,-198,8125,-178,8121,-159,8115,-139,8109,-121,8101,-101,8092,-83,8092,-83,8083,-64,8072,-46,8072,-46,8061,-29,8048,-12,8048,-12,8021,22,8021,21,7991,53,7991,52,7958,81,7958,81,7923,106,7923,106,7886,129,7886,129,7867,139,7847,148,7847,148,7827,156,7808,163,7807,163,7810,173,7831,166,7851,157,7871,148,7891,138,7928,115,7964,89,7998,60,8028,28,8056,-6,8069,-23,8080,-41,8091,-60,8101,-78,8110,-98,8118,-117,8125,-137,8130,-156,8135,-176,8138,-197,8140,-217,8141,-237,8141,-257,8141,-257,8143,-277,8146,-296,8151,-316,8156,-335,8163,-354,8170,-373,8179,-391,8179,-392,8188,-410,8179,-392,8180,-415,8170,-396,8161,-377,8153,-357,8146,-338,8141,-318,8136,-298,8133,-278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278.51pt;margin-top:4.09787pt;width:48.1pt;height:17.35pt;mso-position-horizontal-relative:page;mso-position-vertical-relative:paragraph;z-index:-2845" coordorigin="5570,82" coordsize="962,347">
            <v:shape style="position:absolute;left:5570;top:82;width:962;height:347" coordorigin="5570,82" coordsize="962,347" path="m6086,188l6078,195,6078,195,6086,188xe" filled="t" fillcolor="#0E9ED4" stroked="f">
              <v:path arrowok="t"/>
              <v:fill/>
            </v:shape>
            <v:shape style="position:absolute;left:5570;top:82;width:962;height:347" coordorigin="5570,82" coordsize="962,347" path="m6046,230l6045,237,6045,236,6046,230xe" filled="t" fillcolor="#0E9ED4" stroked="f">
              <v:path arrowok="t"/>
              <v:fill/>
            </v:shape>
            <v:shape style="position:absolute;left:5570;top:82;width:962;height:347" coordorigin="5570,82" coordsize="962,347" path="m6040,249l6036,255,6040,249,6041,248,6043,243,6040,249xe" filled="t" fillcolor="#0E9ED4" stroked="f">
              <v:path arrowok="t"/>
              <v:fill/>
            </v:shape>
            <v:shape style="position:absolute;left:5570;top:82;width:962;height:347" coordorigin="5570,82" coordsize="962,347" path="m6044,261l6049,254,6045,237,6044,242,6043,243,6044,261xe" filled="t" fillcolor="#0E9ED4" stroked="f">
              <v:path arrowok="t"/>
              <v:fill/>
            </v:shape>
            <v:shape style="position:absolute;left:5570;top:82;width:962;height:347" coordorigin="5570,82" coordsize="962,347" path="m6057,225l6057,226,6057,225,6058,219,6057,225xe" filled="t" fillcolor="#0E9ED4" stroked="f">
              <v:path arrowok="t"/>
              <v:fill/>
            </v:shape>
            <v:shape style="position:absolute;left:5570;top:82;width:962;height:347" coordorigin="5570,82" coordsize="962,347" path="m6064,194l6058,201,6058,220,6059,219,6061,214,6064,194xe" filled="t" fillcolor="#0E9ED4" stroked="f">
              <v:path arrowok="t"/>
              <v:fill/>
            </v:shape>
            <v:shape style="position:absolute;left:5570;top:82;width:962;height:347" coordorigin="5570,82" coordsize="962,347" path="m6066,207l6066,207,6071,201,6071,201,6066,207xe" filled="t" fillcolor="#0E9ED4" stroked="f">
              <v:path arrowok="t"/>
              <v:fill/>
            </v:shape>
            <v:shape style="position:absolute;left:5570;top:82;width:962;height:347" coordorigin="5570,82" coordsize="962,347" path="m5670,375l5670,365,5570,375,5693,429,5670,375xe" filled="t" fillcolor="#0E9ED4" stroked="f">
              <v:path arrowok="t"/>
              <v:fill/>
            </v:shape>
            <v:shape style="position:absolute;left:5570;top:82;width:962;height:347" coordorigin="5570,82" coordsize="962,347" path="m5997,286l5997,286,5985,292,5974,298,5960,304,5931,315,5932,315,5899,325,5899,325,5864,335,5864,335,5827,344,5827,343,5787,351,5746,358,5703,363,5690,364,5687,309,5570,375,5670,365,5670,375,5693,429,5690,374,5704,373,5747,368,5789,361,5829,353,5867,345,5902,335,5935,324,5964,313,5978,307,5990,301,6002,294,6012,288,6022,281,6030,275,6038,268,6044,261,6043,243,6044,242,6045,237,6049,254,6053,246,6055,239,6056,231,6057,225,6057,226,6057,225,6058,219,6062,213,6066,207,6071,201,6071,201,6086,189,6095,182,6105,176,6129,164,6142,158,6171,147,6171,147,6203,137,6238,127,6275,118,6315,111,6356,104,6399,99,6443,95,6487,93,6532,92,6532,82,6487,83,6442,85,6398,89,6355,94,6313,101,6273,109,6235,117,6200,127,6167,138,6138,149,6112,161,6090,174,6072,187,6061,214,6059,219,6058,220,6058,201,6053,208,6049,216,6047,223,6046,230,6045,236,6045,237,6043,243,6041,248,6040,249,6036,255,6036,254,6031,261,6031,261,6024,267,6024,267,6016,274,6007,280,6007,280,5997,286xe" filled="t" fillcolor="#0E9ED4" stroked="f">
              <v:path arrowok="t"/>
              <v:fill/>
            </v:shape>
            <v:shape style="position:absolute;left:5570;top:82;width:962;height:347" coordorigin="5570,82" coordsize="962,347" path="m6129,164l6117,170,6129,164xe" filled="t" fillcolor="#0E9ED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1001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63" w:lineRule="exact" w:line="240"/>
        <w:sectPr>
          <w:type w:val="continuous"/>
          <w:pgSz w:w="12240" w:h="15840"/>
          <w:pgMar w:top="1400" w:bottom="280" w:left="1340" w:right="1320"/>
          <w:cols w:num="2" w:equalWidth="off">
            <w:col w:w="3880" w:space="1641"/>
            <w:col w:w="4059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0</w:t>
      </w:r>
      <w:r>
        <w:rPr>
          <w:rFonts w:cs="Arial" w:hAnsi="Arial" w:eastAsia="Arial" w:ascii="Arial"/>
          <w:spacing w:val="-16"/>
          <w:w w:val="100"/>
          <w:position w:val="-1"/>
          <w:sz w:val="22"/>
          <w:szCs w:val="22"/>
        </w:rPr>
        <w:t>111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30"/>
        <w:ind w:left="3408" w:right="3429"/>
        <w:sectPr>
          <w:type w:val="continuous"/>
          <w:pgSz w:w="12240" w:h="15840"/>
          <w:pgMar w:top="1400" w:bottom="280" w:left="1340" w:right="1320"/>
        </w:sectPr>
      </w:pPr>
      <w:r>
        <w:pict>
          <v:group style="position:absolute;margin-left:404.75pt;margin-top:-103.928pt;width:43.7pt;height:18.5pt;mso-position-horizontal-relative:page;mso-position-vertical-relative:paragraph;z-index:-2852" coordorigin="8095,-2079" coordsize="874,370">
            <v:shape style="position:absolute;left:8100;top:-2074;width:864;height:360" coordorigin="8100,-2074" coordsize="864,360" path="m8100,-1714l8964,-1714,8964,-2074,8100,-2074,8100,-1714xe" filled="t" fillcolor="#F1CFED" stroked="f">
              <v:path arrowok="t"/>
              <v:fill/>
            </v:shape>
            <v:shape style="position:absolute;left:8100;top:-2074;width:864;height:360" coordorigin="8100,-2074" coordsize="864,360" path="m8100,-1714l8964,-1714,8964,-2074,8100,-2074,8100,-1714xe" filled="f" stroked="t" strokeweight="0.5pt" strokecolor="#9F2B92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0D2841"/>
          <w:spacing w:val="-1"/>
          <w:w w:val="78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9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2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9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9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ama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2"/>
          <w:w w:val="11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2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0"/>
          <w:sz w:val="18"/>
          <w:szCs w:val="18"/>
        </w:rPr>
        <w:t>ta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2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1"/>
        <w:ind w:left="961"/>
      </w:pPr>
      <w:r>
        <w:rPr>
          <w:rFonts w:cs="Arial" w:hAnsi="Arial" w:eastAsia="Arial" w:ascii="Arial"/>
          <w:b/>
          <w:spacing w:val="-19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ab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tado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95"/>
        <w:ind w:left="961" w:right="104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2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siguiente</w:t>
      </w:r>
      <w:r>
        <w:rPr>
          <w:rFonts w:cs="Times New Roman" w:hAnsi="Times New Roman" w:eastAsia="Times New Roman" w:ascii="Times New Roman"/>
          <w:spacing w:val="-2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dí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ados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guidam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2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siguien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lín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ínea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19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siguien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línea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8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línea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siguien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líneas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95"/>
        <w:ind w:left="961" w:right="922"/>
      </w:pPr>
      <w:r>
        <w:pict>
          <v:group style="position:absolute;margin-left:331.55pt;margin-top:16.9031pt;width:62.625pt;height:14.7pt;mso-position-horizontal-relative:page;mso-position-vertical-relative:paragraph;z-index:-2844" coordorigin="6631,338" coordsize="1253,294">
            <v:shape style="position:absolute;left:6631;top:338;width:1253;height:294" coordorigin="6631,338" coordsize="1253,294" path="m6631,632l7884,632,7884,338,6631,338,6631,632xe" filled="t" fillcolor="#94DCF7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2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igu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JK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8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ón.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aso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spacing w:val="-1"/>
          <w:w w:val="8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tiene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2"/>
          <w:w w:val="8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tiene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spacing w:val="0"/>
          <w:w w:val="8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igu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8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ón,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áles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3"/>
          <w:w w:val="8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spacing w:val="2"/>
          <w:w w:val="8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8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vam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0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205E99"/>
          </w:tcPr>
          <w:p/>
        </w:tc>
        <w:tc>
          <w:tcPr>
            <w:tcW w:w="3125" w:type="dxa"/>
            <w:gridSpan w:val="5"/>
            <w:tcBorders>
              <w:top w:val="single" w:sz="5" w:space="0" w:color="000000"/>
              <w:left w:val="single" w:sz="13" w:space="0" w:color="000000"/>
              <w:bottom w:val="nil" w:sz="6" w:space="0" w:color="auto"/>
              <w:right w:val="single" w:sz="13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 w:lineRule="exact" w:line="260"/>
              <w:ind w:left="749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Est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do</w:t>
            </w:r>
            <w:r>
              <w:rPr>
                <w:rFonts w:cs="Arial" w:hAnsi="Arial" w:eastAsia="Arial" w:ascii="Arial"/>
                <w:b/>
                <w:color w:val="FFFFFF"/>
                <w:spacing w:val="-1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tual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34" w:type="dxa"/>
            <w:gridSpan w:val="5"/>
            <w:tcBorders>
              <w:top w:val="single" w:sz="5" w:space="0" w:color="000000"/>
              <w:left w:val="single" w:sz="13" w:space="0" w:color="000000"/>
              <w:bottom w:val="nil" w:sz="6" w:space="0" w:color="auto"/>
              <w:right w:val="single" w:sz="13" w:space="0" w:color="000000"/>
            </w:tcBorders>
            <w:shd w:val="clear" w:color="auto" w:fill="276CB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 w:lineRule="exact" w:line="260"/>
              <w:ind w:left="429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Est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do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ie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te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537" w:type="dxa"/>
            <w:gridSpan w:val="8"/>
            <w:tcBorders>
              <w:top w:val="single" w:sz="5" w:space="0" w:color="000000"/>
              <w:left w:val="single" w:sz="13" w:space="0" w:color="000000"/>
              <w:bottom w:val="nil" w:sz="6" w:space="0" w:color="auto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 w:lineRule="exact" w:line="260"/>
              <w:ind w:left="919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Est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do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ie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te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JK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96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12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25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9"/>
              <w:ind w:left="153" w:right="14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177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17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17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276CB3"/>
          </w:tcPr>
          <w:p/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276CB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9"/>
              <w:ind w:left="143" w:right="148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276CB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177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276CB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17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276CB3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17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4" w:type="dxa"/>
            <w:gridSpan w:val="2"/>
            <w:tcBorders>
              <w:top w:val="single" w:sz="5" w:space="0" w:color="000000"/>
              <w:left w:val="single" w:sz="13" w:space="0" w:color="000000"/>
              <w:bottom w:val="nil" w:sz="6" w:space="0" w:color="auto"/>
              <w:right w:val="single" w:sz="13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9"/>
              <w:ind w:left="427" w:right="42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4" w:type="dxa"/>
            <w:gridSpan w:val="2"/>
            <w:tcBorders>
              <w:top w:val="single" w:sz="5" w:space="0" w:color="000000"/>
              <w:left w:val="single" w:sz="13" w:space="0" w:color="000000"/>
              <w:bottom w:val="nil" w:sz="6" w:space="0" w:color="auto"/>
              <w:right w:val="single" w:sz="13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9"/>
              <w:ind w:left="427" w:right="42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4" w:type="dxa"/>
            <w:gridSpan w:val="2"/>
            <w:tcBorders>
              <w:top w:val="single" w:sz="5" w:space="0" w:color="000000"/>
              <w:left w:val="single" w:sz="13" w:space="0" w:color="000000"/>
              <w:bottom w:val="nil" w:sz="6" w:space="0" w:color="auto"/>
              <w:right w:val="single" w:sz="13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9"/>
              <w:ind w:left="427" w:right="42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4" w:type="dxa"/>
            <w:gridSpan w:val="2"/>
            <w:tcBorders>
              <w:top w:val="single" w:sz="5" w:space="0" w:color="000000"/>
              <w:left w:val="single" w:sz="13" w:space="0" w:color="000000"/>
              <w:bottom w:val="nil" w:sz="6" w:space="0" w:color="auto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9"/>
              <w:ind w:left="427" w:right="43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/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/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/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/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/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/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/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/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/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/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/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63" w:right="17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1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63" w:right="174"/>
            </w:pPr>
            <w:r>
              <w:rPr>
                <w:rFonts w:cs="Arial" w:hAnsi="Arial" w:eastAsia="Arial" w:ascii="Arial"/>
                <w:b/>
                <w:color w:val="153C62"/>
                <w:spacing w:val="0"/>
                <w:w w:val="100"/>
                <w:position w:val="-1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1"/>
            </w:pPr>
            <w:r>
              <w:rPr>
                <w:rFonts w:cs="Arial" w:hAnsi="Arial" w:eastAsia="Arial" w:ascii="Arial"/>
                <w:b/>
                <w:color w:val="153C62"/>
                <w:spacing w:val="0"/>
                <w:w w:val="100"/>
                <w:position w:val="-1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63" w:right="17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9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63" w:right="174"/>
            </w:pPr>
            <w:r>
              <w:rPr>
                <w:rFonts w:cs="Arial" w:hAnsi="Arial" w:eastAsia="Arial" w:ascii="Arial"/>
                <w:b/>
                <w:color w:val="153C62"/>
                <w:spacing w:val="0"/>
                <w:w w:val="100"/>
                <w:position w:val="-1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53" w:right="152"/>
            </w:pPr>
            <w:r>
              <w:rPr>
                <w:rFonts w:cs="Arial" w:hAnsi="Arial" w:eastAsia="Arial" w:ascii="Arial"/>
                <w:b/>
                <w:color w:val="153C62"/>
                <w:spacing w:val="0"/>
                <w:w w:val="100"/>
                <w:position w:val="-1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07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9"/>
              <w:ind w:left="171" w:right="17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94DC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75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66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9"/>
              <w:ind w:left="141"/>
            </w:pP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sz w:val="24"/>
                <w:szCs w:val="24"/>
              </w:rPr>
              <w:t>11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  <w:shd w:val="clear" w:color="auto" w:fill="94DC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69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69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69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94DC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94DC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76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174" w:right="17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4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49"/>
            </w:pP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sz w:val="24"/>
                <w:szCs w:val="24"/>
              </w:rPr>
              <w:t>11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6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63" w:right="16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7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8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6" w:right="172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71" w:right="17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0001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6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63" w:right="16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6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6" w:right="172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4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71" w:right="17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0111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6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3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7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8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6" w:right="172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4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1100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6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63" w:right="16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7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7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6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4" w:right="17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4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71" w:right="17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0010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6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63" w:right="16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8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4" w:right="17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71" w:right="17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1001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6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63" w:right="16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7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6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6" w:right="172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5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71" w:right="17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6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3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14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8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6" w:right="172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3"/>
              <w:ind w:left="14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14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1110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75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6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3"/>
              <w:ind w:left="163" w:right="16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9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9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9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77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77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78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74" w:right="17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4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71" w:right="17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75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6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3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9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9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9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77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76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176" w:right="172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4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1010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6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"/>
              <w:ind w:left="163" w:right="16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9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7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5" w:right="16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5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A4C8EB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8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67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3"/>
              <w:ind w:left="174" w:right="17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961"/>
      </w:pP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3"/>
          <w:sz w:val="18"/>
          <w:szCs w:val="18"/>
        </w:rPr>
        <w:t>ta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3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color w:val="0D2841"/>
          <w:spacing w:val="-11"/>
          <w:w w:val="11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7"/>
          <w:sz w:val="18"/>
          <w:szCs w:val="18"/>
        </w:rPr>
        <w:t>si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96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5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7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961"/>
      </w:pPr>
      <w:r>
        <w:rPr>
          <w:rFonts w:cs="Arial" w:hAnsi="Arial" w:eastAsia="Arial" w:ascii="Arial"/>
          <w:b/>
          <w:spacing w:val="-19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ab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Ex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itac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1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260"/>
              <w:ind w:left="123"/>
            </w:pP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260"/>
              <w:ind w:left="103"/>
            </w:pP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N+1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63" w:right="17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51" w:right="15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69" w:right="17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241" w:right="228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63" w:right="17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59" w:right="159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4DC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69" w:right="17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94DC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241" w:right="228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94DC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63" w:right="17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4DC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59" w:right="159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69" w:right="17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241" w:right="228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51" w:right="159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71" w:right="17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1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69" w:right="17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241" w:right="228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51" w:right="159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71" w:right="17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961"/>
        <w:sectPr>
          <w:pgMar w:header="0" w:footer="1053" w:top="1380" w:bottom="280" w:left="480" w:right="480"/>
          <w:pgSz w:w="12240" w:h="15840"/>
        </w:sectPr>
      </w:pP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2"/>
          <w:w w:val="11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7"/>
          <w:sz w:val="18"/>
          <w:szCs w:val="18"/>
        </w:rPr>
        <w:t>ita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7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1" w:lineRule="exact" w:line="260"/>
        <w:ind w:left="1241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Mapas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rnau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0"/>
        <w:ind w:left="5663" w:right="5600"/>
      </w:pPr>
      <w:r>
        <w:pict>
          <v:group style="position:absolute;margin-left:17.75pt;margin-top:110.92pt;width:576.55pt;height:16.2pt;mso-position-horizontal-relative:page;mso-position-vertical-relative:page;z-index:-2843" coordorigin="355,2218" coordsize="11531,324">
            <v:shape style="position:absolute;left:11772;top:2234;width:104;height:292" coordorigin="11772,2234" coordsize="104,292" path="m11772,2526l11876,2526,11876,2234,11772,2234,11772,2526xe" filled="t" fillcolor="#205E99" stroked="f">
              <v:path arrowok="t"/>
              <v:fill/>
            </v:shape>
            <v:shape style="position:absolute;left:366;top:2234;width:104;height:292" coordorigin="366,2234" coordsize="104,292" path="m366,2526l470,2526,470,2234,366,2234,366,2526xe" filled="t" fillcolor="#205E99" stroked="f">
              <v:path arrowok="t"/>
              <v:fill/>
            </v:shape>
            <v:shape style="position:absolute;left:470;top:2234;width:11302;height:292" coordorigin="470,2234" coordsize="11302,292" path="m470,2526l11772,2526,11772,2234,470,2234,470,2526xe" filled="t" fillcolor="#205E99" stroked="f">
              <v:path arrowok="t"/>
              <v:fill/>
            </v:shape>
            <v:shape style="position:absolute;left:366;top:2229;width:11508;height:0" coordorigin="366,2229" coordsize="11508,0" path="m366,2229l11874,2229e" filled="f" stroked="t" strokeweight="0.6pt" strokecolor="#000000">
              <v:path arrowok="t"/>
            </v:shape>
            <v:shape style="position:absolute;left:361;top:2224;width:0;height:312" coordorigin="361,2224" coordsize="0,312" path="m361,2224l361,2536e" filled="f" stroked="t" strokeweight="0.6pt" strokecolor="#000000">
              <v:path arrowok="t"/>
            </v:shape>
            <v:shape style="position:absolute;left:366;top:2532;width:11508;height:0" coordorigin="366,2532" coordsize="11508,0" path="m366,2532l11874,2532e" filled="f" stroked="t" strokeweight="0.6pt" strokecolor="#000000">
              <v:path arrowok="t"/>
            </v:shape>
            <v:shape style="position:absolute;left:11879;top:2224;width:0;height:312" coordorigin="11879,2224" coordsize="0,312" path="m11879,2224l11879,2536e" filled="f" stroked="t" strokeweight="0.6pt" strokecolor="#000000">
              <v:path arrowok="t"/>
            </v:shape>
            <w10:wrap type="none"/>
          </v:group>
        </w:pict>
      </w:r>
      <w:r>
        <w:pict>
          <v:shape type="#_x0000_t202" style="position:absolute;margin-left:317.9pt;margin-top:55.4903pt;width:141.43pt;height:108.1pt;mso-position-horizontal-relative:page;mso-position-vertical-relative:paragraph;z-index:-283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14" w:hRule="exact"/>
                    </w:trPr>
                    <w:tc>
                      <w:tcPr>
                        <w:tcW w:w="281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1"/>
                          <w:ind w:left="86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pa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1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2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78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1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CD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</w:tr>
                  <w:tr>
                    <w:trPr>
                      <w:trHeight w:val="292" w:hRule="exact"/>
                    </w:trPr>
                    <w:tc>
                      <w:tcPr>
                        <w:tcW w:w="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1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AB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2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2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01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2"/>
                          <w:ind w:left="14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3"/>
                            <w:w w:val="100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2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2"/>
                          <w:ind w:left="13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2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1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1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3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2"/>
                          <w:ind w:left="13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01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2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1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1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3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2"/>
                          <w:ind w:left="14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3"/>
                            <w:w w:val="100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3" w:righ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1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1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5" w:righ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7" w:hRule="exact"/>
                    </w:trPr>
                    <w:tc>
                      <w:tcPr>
                        <w:tcW w:w="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2"/>
                          <w:ind w:left="13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2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3" w:righ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3" w:righ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175" w:righ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FFFFFF"/>
          <w:spacing w:val="0"/>
          <w:w w:val="81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color w:val="FFFFFF"/>
          <w:spacing w:val="34"/>
          <w:w w:val="8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FFFF"/>
          <w:spacing w:val="0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2" w:hRule="exact"/>
        </w:trPr>
        <w:tc>
          <w:tcPr>
            <w:tcW w:w="2767" w:type="dxa"/>
            <w:gridSpan w:val="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871"/>
            </w:pP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FFFFFF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color w:val="FFFFFF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FFFFFF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15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CD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</w:tr>
      <w:tr>
        <w:trPr>
          <w:trHeight w:val="285" w:hRule="exact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161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37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37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01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3"/>
            </w:pP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position w:val="-1"/>
                <w:sz w:val="24"/>
                <w:szCs w:val="24"/>
              </w:rPr>
              <w:t>11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22" w:hRule="exact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3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69" w:right="167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69" w:right="167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75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7" w:hRule="exact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3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9ED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7" w:right="165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9ED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9" w:right="167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9ED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9" w:right="16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9ED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0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7" w:hRule="exact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41"/>
            </w:pP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sz w:val="24"/>
                <w:szCs w:val="24"/>
              </w:rPr>
              <w:t>11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9ED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7" w:right="165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9ED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7" w:right="164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9ED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7" w:right="162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9ED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7" w:hRule="exact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5"/>
              <w:ind w:left="13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67" w:right="165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67" w:right="164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67" w:right="16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73" w:right="17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0" w:footer="1053" w:top="1380" w:bottom="280" w:left="200" w:right="260"/>
          <w:pgSz w:w="12240" w:h="15840"/>
        </w:sectPr>
      </w:pP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241" w:right="-47"/>
      </w:pP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Ma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2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3"/>
        <w:ind w:left="1241"/>
      </w:pP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74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9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</w:pPr>
      <w:r>
        <w:pict>
          <v:group style="position:absolute;margin-left:17.95pt;margin-top:-0.796875pt;width:94.12pt;height:16.2pt;mso-position-horizontal-relative:page;mso-position-vertical-relative:paragraph;z-index:-2842" coordorigin="359,-16" coordsize="1882,324">
            <v:shape style="position:absolute;left:2127;top:0;width:104;height:292" coordorigin="2127,0" coordsize="104,292" path="m2127,292l2231,292,2231,0,2127,0,2127,292xe" filled="t" fillcolor="#F1CEEC" stroked="f">
              <v:path arrowok="t"/>
              <v:fill/>
            </v:shape>
            <v:shape style="position:absolute;left:370;top:0;width:102;height:292" coordorigin="370,0" coordsize="102,292" path="m370,292l472,292,472,0,370,0,370,292xe" filled="t" fillcolor="#F1CEEC" stroked="f">
              <v:path arrowok="t"/>
              <v:fill/>
            </v:shape>
            <v:shape style="position:absolute;left:472;top:0;width:1655;height:292" coordorigin="472,0" coordsize="1655,292" path="m472,292l2127,292,2127,0,472,0,472,292xe" filled="t" fillcolor="#F1CEEC" stroked="f">
              <v:path arrowok="t"/>
              <v:fill/>
            </v:shape>
            <v:shape style="position:absolute;left:370;top:-5;width:1861;height:0" coordorigin="370,-5" coordsize="1861,0" path="m370,-5l2231,-5e" filled="f" stroked="t" strokeweight="0.6pt" strokecolor="#9F2B92">
              <v:path arrowok="t"/>
            </v:shape>
            <v:shape style="position:absolute;left:365;top:-10;width:0;height:312" coordorigin="365,-10" coordsize="0,312" path="m365,-10l365,302e" filled="f" stroked="t" strokeweight="0.6pt" strokecolor="#9F2B92">
              <v:path arrowok="t"/>
            </v:shape>
            <v:shape style="position:absolute;left:370;top:297;width:1861;height:0" coordorigin="370,297" coordsize="1861,0" path="m370,297l2231,297e" filled="f" stroked="t" strokeweight="0.6pt" strokecolor="#9F2B92">
              <v:path arrowok="t"/>
            </v:shape>
            <v:shape style="position:absolute;left:2235;top:-10;width:0;height:312" coordorigin="2235,-10" coordsize="0,312" path="m2235,-10l2235,302e" filled="f" stroked="t" strokeweight="0.6pt" strokecolor="#9F2B92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87"/>
          <w:sz w:val="24"/>
          <w:szCs w:val="24"/>
        </w:rPr>
        <w:t>J=</w:t>
      </w:r>
      <w:r>
        <w:rPr>
          <w:rFonts w:cs="Times New Roman" w:hAnsi="Times New Roman" w:eastAsia="Times New Roman" w:ascii="Times New Roman"/>
          <w:b/>
          <w:spacing w:val="-12"/>
          <w:w w:val="8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4"/>
          <w:szCs w:val="24"/>
        </w:rPr>
        <w:t>D’</w:t>
      </w:r>
      <w:r>
        <w:rPr>
          <w:rFonts w:cs="Times New Roman" w:hAnsi="Times New Roman" w:eastAsia="Times New Roman" w:ascii="Times New Roman"/>
          <w:spacing w:val="-8"/>
          <w:w w:val="8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14"/>
      </w:pPr>
      <w:r>
        <w:pict>
          <v:group style="position:absolute;margin-left:18.45pt;margin-top:-0.796875pt;width:67.425pt;height:16.2pt;mso-position-horizontal-relative:page;mso-position-vertical-relative:paragraph;z-index:-2841" coordorigin="369,-16" coordsize="1349,324">
            <v:shape style="position:absolute;left:1603;top:0;width:104;height:292" coordorigin="1603,0" coordsize="104,292" path="m1603,292l1707,292,1707,0,1603,0,1603,292xe" filled="t" fillcolor="#F1CEEC" stroked="f">
              <v:path arrowok="t"/>
              <v:fill/>
            </v:shape>
            <v:shape style="position:absolute;left:380;top:0;width:102;height:292" coordorigin="380,0" coordsize="102,292" path="m380,292l482,292,482,0,380,0,380,292xe" filled="t" fillcolor="#F1CEEC" stroked="f">
              <v:path arrowok="t"/>
              <v:fill/>
            </v:shape>
            <v:shape style="position:absolute;left:482;top:0;width:1121;height:292" coordorigin="482,0" coordsize="1121,292" path="m482,292l1603,292,1603,0,482,0,482,292xe" filled="t" fillcolor="#F1CEEC" stroked="f">
              <v:path arrowok="t"/>
              <v:fill/>
            </v:shape>
            <v:shape style="position:absolute;left:380;top:-5;width:1327;height:0" coordorigin="380,-5" coordsize="1327,0" path="m380,-5l1707,-5e" filled="f" stroked="t" strokeweight="0.6pt" strokecolor="#9F2B92">
              <v:path arrowok="t"/>
            </v:shape>
            <v:shape style="position:absolute;left:375;top:-10;width:0;height:312" coordorigin="375,-10" coordsize="0,312" path="m375,-10l375,302e" filled="f" stroked="t" strokeweight="0.6pt" strokecolor="#9F2B92">
              <v:path arrowok="t"/>
            </v:shape>
            <v:shape style="position:absolute;left:380;top:297;width:1327;height:0" coordorigin="380,297" coordsize="1327,0" path="m380,297l1707,297e" filled="f" stroked="t" strokeweight="0.6pt" strokecolor="#9F2B92">
              <v:path arrowok="t"/>
            </v:shape>
            <v:shape style="position:absolute;left:1712;top:-10;width:0;height:312" coordorigin="1712,-10" coordsize="0,312" path="m1712,-10l1712,302e" filled="f" stroked="t" strokeweight="0.6pt" strokecolor="#9F2B92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85"/>
          <w:sz w:val="24"/>
          <w:szCs w:val="24"/>
        </w:rPr>
        <w:t>K=</w:t>
      </w:r>
      <w:r>
        <w:rPr>
          <w:rFonts w:cs="Times New Roman" w:hAnsi="Times New Roman" w:eastAsia="Times New Roman" w:ascii="Times New Roman"/>
          <w:b/>
          <w:spacing w:val="-3"/>
          <w:w w:val="8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2878"/>
      </w:pPr>
      <w:r>
        <w:pict>
          <v:shape type="#_x0000_t202" style="position:absolute;margin-left:175.38pt;margin-top:-139.518pt;width:115.62pt;height:189.12pt;mso-position-horizontal-relative:page;mso-position-vertical-relative:paragraph;z-index:-283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13" w:hRule="exact"/>
                    </w:trPr>
                    <w:tc>
                      <w:tcPr>
                        <w:tcW w:w="2294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9F2B92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5"/>
                          <w:ind w:left="41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Agru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nes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26"/>
                          <w:ind w:left="44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Ady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ntes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9" w:right="-2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9" w:right="-2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31" w:right="-2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393C0"/>
                      </w:tcPr>
                      <w:p/>
                    </w:tc>
                    <w:tc>
                      <w:tcPr>
                        <w:tcW w:w="1530" w:type="dxa"/>
                        <w:gridSpan w:val="2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E393C0"/>
                      </w:tcPr>
                      <w:p/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before="5" w:lineRule="exact" w:line="260"/>
                          <w:ind w:left="225" w:right="2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D’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before="5" w:lineRule="exact" w:line="260"/>
                          <w:ind w:left="251" w:right="25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before="5" w:lineRule="exact" w:line="260"/>
                          <w:ind w:left="259" w:right="25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69.13pt;margin-top:166.32pt;width:106.42pt;height:272.43pt;mso-position-horizontal-relative:page;mso-position-vertical-relative:page;z-index:-283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14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F2B92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5"/>
                          <w:ind w:left="32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Agru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nes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26"/>
                          <w:ind w:left="32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Ady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ntes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8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40"/>
                          <w:ind w:left="70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40"/>
                          <w:ind w:left="737" w:right="740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0000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8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40"/>
                          <w:ind w:left="741" w:right="72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0001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6" w:right="732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4" w:right="730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5" w:right="7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5" w:right="7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5" w:right="7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3" w:right="73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5" w:right="7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3" w:right="739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5" w:right="7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5" w:right="7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5" w:right="7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5" w:right="7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5" w:right="7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21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45" w:right="7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Ma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</w:pP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9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96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-2"/>
          <w:w w:val="8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2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2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2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-2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-8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74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9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833"/>
        <w:sectPr>
          <w:type w:val="continuous"/>
          <w:pgSz w:w="12240" w:h="15840"/>
          <w:pgMar w:top="1400" w:bottom="280" w:left="200" w:right="260"/>
          <w:cols w:num="2" w:equalWidth="off">
            <w:col w:w="2540" w:space="336"/>
            <w:col w:w="8904"/>
          </w:cols>
        </w:sectPr>
      </w:pPr>
      <w:r>
        <w:pict>
          <v:shape type="#_x0000_t202" style="position:absolute;margin-left:317.3pt;margin-top:55.4323pt;width:136.82pt;height:106.3pt;mso-position-horizontal-relative:page;mso-position-vertical-relative:paragraph;z-index:-283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04" w:hRule="exact"/>
                    </w:trPr>
                    <w:tc>
                      <w:tcPr>
                        <w:tcW w:w="271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205E99"/>
                      </w:tcPr>
                      <w:p/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/>
                    </w:tc>
                    <w:tc>
                      <w:tcPr>
                        <w:tcW w:w="5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/>
                    </w:tc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/>
                    </w:tc>
                    <w:tc>
                      <w:tcPr>
                        <w:tcW w:w="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/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/>
                    </w:tc>
                    <w:tc>
                      <w:tcPr>
                        <w:tcW w:w="5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/>
                    </w:tc>
                    <w:tc>
                      <w:tcPr>
                        <w:tcW w:w="5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/>
                    </w:tc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/>
                    </w:tc>
                    <w:tc>
                      <w:tcPr>
                        <w:tcW w:w="5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/>
                    </w:tc>
                    <w:tc>
                      <w:tcPr>
                        <w:tcW w:w="5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/>
                    </w:tc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04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/>
                    </w:tc>
                    <w:tc>
                      <w:tcPr>
                        <w:tcW w:w="5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/>
                    </w:tc>
                    <w:tc>
                      <w:tcPr>
                        <w:tcW w:w="5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/>
                    </w:tc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01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2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5"/>
          <w:w w:val="114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9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96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-2"/>
          <w:w w:val="8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2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2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2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-2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-7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3" w:hRule="exact"/>
        </w:trPr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205E99"/>
          </w:tcPr>
          <w:p/>
        </w:tc>
        <w:tc>
          <w:tcPr>
            <w:tcW w:w="11409" w:type="dxa"/>
            <w:gridSpan w:val="6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5391" w:right="5491"/>
            </w:pP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90"/>
                <w:sz w:val="24"/>
                <w:szCs w:val="24"/>
              </w:rPr>
              <w:t>FF</w:t>
            </w:r>
            <w:r>
              <w:rPr>
                <w:rFonts w:cs="Times New Roman" w:hAnsi="Times New Roman" w:eastAsia="Times New Roman" w:ascii="Times New Roman"/>
                <w:color w:val="FFFFFF"/>
                <w:spacing w:val="5"/>
                <w:w w:val="9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9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53" w:hRule="exact"/>
        </w:trPr>
        <w:tc>
          <w:tcPr>
            <w:tcW w:w="2811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00"/>
              <w:ind w:left="891"/>
            </w:pP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position w:val="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FFFFFF"/>
                <w:spacing w:val="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position w:val="1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color w:val="FFFFFF"/>
                <w:spacing w:val="19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position w:val="1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color w:val="FFFFFF"/>
                <w:spacing w:val="22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position w:val="1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8713" w:type="dxa"/>
            <w:vMerge w:val="restart"/>
            <w:tcBorders>
              <w:top w:val="single" w:sz="5" w:space="0" w:color="000000"/>
              <w:left w:val="single" w:sz="5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auto" w:line="202"/>
              <w:ind w:left="594" w:right="478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8"/>
                <w:sz w:val="24"/>
                <w:szCs w:val="24"/>
              </w:rPr>
              <w:t>Agru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8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8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8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8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8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8"/>
                <w:sz w:val="24"/>
                <w:szCs w:val="24"/>
              </w:rPr>
              <w:t>nes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8"/>
                <w:sz w:val="24"/>
                <w:szCs w:val="24"/>
              </w:rPr>
              <w:t>                         </w:t>
            </w:r>
            <w:r>
              <w:rPr>
                <w:rFonts w:cs="Arial" w:hAnsi="Arial" w:eastAsia="Arial" w:ascii="Arial"/>
                <w:b/>
                <w:color w:val="FFFFFF"/>
                <w:spacing w:val="53"/>
                <w:w w:val="100"/>
                <w:position w:val="-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position w:val="-3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FFFFFF"/>
                <w:spacing w:val="1"/>
                <w:w w:val="100"/>
                <w:position w:val="-3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position w:val="-3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color w:val="FFFFFF"/>
                <w:spacing w:val="19"/>
                <w:w w:val="100"/>
                <w:position w:val="-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-1"/>
                <w:w w:val="100"/>
                <w:position w:val="-3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position w:val="-3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FFFFFF"/>
                <w:spacing w:val="21"/>
                <w:w w:val="100"/>
                <w:position w:val="-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78"/>
                <w:position w:val="-3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78"/>
                <w:position w:val="-3"/>
                <w:sz w:val="24"/>
                <w:szCs w:val="24"/>
              </w:rPr>
              <w:t>                               </w:t>
            </w:r>
            <w:r>
              <w:rPr>
                <w:rFonts w:cs="Times New Roman" w:hAnsi="Times New Roman" w:eastAsia="Times New Roman" w:ascii="Times New Roman"/>
                <w:color w:val="FFFFFF"/>
                <w:spacing w:val="32"/>
                <w:w w:val="78"/>
                <w:position w:val="-3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Agru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nes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8"/>
                <w:sz w:val="24"/>
                <w:szCs w:val="24"/>
              </w:rPr>
              <w:t>Ady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8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8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8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8"/>
                <w:sz w:val="24"/>
                <w:szCs w:val="24"/>
              </w:rPr>
              <w:t>ntes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8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8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8"/>
                <w:sz w:val="24"/>
                <w:szCs w:val="24"/>
              </w:rPr>
              <w:t>                        </w:t>
            </w:r>
            <w:r>
              <w:rPr>
                <w:rFonts w:cs="Arial" w:hAnsi="Arial" w:eastAsia="Arial" w:ascii="Arial"/>
                <w:b/>
                <w:color w:val="FFFFFF"/>
                <w:spacing w:val="17"/>
                <w:w w:val="100"/>
                <w:position w:val="-8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4"/>
                <w:sz w:val="16"/>
                <w:szCs w:val="16"/>
              </w:rPr>
              <w:t>CD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4"/>
                <w:sz w:val="16"/>
                <w:szCs w:val="16"/>
              </w:rPr>
              <w:t>                                                       </w:t>
            </w:r>
            <w:r>
              <w:rPr>
                <w:rFonts w:cs="Arial" w:hAnsi="Arial" w:eastAsia="Arial" w:ascii="Arial"/>
                <w:color w:val="000000"/>
                <w:spacing w:val="21"/>
                <w:w w:val="100"/>
                <w:position w:val="4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Ady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ntes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000000"/>
                <w:spacing w:val="1"/>
                <w:w w:val="100"/>
                <w:position w:val="-4"/>
                <w:sz w:val="24"/>
                <w:szCs w:val="24"/>
              </w:rPr>
              <w:t>ABC</w:t>
            </w:r>
            <w:r>
              <w:rPr>
                <w:rFonts w:cs="Arial" w:hAnsi="Arial" w:eastAsia="Arial" w:ascii="Arial"/>
                <w:b/>
                <w:color w:val="000000"/>
                <w:spacing w:val="0"/>
                <w:w w:val="100"/>
                <w:position w:val="-4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b/>
                <w:color w:val="000000"/>
                <w:spacing w:val="0"/>
                <w:w w:val="100"/>
                <w:position w:val="-4"/>
                <w:sz w:val="24"/>
                <w:szCs w:val="24"/>
              </w:rPr>
              <w:t>                       </w:t>
            </w:r>
            <w:r>
              <w:rPr>
                <w:rFonts w:cs="Arial" w:hAnsi="Arial" w:eastAsia="Arial" w:ascii="Arial"/>
                <w:b/>
                <w:color w:val="000000"/>
                <w:spacing w:val="49"/>
                <w:w w:val="100"/>
                <w:position w:val="-4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position w:val="8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8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8"/>
                <w:sz w:val="16"/>
                <w:szCs w:val="16"/>
              </w:rPr>
              <w:t>     </w:t>
            </w:r>
            <w:r>
              <w:rPr>
                <w:rFonts w:cs="Arial" w:hAnsi="Arial" w:eastAsia="Arial" w:ascii="Arial"/>
                <w:color w:val="000000"/>
                <w:spacing w:val="37"/>
                <w:w w:val="100"/>
                <w:position w:val="8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   </w:t>
            </w:r>
            <w:r>
              <w:rPr>
                <w:rFonts w:cs="Arial" w:hAnsi="Arial" w:eastAsia="Arial" w:ascii="Arial"/>
                <w:b/>
                <w:color w:val="FFFFFF"/>
                <w:spacing w:val="1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   </w:t>
            </w:r>
            <w:r>
              <w:rPr>
                <w:rFonts w:cs="Arial" w:hAnsi="Arial" w:eastAsia="Arial" w:ascii="Arial"/>
                <w:b/>
                <w:color w:val="FFFFFF"/>
                <w:spacing w:val="16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   </w:t>
            </w:r>
            <w:r>
              <w:rPr>
                <w:rFonts w:cs="Arial" w:hAnsi="Arial" w:eastAsia="Arial" w:ascii="Arial"/>
                <w:b/>
                <w:color w:val="FFFFFF"/>
                <w:spacing w:val="2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                 </w:t>
            </w:r>
            <w:r>
              <w:rPr>
                <w:rFonts w:cs="Arial" w:hAnsi="Arial" w:eastAsia="Arial" w:ascii="Arial"/>
                <w:b/>
                <w:color w:val="FFFFFF"/>
                <w:spacing w:val="2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000000"/>
                <w:spacing w:val="1"/>
                <w:w w:val="100"/>
                <w:position w:val="4"/>
                <w:sz w:val="24"/>
                <w:szCs w:val="24"/>
              </w:rPr>
              <w:t>ABCD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036" w:right="1065"/>
            </w:pPr>
            <w:r>
              <w:rPr>
                <w:rFonts w:cs="Arial" w:hAnsi="Arial" w:eastAsia="Arial" w:ascii="Arial"/>
                <w:spacing w:val="1"/>
                <w:w w:val="100"/>
                <w:position w:val="-4"/>
                <w:sz w:val="24"/>
                <w:szCs w:val="24"/>
              </w:rPr>
              <w:t>000</w:t>
            </w:r>
            <w:r>
              <w:rPr>
                <w:rFonts w:cs="Arial" w:hAnsi="Arial" w:eastAsia="Arial" w:ascii="Arial"/>
                <w:spacing w:val="0"/>
                <w:w w:val="100"/>
                <w:position w:val="-4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4"/>
                <w:sz w:val="24"/>
                <w:szCs w:val="24"/>
              </w:rPr>
              <w:t>                        </w:t>
            </w:r>
            <w:r>
              <w:rPr>
                <w:rFonts w:cs="Arial" w:hAnsi="Arial" w:eastAsia="Arial" w:ascii="Arial"/>
                <w:spacing w:val="36"/>
                <w:w w:val="100"/>
                <w:position w:val="-4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0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b/>
                <w:color w:val="FFFFFF"/>
                <w:spacing w:val="45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76"/>
                <w:position w:val="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76"/>
                <w:position w:val="1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000000"/>
                <w:spacing w:val="2"/>
                <w:w w:val="76"/>
                <w:position w:val="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76"/>
                <w:position w:val="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76"/>
                <w:position w:val="1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000000"/>
                <w:spacing w:val="1"/>
                <w:w w:val="76"/>
                <w:position w:val="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76"/>
                <w:position w:val="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76"/>
                <w:position w:val="1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000000"/>
                <w:spacing w:val="1"/>
                <w:w w:val="76"/>
                <w:position w:val="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76"/>
                <w:position w:val="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76"/>
                <w:position w:val="1"/>
                <w:sz w:val="24"/>
                <w:szCs w:val="24"/>
              </w:rPr>
              <w:t>                               </w:t>
            </w:r>
            <w:r>
              <w:rPr>
                <w:rFonts w:cs="Times New Roman" w:hAnsi="Times New Roman" w:eastAsia="Times New Roman" w:ascii="Times New Roman"/>
                <w:color w:val="000000"/>
                <w:spacing w:val="9"/>
                <w:w w:val="76"/>
                <w:position w:val="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position w:val="7"/>
                <w:sz w:val="24"/>
                <w:szCs w:val="24"/>
              </w:rPr>
              <w:t>0000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80"/>
              <w:ind w:left="1035" w:right="1057"/>
            </w:pP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4"/>
                <w:szCs w:val="24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4"/>
                <w:szCs w:val="24"/>
              </w:rPr>
              <w:t>                        </w:t>
            </w:r>
            <w:r>
              <w:rPr>
                <w:rFonts w:cs="Arial" w:hAnsi="Arial" w:eastAsia="Arial" w:ascii="Arial"/>
                <w:spacing w:val="36"/>
                <w:w w:val="100"/>
                <w:position w:val="-3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b/>
                <w:color w:val="FFFFFF"/>
                <w:spacing w:val="45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position w:val="-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position w:val="-1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FF0000"/>
                <w:spacing w:val="2"/>
                <w:w w:val="76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-1"/>
                <w:sz w:val="24"/>
                <w:szCs w:val="24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000000"/>
                <w:spacing w:val="3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-1"/>
                <w:sz w:val="24"/>
                <w:szCs w:val="24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000000"/>
                <w:spacing w:val="3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position w:val="-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position w:val="-1"/>
                <w:sz w:val="24"/>
                <w:szCs w:val="24"/>
              </w:rPr>
              <w:t>                               </w:t>
            </w:r>
            <w:r>
              <w:rPr>
                <w:rFonts w:cs="Times New Roman" w:hAnsi="Times New Roman" w:eastAsia="Times New Roman" w:ascii="Times New Roman"/>
                <w:color w:val="FF0000"/>
                <w:spacing w:val="17"/>
                <w:w w:val="76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position w:val="7"/>
                <w:sz w:val="24"/>
                <w:szCs w:val="24"/>
              </w:rPr>
              <w:t>0001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300"/>
              <w:ind w:left="1036" w:right="106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010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                        </w:t>
            </w:r>
            <w:r>
              <w:rPr>
                <w:rFonts w:cs="Arial" w:hAnsi="Arial" w:eastAsia="Arial" w:ascii="Arial"/>
                <w:spacing w:val="4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  </w:t>
            </w:r>
            <w:r>
              <w:rPr>
                <w:rFonts w:cs="Arial" w:hAnsi="Arial" w:eastAsia="Arial" w:ascii="Arial"/>
                <w:b/>
                <w:color w:val="FFFFFF"/>
                <w:spacing w:val="53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000000"/>
                <w:spacing w:val="3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position w:val="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position w:val="0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FF0000"/>
                <w:spacing w:val="1"/>
                <w:w w:val="76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position w:val="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position w:val="0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FF0000"/>
                <w:spacing w:val="1"/>
                <w:w w:val="76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                       </w:t>
            </w:r>
            <w:r>
              <w:rPr>
                <w:rFonts w:cs="Times New Roman" w:hAnsi="Times New Roman" w:eastAsia="Times New Roman" w:ascii="Times New Roman"/>
                <w:color w:val="000000"/>
                <w:spacing w:val="43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position w:val="8"/>
                <w:sz w:val="24"/>
                <w:szCs w:val="24"/>
              </w:rPr>
              <w:t>0100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04" w:hRule="exact"/>
        </w:trPr>
        <w:tc>
          <w:tcPr>
            <w:tcW w:w="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16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CD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8713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281" w:hRule="exact"/>
        </w:trPr>
        <w:tc>
          <w:tcPr>
            <w:tcW w:w="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165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01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9"/>
            </w:pP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position w:val="-1"/>
                <w:sz w:val="24"/>
                <w:szCs w:val="24"/>
              </w:rPr>
              <w:t>11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8713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317" w:hRule="exact"/>
        </w:trPr>
        <w:tc>
          <w:tcPr>
            <w:tcW w:w="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"/>
              <w:ind w:left="139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713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302" w:hRule="exact"/>
        </w:trPr>
        <w:tc>
          <w:tcPr>
            <w:tcW w:w="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39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713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310" w:hRule="exact"/>
        </w:trPr>
        <w:tc>
          <w:tcPr>
            <w:tcW w:w="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45"/>
            </w:pP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sz w:val="24"/>
                <w:szCs w:val="24"/>
              </w:rPr>
              <w:t>11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713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302" w:hRule="exact"/>
        </w:trPr>
        <w:tc>
          <w:tcPr>
            <w:tcW w:w="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9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713" w:type="dxa"/>
            <w:vMerge w:val=""/>
            <w:tcBorders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type w:val="continuous"/>
          <w:pgSz w:w="12240" w:h="15840"/>
          <w:pgMar w:top="1400" w:bottom="280" w:left="200" w:right="260"/>
        </w:sectPr>
      </w:pP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4"/>
        <w:ind w:left="1241" w:right="-51"/>
      </w:pP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Ma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2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3"/>
        <w:ind w:left="1241"/>
      </w:pP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74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078" w:right="767"/>
      </w:pPr>
      <w:r>
        <w:pict>
          <v:group style="position:absolute;margin-left:47.55pt;margin-top:-0.816875pt;width:67.43pt;height:16.32pt;mso-position-horizontal-relative:page;mso-position-vertical-relative:paragraph;z-index:-2840" coordorigin="951,-16" coordsize="1349,326">
            <v:shape style="position:absolute;left:2187;top:0;width:102;height:294" coordorigin="2187,0" coordsize="102,294" path="m2187,294l2289,294,2289,0,2187,0,2187,294xe" filled="t" fillcolor="#F1CEEC" stroked="f">
              <v:path arrowok="t"/>
              <v:fill/>
            </v:shape>
            <v:shape style="position:absolute;left:962;top:0;width:104;height:294" coordorigin="962,0" coordsize="104,294" path="m962,294l1066,294,1066,0,962,0,962,294xe" filled="t" fillcolor="#F1CEEC" stroked="f">
              <v:path arrowok="t"/>
              <v:fill/>
            </v:shape>
            <v:shape style="position:absolute;left:1066;top:0;width:1120;height:294" coordorigin="1066,0" coordsize="1120,294" path="m1066,294l2187,294,2187,0,1066,0,1066,294xe" filled="t" fillcolor="#F1CEEC" stroked="f">
              <v:path arrowok="t"/>
              <v:fill/>
            </v:shape>
            <v:shape style="position:absolute;left:962;top:-5;width:1327;height:0" coordorigin="962,-5" coordsize="1327,0" path="m962,-5l2289,-5e" filled="f" stroked="t" strokeweight="0.6pt" strokecolor="#9F2B92">
              <v:path arrowok="t"/>
            </v:shape>
            <v:shape style="position:absolute;left:957;top:-10;width:0;height:314" coordorigin="957,-10" coordsize="0,314" path="m957,-10l957,304e" filled="f" stroked="t" strokeweight="0.6pt" strokecolor="#9F2B92">
              <v:path arrowok="t"/>
            </v:shape>
            <v:shape style="position:absolute;left:962;top:299;width:1327;height:0" coordorigin="962,299" coordsize="1327,0" path="m962,299l2289,299e" filled="f" stroked="t" strokeweight="0.6pt" strokecolor="#9F2B92">
              <v:path arrowok="t"/>
            </v:shape>
            <v:shape style="position:absolute;left:2294;top:-10;width:0;height:314" coordorigin="2294,-10" coordsize="0,314" path="m2294,-10l2294,304e" filled="f" stroked="t" strokeweight="0.6pt" strokecolor="#9F2B92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83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83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b/>
          <w:spacing w:val="0"/>
          <w:w w:val="8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81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094" w:right="813"/>
      </w:pPr>
      <w:r>
        <w:pict>
          <v:group style="position:absolute;margin-left:46.85pt;margin-top:-0.796875pt;width:67.475pt;height:16.2pt;mso-position-horizontal-relative:page;mso-position-vertical-relative:paragraph;z-index:-2839" coordorigin="937,-16" coordsize="1349,324">
            <v:shape style="position:absolute;left:2173;top:0;width:104;height:292" coordorigin="2173,0" coordsize="104,292" path="m2173,292l2277,292,2277,0,2173,0,2173,292xe" filled="t" fillcolor="#F1CEEC" stroked="f">
              <v:path arrowok="t"/>
              <v:fill/>
            </v:shape>
            <v:shape style="position:absolute;left:948;top:0;width:104;height:292" coordorigin="948,0" coordsize="104,292" path="m948,292l1052,292,1052,0,948,0,948,292xe" filled="t" fillcolor="#F1CEEC" stroked="f">
              <v:path arrowok="t"/>
              <v:fill/>
            </v:shape>
            <v:shape style="position:absolute;left:1052;top:0;width:1121;height:292" coordorigin="1052,0" coordsize="1121,292" path="m1052,292l2173,292,2173,0,1052,0,1052,292xe" filled="t" fillcolor="#F1CEEC" stroked="f">
              <v:path arrowok="t"/>
              <v:fill/>
            </v:shape>
            <v:shape style="position:absolute;left:948;top:-5;width:1326;height:0" coordorigin="948,-5" coordsize="1326,0" path="m948,-5l2275,-5e" filled="f" stroked="t" strokeweight="0.6pt" strokecolor="#9F2B92">
              <v:path arrowok="t"/>
            </v:shape>
            <v:shape style="position:absolute;left:943;top:-10;width:0;height:312" coordorigin="943,-10" coordsize="0,312" path="m943,-10l943,302e" filled="f" stroked="t" strokeweight="0.6pt" strokecolor="#9F2B92">
              <v:path arrowok="t"/>
            </v:shape>
            <v:shape style="position:absolute;left:948;top:297;width:1326;height:0" coordorigin="948,297" coordsize="1326,0" path="m948,297l2275,297e" filled="f" stroked="t" strokeweight="0.6pt" strokecolor="#9F2B92">
              <v:path arrowok="t"/>
            </v:shape>
            <v:shape style="position:absolute;left:2279;top:-10;width:0;height:312" coordorigin="2279,-10" coordsize="0,312" path="m2279,-10l2279,302e" filled="f" stroked="t" strokeweight="0.6pt" strokecolor="#9F2B92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85"/>
          <w:sz w:val="24"/>
          <w:szCs w:val="24"/>
        </w:rPr>
        <w:t>K=</w:t>
      </w:r>
      <w:r>
        <w:rPr>
          <w:rFonts w:cs="Times New Roman" w:hAnsi="Times New Roman" w:eastAsia="Times New Roman" w:ascii="Times New Roman"/>
          <w:b/>
          <w:spacing w:val="-3"/>
          <w:w w:val="8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C’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auto" w:line="487"/>
        <w:ind w:right="3895" w:firstLine="2382"/>
      </w:pPr>
      <w:r>
        <w:pict>
          <v:shape type="#_x0000_t202" style="position:absolute;margin-left:172.28pt;margin-top:-126.198pt;width:107.72pt;height:132pt;mso-position-horizontal-relative:page;mso-position-vertical-relative:paragraph;z-index:-283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14" w:hRule="exact"/>
                    </w:trPr>
                    <w:tc>
                      <w:tcPr>
                        <w:tcW w:w="21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F2B92"/>
                      </w:tcPr>
                      <w:p/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21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57" w:right="755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393C0"/>
                      </w:tcPr>
                      <w:p/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21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856" w:right="79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A’D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Ma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KB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7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7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7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3"/>
          <w:w w:val="107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7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7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7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7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-18"/>
          <w:w w:val="10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7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7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7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7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-2"/>
          <w:w w:val="10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34"/>
          <w:w w:val="10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JB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"/>
        <w:ind w:left="3897"/>
        <w:sectPr>
          <w:type w:val="continuous"/>
          <w:pgSz w:w="12240" w:h="15840"/>
          <w:pgMar w:top="1400" w:bottom="280" w:left="200" w:right="260"/>
          <w:cols w:num="2" w:equalWidth="off">
            <w:col w:w="2540" w:space="612"/>
            <w:col w:w="8628"/>
          </w:cols>
        </w:sectPr>
      </w:pPr>
      <w:r>
        <w:pict>
          <v:shape type="#_x0000_t202" style="position:absolute;margin-left:473.63pt;margin-top:-171.878pt;width:103.42pt;height:188.63pt;mso-position-horizontal-relative:page;mso-position-vertical-relative:paragraph;z-index:-283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14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F2B92"/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/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13" w:right="71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13" w:right="71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13" w:right="71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13" w:right="71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13" w:right="71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393C0"/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0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867" w:right="86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C’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10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3"/>
          <w:w w:val="106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-7"/>
          <w:w w:val="10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651" w:right="5827"/>
      </w:pPr>
      <w:r>
        <w:pict>
          <v:group style="position:absolute;margin-left:334.75pt;margin-top:78.3231pt;width:111.3pt;height:61.2pt;mso-position-horizontal-relative:page;mso-position-vertical-relative:paragraph;z-index:-2832" coordorigin="6695,1566" coordsize="2226,1224">
            <v:shape type="#_x0000_t75" style="position:absolute;left:6700;top:1571;width:538;height:1189">
              <v:imagedata o:title="" r:id="rId9"/>
            </v:shape>
            <v:shape style="position:absolute;left:6700;top:1571;width:538;height:1189" coordorigin="6700,1571" coordsize="538,1189" path="m6700,1661l6711,1618,6740,1586,6782,1572,6790,1571,7148,1571,7191,1582,7223,1612,7238,1653,7238,1661,7238,2671,7227,2714,7198,2746,7156,2760,7148,2760,6790,2760,6747,2749,6715,2720,6700,2679,6700,2671,6700,1661xe" filled="f" stroked="t" strokeweight="0.5pt" strokecolor="#9F2B92">
              <v:path arrowok="t"/>
            </v:shape>
            <v:shape type="#_x0000_t75" style="position:absolute;left:8439;top:1583;width:475;height:1202">
              <v:imagedata o:title="" r:id="rId10"/>
            </v:shape>
            <v:shape style="position:absolute;left:8439;top:1583;width:475;height:1202" coordorigin="8439,1583" coordsize="475,1202" path="m8439,1663l8451,1620,8483,1592,8518,1583,8835,1583,8877,1596,8906,1628,8914,1663,8914,2706,8902,2749,8870,2777,8835,2785,8518,2785,8476,2773,8447,2741,8439,2706,8439,1663xe" filled="f" stroked="t" strokeweight="0.5pt" strokecolor="#9F2B92">
              <v:path arrowok="t"/>
            </v:shape>
            <v:shape type="#_x0000_t75" style="position:absolute;left:6723;top:1934;width:2153;height:513">
              <v:imagedata o:title="" r:id="rId11"/>
            </v:shape>
            <v:shape style="position:absolute;left:6723;top:1934;width:2153;height:513" coordorigin="6723,1934" coordsize="2153,513" path="m6723,2020l6748,1960,6807,1934,6808,1934,8790,1934,8851,1959,8876,2019,8876,2020,8876,2362,8851,2422,8791,2447,8790,2447,6808,2447,6748,2423,6723,2363,6723,2362,6723,2020xe" filled="f" stroked="t" strokeweight="0.5pt" strokecolor="#4EA72D">
              <v:path arrowok="t"/>
            </v:shape>
            <v:shape type="#_x0000_t75" style="position:absolute;left:6750;top:2198;width:2166;height:587">
              <v:imagedata o:title="" r:id="rId12"/>
            </v:shape>
            <v:shape style="position:absolute;left:6750;top:2198;width:2166;height:587" coordorigin="6750,2198" coordsize="2166,587" path="m6750,2296l6772,2234,6827,2200,6848,2198,8818,2198,8880,2220,8914,2275,8916,2296,8916,2687,8894,2749,8839,2783,8818,2785,6848,2785,6786,2763,6752,2708,6750,2687,6750,2296xe" filled="f" stroked="t" strokeweight="0.5pt" strokecolor="#0E9ED4">
              <v:path arrowok="t"/>
            </v:shape>
            <w10:wrap type="none"/>
          </v:group>
        </w:pict>
      </w:r>
      <w:r>
        <w:pict>
          <v:group style="position:absolute;margin-left:17.75pt;margin-top:79pt;width:576.5pt;height:16.22pt;mso-position-horizontal-relative:page;mso-position-vertical-relative:page;z-index:-2831" coordorigin="355,1580" coordsize="11530,324">
            <v:shape style="position:absolute;left:11772;top:1596;width:104;height:293" coordorigin="11772,1596" coordsize="104,293" path="m11772,1888l11876,1888,11876,1596,11772,1596,11772,1888xe" filled="t" fillcolor="#205E99" stroked="f">
              <v:path arrowok="t"/>
              <v:fill/>
            </v:shape>
            <v:shape style="position:absolute;left:366;top:1596;width:104;height:293" coordorigin="366,1596" coordsize="104,293" path="m366,1888l470,1888,470,1596,366,1596,366,1888xe" filled="t" fillcolor="#205E99" stroked="f">
              <v:path arrowok="t"/>
              <v:fill/>
            </v:shape>
            <v:shape style="position:absolute;left:470;top:1596;width:11302;height:293" coordorigin="470,1596" coordsize="11302,293" path="m470,1888l11772,1888,11772,1596,470,1596,470,1888xe" filled="t" fillcolor="#205E99" stroked="f">
              <v:path arrowok="t"/>
              <v:fill/>
            </v:shape>
            <v:shape style="position:absolute;left:366;top:1591;width:11508;height:0" coordorigin="366,1591" coordsize="11508,0" path="m366,1591l11874,1591e" filled="f" stroked="t" strokeweight="0.6pt" strokecolor="#000000">
              <v:path arrowok="t"/>
            </v:shape>
            <v:shape style="position:absolute;left:361;top:1586;width:0;height:312" coordorigin="361,1586" coordsize="0,312" path="m361,1586l361,1898e" filled="f" stroked="t" strokeweight="0.6pt" strokecolor="#000000">
              <v:path arrowok="t"/>
            </v:shape>
            <v:shape style="position:absolute;left:366;top:1893;width:11508;height:0" coordorigin="366,1893" coordsize="11508,0" path="m366,1893l11874,1893e" filled="f" stroked="t" strokeweight="0.6pt" strokecolor="#000000">
              <v:path arrowok="t"/>
            </v:shape>
            <v:shape style="position:absolute;left:11879;top:1586;width:0;height:312" coordorigin="11879,1586" coordsize="0,312" path="m11879,1586l11879,1898e" filled="f" stroked="t" strokeweight="0.6pt" strokecolor="#000000">
              <v:path arrowok="t"/>
            </v:shape>
            <w10:wrap type="none"/>
          </v:group>
        </w:pict>
      </w:r>
      <w:r>
        <w:pict>
          <v:shape type="#_x0000_t202" style="position:absolute;margin-left:306.1pt;margin-top:34.2031pt;width:142.43pt;height:106.19pt;mso-position-horizontal-relative:page;mso-position-vertical-relative:paragraph;z-index:-282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02" w:hRule="exact"/>
                    </w:trPr>
                    <w:tc>
                      <w:tcPr>
                        <w:tcW w:w="283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8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pa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2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2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78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CD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AB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5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3"/>
                            <w:w w:val="100"/>
                            <w:position w:val="-1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4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5" w:righ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5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5" w:righ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7" w:righ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01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4" w:hRule="exact"/>
                    </w:trPr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4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3"/>
                            <w:w w:val="100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3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7" w:righ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1" w:hRule="exact"/>
                    </w:trPr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7" w:righ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FFFFFF"/>
          <w:spacing w:val="0"/>
          <w:w w:val="94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color w:val="FFFFFF"/>
          <w:spacing w:val="-8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FFFF"/>
          <w:spacing w:val="0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2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1" w:hRule="exact"/>
        </w:trPr>
        <w:tc>
          <w:tcPr>
            <w:tcW w:w="2821" w:type="dxa"/>
            <w:gridSpan w:val="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896"/>
            </w:pP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FFFFFF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color w:val="FFFFFF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color w:val="FFFFFF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4" w:hRule="exact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16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CD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</w:tr>
      <w:tr>
        <w:trPr>
          <w:trHeight w:val="286" w:hRule="exact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167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01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9"/>
            </w:pP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position w:val="-1"/>
                <w:sz w:val="24"/>
                <w:szCs w:val="24"/>
              </w:rPr>
              <w:t>11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41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5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5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4" w:hRule="exact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41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3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5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2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7"/>
            </w:pP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sz w:val="24"/>
                <w:szCs w:val="24"/>
              </w:rPr>
              <w:t>11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5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0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0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9" w:hRule="exact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41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3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5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0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3" w:right="172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46"/>
      </w:pP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11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Ma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i/>
          <w:color w:val="0D2841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JC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53" w:top="1480" w:bottom="280" w:left="200" w:right="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1241" w:right="-61"/>
      </w:pP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12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9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96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-2"/>
          <w:w w:val="8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2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JC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74"/>
      </w:pPr>
      <w:r>
        <w:pict>
          <v:group style="position:absolute;margin-left:29.95pt;margin-top:-0.796875pt;width:67.425pt;height:16.2pt;mso-position-horizontal-relative:page;mso-position-vertical-relative:paragraph;z-index:-2830" coordorigin="599,-16" coordsize="1349,324">
            <v:shape style="position:absolute;left:1833;top:0;width:104;height:292" coordorigin="1833,0" coordsize="104,292" path="m1833,292l1937,292,1937,0,1833,0,1833,292xe" filled="t" fillcolor="#F1CEEC" stroked="f">
              <v:path arrowok="t"/>
              <v:fill/>
            </v:shape>
            <v:shape style="position:absolute;left:610;top:0;width:102;height:292" coordorigin="610,0" coordsize="102,292" path="m610,292l712,292,712,0,610,0,610,292xe" filled="t" fillcolor="#F1CEEC" stroked="f">
              <v:path arrowok="t"/>
              <v:fill/>
            </v:shape>
            <v:shape style="position:absolute;left:712;top:0;width:1121;height:292" coordorigin="712,0" coordsize="1121,292" path="m712,292l1833,292,1833,0,712,0,712,292xe" filled="t" fillcolor="#F1CEEC" stroked="f">
              <v:path arrowok="t"/>
              <v:fill/>
            </v:shape>
            <v:shape style="position:absolute;left:610;top:-5;width:1327;height:0" coordorigin="610,-5" coordsize="1327,0" path="m610,-5l1937,-5e" filled="f" stroked="t" strokeweight="0.6pt" strokecolor="#9F2B92">
              <v:path arrowok="t"/>
            </v:shape>
            <v:shape style="position:absolute;left:605;top:-10;width:0;height:312" coordorigin="605,-10" coordsize="0,312" path="m605,-10l605,302e" filled="f" stroked="t" strokeweight="0.6pt" strokecolor="#9F2B92">
              <v:path arrowok="t"/>
            </v:shape>
            <v:shape style="position:absolute;left:610;top:297;width:1327;height:0" coordorigin="610,297" coordsize="1327,0" path="m610,297l1937,297e" filled="f" stroked="t" strokeweight="0.6pt" strokecolor="#9F2B92">
              <v:path arrowok="t"/>
            </v:shape>
            <v:shape style="position:absolute;left:1942;top:-10;width:0;height:312" coordorigin="1942,-10" coordsize="0,312" path="m1942,-10l1942,302e" filled="f" stroked="t" strokeweight="0.6pt" strokecolor="#9F2B92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84"/>
          <w:sz w:val="24"/>
          <w:szCs w:val="24"/>
        </w:rPr>
        <w:t>J=</w:t>
      </w:r>
      <w:r>
        <w:rPr>
          <w:rFonts w:cs="Times New Roman" w:hAnsi="Times New Roman" w:eastAsia="Times New Roman" w:ascii="Times New Roman"/>
          <w:b/>
          <w:spacing w:val="-2"/>
          <w:w w:val="8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70"/>
      </w:pPr>
      <w:r>
        <w:pict>
          <v:group style="position:absolute;margin-left:33.75pt;margin-top:-0.796875pt;width:94.23pt;height:16.3pt;mso-position-horizontal-relative:page;mso-position-vertical-relative:paragraph;z-index:-2829" coordorigin="675,-16" coordsize="1885,326">
            <v:shape style="position:absolute;left:2447;top:0;width:102;height:294" coordorigin="2447,0" coordsize="102,294" path="m2447,294l2549,294,2549,0,2447,0,2447,294xe" filled="t" fillcolor="#F1CEEC" stroked="f">
              <v:path arrowok="t"/>
              <v:fill/>
            </v:shape>
            <v:shape style="position:absolute;left:686;top:0;width:102;height:294" coordorigin="686,0" coordsize="102,294" path="m686,294l788,294,788,0,686,0,686,294xe" filled="t" fillcolor="#F1CEEC" stroked="f">
              <v:path arrowok="t"/>
              <v:fill/>
            </v:shape>
            <v:shape style="position:absolute;left:788;top:0;width:1658;height:294" coordorigin="788,0" coordsize="1658,294" path="m788,294l2447,294,2447,0,788,0,788,294xe" filled="t" fillcolor="#F1CEEC" stroked="f">
              <v:path arrowok="t"/>
              <v:fill/>
            </v:shape>
            <v:shape style="position:absolute;left:686;top:-5;width:1863;height:0" coordorigin="686,-5" coordsize="1863,0" path="m686,-5l2549,-5e" filled="f" stroked="t" strokeweight="0.6pt" strokecolor="#9F2B92">
              <v:path arrowok="t"/>
            </v:shape>
            <v:shape style="position:absolute;left:681;top:-10;width:0;height:314" coordorigin="681,-10" coordsize="0,314" path="m681,-10l681,304e" filled="f" stroked="t" strokeweight="0.6pt" strokecolor="#9F2B92">
              <v:path arrowok="t"/>
            </v:shape>
            <v:shape style="position:absolute;left:686;top:299;width:1863;height:0" coordorigin="686,299" coordsize="1863,0" path="m686,299l2549,299e" filled="f" stroked="t" strokeweight="0.6pt" strokecolor="#9F2B92">
              <v:path arrowok="t"/>
            </v:shape>
            <v:shape style="position:absolute;left:2554;top:-10;width:0;height:314" coordorigin="2554,-10" coordsize="0,314" path="m2554,-10l2554,304e" filled="f" stroked="t" strokeweight="0.6pt" strokecolor="#9F2B92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8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88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b/>
          <w:spacing w:val="35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88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2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7"/>
      </w:pPr>
      <w:r>
        <w:pict>
          <v:shape type="#_x0000_t202" style="position:absolute;margin-left:180.88pt;margin-top:-212.518pt;width:105.92pt;height:271.92pt;mso-position-horizontal-relative:page;mso-position-vertical-relative:paragraph;z-index:-282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13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F2B92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5"/>
                          <w:ind w:left="317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Agru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nes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26"/>
                          <w:ind w:left="34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Ady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ntes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40"/>
                          <w:ind w:left="70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40"/>
                          <w:ind w:left="734" w:right="740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0000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40"/>
                          <w:ind w:left="743" w:right="73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0001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1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739" w:right="737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13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Ma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8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400" w:bottom="280" w:left="200" w:right="20"/>
          <w:cols w:num="3" w:equalWidth="off">
            <w:col w:w="3265" w:space="2406"/>
            <w:col w:w="2427" w:space="1752"/>
            <w:col w:w="2170"/>
          </w:cols>
        </w:sectPr>
      </w:pPr>
      <w:r>
        <w:pict>
          <v:shape type="#_x0000_t202" style="position:absolute;margin-left:457.13pt;margin-top:-226.018pt;width:125.42pt;height:189.12pt;mso-position-horizontal-relative:page;mso-position-vertical-relative:paragraph;z-index:-282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13" w:hRule="exact"/>
                    </w:trPr>
                    <w:tc>
                      <w:tcPr>
                        <w:tcW w:w="2490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9F2B92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5"/>
                          <w:ind w:left="51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Agru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nes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26"/>
                          <w:ind w:left="517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Ady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ntes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6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6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6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77" w:hRule="exact"/>
                    </w:trPr>
                    <w:tc>
                      <w:tcPr>
                        <w:tcW w:w="2490" w:type="dxa"/>
                        <w:gridSpan w:val="3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E393C0"/>
                      </w:tcPr>
                      <w:p/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before="5" w:lineRule="exact" w:line="260"/>
                          <w:ind w:left="257" w:right="256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’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before="5" w:lineRule="exact" w:line="260"/>
                          <w:ind w:left="289" w:right="29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before="5" w:lineRule="exact" w:line="260"/>
                          <w:ind w:left="291" w:right="29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14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9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96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-2"/>
          <w:w w:val="8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1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1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2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0"/>
        <w:ind w:left="5651" w:right="5828"/>
      </w:pPr>
      <w:r>
        <w:pict>
          <v:group style="position:absolute;margin-left:17.75pt;margin-top:0.203125pt;width:576.5pt;height:16.2pt;mso-position-horizontal-relative:page;mso-position-vertical-relative:paragraph;z-index:-2828" coordorigin="355,4" coordsize="11530,324">
            <v:shape style="position:absolute;left:11772;top:20;width:104;height:292" coordorigin="11772,20" coordsize="104,292" path="m11772,312l11876,312,11876,20,11772,20,11772,312xe" filled="t" fillcolor="#205E99" stroked="f">
              <v:path arrowok="t"/>
              <v:fill/>
            </v:shape>
            <v:shape style="position:absolute;left:366;top:20;width:104;height:292" coordorigin="366,20" coordsize="104,292" path="m366,312l470,312,470,20,366,20,366,312xe" filled="t" fillcolor="#205E99" stroked="f">
              <v:path arrowok="t"/>
              <v:fill/>
            </v:shape>
            <v:shape style="position:absolute;left:470;top:20;width:11302;height:292" coordorigin="470,20" coordsize="11302,292" path="m470,312l11772,312,11772,20,470,20,470,312xe" filled="t" fillcolor="#205E99" stroked="f">
              <v:path arrowok="t"/>
              <v:fill/>
            </v:shape>
            <v:shape style="position:absolute;left:366;top:15;width:11508;height:0" coordorigin="366,15" coordsize="11508,0" path="m366,15l11874,15e" filled="f" stroked="t" strokeweight="0.6pt" strokecolor="#000000">
              <v:path arrowok="t"/>
            </v:shape>
            <v:shape style="position:absolute;left:361;top:10;width:0;height:312" coordorigin="361,10" coordsize="0,312" path="m361,10l361,322e" filled="f" stroked="t" strokeweight="0.6pt" strokecolor="#000000">
              <v:path arrowok="t"/>
            </v:shape>
            <v:shape style="position:absolute;left:366;top:317;width:11508;height:0" coordorigin="366,317" coordsize="11508,0" path="m366,317l11874,317e" filled="f" stroked="t" strokeweight="0.6pt" strokecolor="#000000">
              <v:path arrowok="t"/>
            </v:shape>
            <v:shape style="position:absolute;left:11879;top:10;width:0;height:312" coordorigin="11879,10" coordsize="0,312" path="m11879,10l11879,322e" filled="f" stroked="t" strokeweight="0.6pt" strokecolor="#000000">
              <v:path arrowok="t"/>
            </v:shape>
            <w10:wrap type="none"/>
          </v:group>
        </w:pict>
      </w:r>
      <w:r>
        <w:pict>
          <v:shape type="#_x0000_t202" style="position:absolute;margin-left:168.38pt;margin-top:37.5031pt;width:149.52pt;height:189.12pt;mso-position-horizontal-relative:page;mso-position-vertical-relative:paragraph;z-index:-282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14" w:hRule="exact"/>
                    </w:trPr>
                    <w:tc>
                      <w:tcPr>
                        <w:tcW w:w="297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9F2B92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5"/>
                          <w:ind w:left="75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Agru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nes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26"/>
                          <w:ind w:left="77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Ady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ntes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980" w:type="dxa"/>
                        <w:gridSpan w:val="2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E393C0"/>
                      </w:tcPr>
                      <w:p/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393C0"/>
                      </w:tcPr>
                      <w:p/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before="5" w:lineRule="exact" w:line="260"/>
                          <w:ind w:left="343" w:right="3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A’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before="5" w:lineRule="exact" w:line="260"/>
                          <w:ind w:left="365" w:right="36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3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BC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34.9pt;margin-top:38.1031pt;width:142.43pt;height:106.33pt;mso-position-horizontal-relative:page;mso-position-vertical-relative:paragraph;z-index:-282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04" w:hRule="exact"/>
                    </w:trPr>
                    <w:tc>
                      <w:tcPr>
                        <w:tcW w:w="2831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8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pa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1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2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78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5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CD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/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5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AB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5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3"/>
                            <w:w w:val="100"/>
                            <w:position w:val="-1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5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5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7" w:righ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5" w:righ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5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5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01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7" w:righ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5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3"/>
                            <w:w w:val="100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3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CEE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75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5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/>
                          <w:ind w:left="14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5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7" w:righ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5" w:righ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"/>
                          <w:ind w:left="175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6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FFFFFF"/>
          <w:spacing w:val="0"/>
          <w:w w:val="95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color w:val="FFFFFF"/>
          <w:spacing w:val="-12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FFFF"/>
          <w:spacing w:val="0"/>
          <w:w w:val="9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2" w:hRule="exact"/>
        </w:trPr>
        <w:tc>
          <w:tcPr>
            <w:tcW w:w="2861" w:type="dxa"/>
            <w:gridSpan w:val="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258"/>
            </w:pP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FFFFFF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color w:val="FFFFFF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color w:val="FFFFFF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FFFFFF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4" w:hRule="exact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16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CD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</w:tr>
      <w:tr>
        <w:trPr>
          <w:trHeight w:val="286" w:hRule="exact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171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9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9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01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53"/>
            </w:pP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position w:val="-1"/>
                <w:sz w:val="24"/>
                <w:szCs w:val="24"/>
              </w:rPr>
              <w:t>11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9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97" w:hRule="exact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4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79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74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74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79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9" w:hRule="exact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5"/>
              <w:ind w:left="14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77" w:right="177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CEE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77" w:right="174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9ED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77" w:right="174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9ED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"/>
              <w:ind w:left="177" w:right="176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51"/>
            </w:pPr>
            <w:r>
              <w:rPr>
                <w:rFonts w:cs="Arial" w:hAnsi="Arial" w:eastAsia="Arial" w:ascii="Arial"/>
                <w:b/>
                <w:color w:val="FFFFFF"/>
                <w:spacing w:val="-13"/>
                <w:w w:val="100"/>
                <w:sz w:val="24"/>
                <w:szCs w:val="24"/>
              </w:rPr>
              <w:t>11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79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393C0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74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393C0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74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9EDC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79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4" w:hRule="exact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4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77"/>
            </w:pP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393C0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74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393C0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74"/>
            </w:pPr>
            <w:r>
              <w:rPr>
                <w:rFonts w:cs="Times New Roman" w:hAnsi="Times New Roman" w:eastAsia="Times New Roman" w:ascii="Times New Roman"/>
                <w:spacing w:val="0"/>
                <w:w w:val="7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79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76"/>
      </w:pP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15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Ma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2"/>
          <w:w w:val="74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9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698"/>
      </w:pPr>
      <w:r>
        <w:pict>
          <v:group style="position:absolute;margin-left:33.35pt;margin-top:0.203125pt;width:91.53pt;height:16.3pt;mso-position-horizontal-relative:page;mso-position-vertical-relative:paragraph;z-index:-2827" coordorigin="667,4" coordsize="1831,326">
            <v:shape style="position:absolute;left:2385;top:20;width:104;height:294" coordorigin="2385,20" coordsize="104,294" path="m2385,314l2489,314,2489,20,2385,20,2385,314xe" filled="t" fillcolor="#F1CEEC" stroked="f">
              <v:path arrowok="t"/>
              <v:fill/>
            </v:shape>
            <v:shape style="position:absolute;left:678;top:20;width:104;height:294" coordorigin="678,20" coordsize="104,294" path="m678,314l782,314,782,20,678,20,678,314xe" filled="t" fillcolor="#F1CEEC" stroked="f">
              <v:path arrowok="t"/>
              <v:fill/>
            </v:shape>
            <v:shape style="position:absolute;left:782;top:20;width:1603;height:294" coordorigin="782,20" coordsize="1603,294" path="m782,314l2385,314,2385,20,782,20,782,314xe" filled="t" fillcolor="#F1CEEC" stroked="f">
              <v:path arrowok="t"/>
              <v:fill/>
            </v:shape>
            <v:shape style="position:absolute;left:678;top:15;width:1808;height:0" coordorigin="678,15" coordsize="1808,0" path="m678,15l2487,15e" filled="f" stroked="t" strokeweight="0.6pt" strokecolor="#9F2B92">
              <v:path arrowok="t"/>
            </v:shape>
            <v:shape style="position:absolute;left:673;top:10;width:0;height:314" coordorigin="673,10" coordsize="0,314" path="m673,10l673,324e" filled="f" stroked="t" strokeweight="0.6pt" strokecolor="#9F2B92">
              <v:path arrowok="t"/>
            </v:shape>
            <v:shape style="position:absolute;left:678;top:319;width:1808;height:0" coordorigin="678,319" coordsize="1808,0" path="m678,319l2487,319e" filled="f" stroked="t" strokeweight="0.6pt" strokecolor="#9F2B92">
              <v:path arrowok="t"/>
            </v:shape>
            <v:shape style="position:absolute;left:2492;top:10;width:0;height:314" coordorigin="2492,10" coordsize="0,314" path="m2492,10l2492,324e" filled="f" stroked="t" strokeweight="0.6pt" strokecolor="#9F2B92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80"/>
          <w:sz w:val="24"/>
          <w:szCs w:val="24"/>
        </w:rPr>
        <w:t>J=</w:t>
      </w:r>
      <w:r>
        <w:rPr>
          <w:rFonts w:cs="Times New Roman" w:hAnsi="Times New Roman" w:eastAsia="Times New Roman" w:ascii="Times New Roman"/>
          <w:b/>
          <w:spacing w:val="10"/>
          <w:w w:val="8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8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0"/>
          <w:w w:val="8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8" w:lineRule="exact" w:line="160"/>
        <w:sectPr>
          <w:type w:val="continuous"/>
          <w:pgSz w:w="12240" w:h="15840"/>
          <w:pgMar w:top="1400" w:bottom="280" w:left="200" w:right="20"/>
        </w:sectPr>
      </w:pPr>
      <w:r>
        <w:rPr>
          <w:sz w:val="16"/>
          <w:szCs w:val="16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62" w:right="-56"/>
      </w:pPr>
      <w:r>
        <w:pict>
          <v:group style="position:absolute;margin-left:35.65pt;margin-top:-0.791875pt;width:67.42pt;height:16.325pt;mso-position-horizontal-relative:page;mso-position-vertical-relative:paragraph;z-index:-2826" coordorigin="713,-16" coordsize="1348,327">
            <v:shape style="position:absolute;left:1946;top:0;width:104;height:295" coordorigin="1946,0" coordsize="104,295" path="m1946,295l2051,295,2051,0,1946,0,1946,295xe" filled="t" fillcolor="#F1CEEC" stroked="f">
              <v:path arrowok="t"/>
              <v:fill/>
            </v:shape>
            <v:shape style="position:absolute;left:724;top:0;width:102;height:295" coordorigin="724,0" coordsize="102,295" path="m724,295l826,295,826,0,724,0,724,295xe" filled="t" fillcolor="#F1CEEC" stroked="f">
              <v:path arrowok="t"/>
              <v:fill/>
            </v:shape>
            <v:shape style="position:absolute;left:826;top:0;width:1120;height:294" coordorigin="826,0" coordsize="1120,294" path="m826,295l1946,295,1946,0,826,0,826,295xe" filled="t" fillcolor="#F1CEEC" stroked="f">
              <v:path arrowok="t"/>
              <v:fill/>
            </v:shape>
            <v:shape style="position:absolute;left:724;top:-5;width:1327;height:0" coordorigin="724,-5" coordsize="1327,0" path="m724,-5l2051,-5e" filled="f" stroked="t" strokeweight="0.6pt" strokecolor="#9F2B92">
              <v:path arrowok="t"/>
            </v:shape>
            <v:shape style="position:absolute;left:719;top:-10;width:0;height:314" coordorigin="719,-10" coordsize="0,314" path="m719,-10l719,305e" filled="f" stroked="t" strokeweight="0.6pt" strokecolor="#9F2B92">
              <v:path arrowok="t"/>
            </v:shape>
            <v:shape style="position:absolute;left:724;top:300;width:1327;height:0" coordorigin="724,300" coordsize="1327,0" path="m724,300l2051,300e" filled="f" stroked="t" strokeweight="0.6pt" strokecolor="#9F2B92">
              <v:path arrowok="t"/>
            </v:shape>
            <v:shape style="position:absolute;left:2055;top:-10;width:0;height:314" coordorigin="2055,-10" coordsize="0,314" path="m2055,-10l2055,305e" filled="f" stroked="t" strokeweight="0.6pt" strokecolor="#9F2B92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86"/>
          <w:sz w:val="24"/>
          <w:szCs w:val="24"/>
        </w:rPr>
        <w:t>K=</w:t>
      </w:r>
      <w:r>
        <w:rPr>
          <w:rFonts w:cs="Times New Roman" w:hAnsi="Times New Roman" w:eastAsia="Times New Roman" w:ascii="Times New Roman"/>
          <w:b/>
          <w:spacing w:val="-7"/>
          <w:w w:val="8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8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86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8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8"/>
          <w:w w:val="8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7"/>
      </w:pPr>
      <w:r>
        <w:br w:type="column"/>
      </w: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i/>
          <w:color w:val="0D2841"/>
          <w:spacing w:val="2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6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-2"/>
          <w:w w:val="10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6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-8"/>
          <w:w w:val="10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JD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400" w:bottom="280" w:left="200" w:right="20"/>
          <w:cols w:num="3" w:equalWidth="off">
            <w:col w:w="1707" w:space="1683"/>
            <w:col w:w="2021" w:space="1232"/>
            <w:col w:w="5377"/>
          </w:cols>
        </w:sectPr>
      </w:pPr>
      <w:r>
        <w:pict>
          <v:shape type="#_x0000_t202" style="position:absolute;margin-left:489.03pt;margin-top:-230.248pt;width:99.72pt;height:189.32pt;mso-position-horizontal-relative:page;mso-position-vertical-relative:paragraph;z-index:-282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14" w:hRule="exact"/>
                    </w:trPr>
                    <w:tc>
                      <w:tcPr>
                        <w:tcW w:w="1976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9F2B92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15"/>
                          <w:ind w:left="25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Agru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nes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26"/>
                          <w:ind w:left="26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Ady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ntes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4"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0011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4"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0010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393C0"/>
                      </w:tcPr>
                      <w:p/>
                    </w:tc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393C0"/>
                      </w:tcPr>
                      <w:p/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29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A’C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before="5" w:lineRule="exact" w:line="260"/>
                          <w:ind w:left="368" w:right="37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17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Ma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i/>
          <w:color w:val="0D2841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30"/>
        <w:ind w:right="397"/>
        <w:sectPr>
          <w:type w:val="continuous"/>
          <w:pgSz w:w="12240" w:h="15840"/>
          <w:pgMar w:top="1400" w:bottom="280" w:left="200" w:right="20"/>
        </w:sectPr>
      </w:pPr>
      <w:r>
        <w:rPr>
          <w:rFonts w:cs="Times New Roman" w:hAnsi="Times New Roman" w:eastAsia="Times New Roman" w:ascii="Times New Roman"/>
          <w:i/>
          <w:color w:val="0D2841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18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color w:val="0D2841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4"/>
          <w:w w:val="10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6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color w:val="0D2841"/>
          <w:spacing w:val="1"/>
          <w:w w:val="106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0D2841"/>
          <w:spacing w:val="-1"/>
          <w:w w:val="10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106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0D2841"/>
          <w:spacing w:val="-8"/>
          <w:w w:val="10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0D2841"/>
          <w:spacing w:val="-3"/>
          <w:w w:val="84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color w:val="0D2841"/>
          <w:spacing w:val="0"/>
          <w:w w:val="9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59"/>
        <w:ind w:left="228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x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lic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ción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ación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ér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adyace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resu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101" w:right="79" w:firstLine="72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agrup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centes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arnau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reflejadas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JK.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7" w:lineRule="auto" w:line="479"/>
        <w:ind w:left="101" w:right="80" w:firstLine="72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arnau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ebe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dígitos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actual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guie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dígitos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vamente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7" w:lineRule="auto" w:line="480"/>
        <w:ind w:left="101" w:right="80" w:firstLine="72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damente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resto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vacíos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nos</w:t>
      </w:r>
      <w:r>
        <w:rPr>
          <w:rFonts w:cs="Arial" w:hAnsi="Arial" w:eastAsia="Arial" w:ascii="Arial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erentes,</w:t>
      </w:r>
      <w:r>
        <w:rPr>
          <w:rFonts w:cs="Arial" w:hAnsi="Arial" w:eastAsia="Arial" w:ascii="Arial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nos</w:t>
      </w:r>
      <w:r>
        <w:rPr>
          <w:rFonts w:cs="Arial" w:hAnsi="Arial" w:eastAsia="Arial" w:ascii="Arial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erentes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spacing w:val="5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ementados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aún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más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efic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entemen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hora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agrupac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ntes.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7" w:lineRule="auto" w:line="480"/>
        <w:ind w:left="101" w:right="80" w:firstLine="720"/>
        <w:sectPr>
          <w:pgMar w:header="0" w:footer="1053" w:top="1380" w:bottom="280" w:left="1340" w:right="132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Lu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procede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agrup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agrup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rvan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rvan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constantes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chan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an.</w:t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59"/>
        <w:ind w:left="3798" w:right="3818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CONCLUSIÓN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480"/>
        <w:ind w:left="101" w:right="79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presente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mento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eró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rro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laron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ueron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ercic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ercic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mentac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anterior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vas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apren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eron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durante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7" w:lineRule="auto" w:line="480"/>
        <w:ind w:left="101" w:right="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primer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mento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evó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cabo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ementaci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obtuvo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sario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mente,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earon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arnau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ueron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ercic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grac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chos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btener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obje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refleje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eron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ueron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culmi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circu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cero.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7" w:lineRule="auto" w:line="480"/>
        <w:ind w:left="101" w:right="84"/>
        <w:sectPr>
          <w:pgMar w:header="0" w:footer="1053" w:top="1380" w:bottom="280" w:left="1340" w:right="1320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documento,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amente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etendía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circu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ncrón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obj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refuerzo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apren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amente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argo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curso,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ementaci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creac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24"/>
        <w:ind w:left="4448" w:right="3747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BIBL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OGRA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ÍA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480"/>
        <w:ind w:left="921" w:right="80" w:hanging="721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TA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[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[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ooks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versi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n]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]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5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eved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rom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97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8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84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9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53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0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3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92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José.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0"/>
        <w:sectPr>
          <w:pgMar w:header="0" w:footer="1053" w:top="1480" w:bottom="280" w:left="620" w:right="132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Man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(19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9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4).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rqu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putad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ras,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3ª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earson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ucac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n.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4"/>
        <w:ind w:left="2217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CIRCUI</w:t>
      </w:r>
      <w:r>
        <w:rPr>
          <w:rFonts w:cs="Arial" w:hAnsi="Arial" w:eastAsia="Arial" w:ascii="Arial"/>
          <w:b/>
          <w:spacing w:val="-5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DIGI</w:t>
      </w:r>
      <w:r>
        <w:rPr>
          <w:rFonts w:cs="Arial" w:hAnsi="Arial" w:eastAsia="Arial" w:ascii="Arial"/>
          <w:b/>
          <w:spacing w:val="-2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AL</w:t>
      </w:r>
      <w:r>
        <w:rPr>
          <w:rFonts w:cs="Arial" w:hAnsi="Arial" w:eastAsia="Arial" w:ascii="Arial"/>
          <w:b/>
          <w:spacing w:val="-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WORKS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LA</w:t>
      </w:r>
      <w:r>
        <w:rPr>
          <w:rFonts w:cs="Arial" w:hAnsi="Arial" w:eastAsia="Arial" w:ascii="Arial"/>
          <w:b/>
          <w:spacing w:val="-1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ACIÓN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SIMPLI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ICADA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7"/>
      </w:pPr>
      <w:r>
        <w:pict>
          <v:shape type="#_x0000_t75" style="width:648pt;height:417.45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38"/>
      </w:pP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footer="0" w:header="0" w:top="1120" w:bottom="280" w:left="1360" w:right="1300"/>
      <w:footerReference w:type="default" r:id="rId13"/>
      <w:pgSz w:w="15840" w:h="12240" w:orient="landscap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1.7pt;margin-top:709.17pt;width:10.408pt;height:14pt;mso-position-horizontal-relative:page;mso-position-vertical-relative:page;z-index:-285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6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2.7pt;margin-top:709.17pt;width:8.408pt;height:14pt;mso-position-horizontal-relative:page;mso-position-vertical-relative:page;z-index:-285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24"/>
                    <w:szCs w:val="24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2.7pt;margin-top:709.17pt;width:8.408pt;height:14pt;mso-position-horizontal-relative:page;mso-position-vertical-relative:page;z-index:-285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24"/>
                    <w:szCs w:val="24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5.3pt;margin-top:728.37pt;width:16.808pt;height:14pt;mso-position-horizontal-relative:page;mso-position-vertical-relative:page;z-index:-285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6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5.xml"/><Relationship Id="rId14" Type="http://schemas.openxmlformats.org/officeDocument/2006/relationships/image" Target="media/image6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