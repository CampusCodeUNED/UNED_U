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Arial" w:hAnsi="Arial" w:eastAsia="Arial" w:ascii="Arial"/>
          <w:sz w:val="52"/>
          <w:szCs w:val="52"/>
        </w:rPr>
        <w:jc w:val="center"/>
        <w:spacing w:before="40"/>
        <w:ind w:left="48" w:right="42"/>
      </w:pPr>
      <w:r>
        <w:rPr>
          <w:rFonts w:cs="Arial" w:hAnsi="Arial" w:eastAsia="Arial" w:ascii="Arial"/>
          <w:b/>
          <w:spacing w:val="-5"/>
          <w:w w:val="100"/>
          <w:sz w:val="52"/>
          <w:szCs w:val="52"/>
        </w:rPr>
        <w:t>U</w:t>
      </w:r>
      <w:r>
        <w:rPr>
          <w:rFonts w:cs="Arial" w:hAnsi="Arial" w:eastAsia="Arial" w:ascii="Arial"/>
          <w:b/>
          <w:spacing w:val="-5"/>
          <w:w w:val="100"/>
          <w:sz w:val="52"/>
          <w:szCs w:val="52"/>
        </w:rPr>
        <w:t>N</w:t>
      </w:r>
      <w:r>
        <w:rPr>
          <w:rFonts w:cs="Arial" w:hAnsi="Arial" w:eastAsia="Arial" w:ascii="Arial"/>
          <w:b/>
          <w:spacing w:val="-5"/>
          <w:w w:val="100"/>
          <w:sz w:val="52"/>
          <w:szCs w:val="52"/>
        </w:rPr>
        <w:t>I</w:t>
      </w:r>
      <w:r>
        <w:rPr>
          <w:rFonts w:cs="Arial" w:hAnsi="Arial" w:eastAsia="Arial" w:ascii="Arial"/>
          <w:b/>
          <w:spacing w:val="-5"/>
          <w:w w:val="100"/>
          <w:sz w:val="52"/>
          <w:szCs w:val="52"/>
        </w:rPr>
        <w:t>V</w:t>
      </w:r>
      <w:r>
        <w:rPr>
          <w:rFonts w:cs="Arial" w:hAnsi="Arial" w:eastAsia="Arial" w:ascii="Arial"/>
          <w:b/>
          <w:spacing w:val="-7"/>
          <w:w w:val="100"/>
          <w:sz w:val="52"/>
          <w:szCs w:val="52"/>
        </w:rPr>
        <w:t>E</w:t>
      </w:r>
      <w:r>
        <w:rPr>
          <w:rFonts w:cs="Arial" w:hAnsi="Arial" w:eastAsia="Arial" w:ascii="Arial"/>
          <w:b/>
          <w:spacing w:val="-4"/>
          <w:w w:val="100"/>
          <w:sz w:val="52"/>
          <w:szCs w:val="52"/>
        </w:rPr>
        <w:t>R</w:t>
      </w:r>
      <w:r>
        <w:rPr>
          <w:rFonts w:cs="Arial" w:hAnsi="Arial" w:eastAsia="Arial" w:ascii="Arial"/>
          <w:b/>
          <w:spacing w:val="-5"/>
          <w:w w:val="100"/>
          <w:sz w:val="52"/>
          <w:szCs w:val="52"/>
        </w:rPr>
        <w:t>S</w:t>
      </w:r>
      <w:r>
        <w:rPr>
          <w:rFonts w:cs="Arial" w:hAnsi="Arial" w:eastAsia="Arial" w:ascii="Arial"/>
          <w:b/>
          <w:spacing w:val="-7"/>
          <w:w w:val="100"/>
          <w:sz w:val="52"/>
          <w:szCs w:val="52"/>
        </w:rPr>
        <w:t>I</w:t>
      </w:r>
      <w:r>
        <w:rPr>
          <w:rFonts w:cs="Arial" w:hAnsi="Arial" w:eastAsia="Arial" w:ascii="Arial"/>
          <w:b/>
          <w:spacing w:val="-5"/>
          <w:w w:val="100"/>
          <w:sz w:val="52"/>
          <w:szCs w:val="52"/>
        </w:rPr>
        <w:t>D</w:t>
      </w:r>
      <w:r>
        <w:rPr>
          <w:rFonts w:cs="Arial" w:hAnsi="Arial" w:eastAsia="Arial" w:ascii="Arial"/>
          <w:b/>
          <w:spacing w:val="-5"/>
          <w:w w:val="100"/>
          <w:sz w:val="52"/>
          <w:szCs w:val="52"/>
        </w:rPr>
        <w:t>A</w:t>
      </w:r>
      <w:r>
        <w:rPr>
          <w:rFonts w:cs="Arial" w:hAnsi="Arial" w:eastAsia="Arial" w:ascii="Arial"/>
          <w:b/>
          <w:spacing w:val="0"/>
          <w:w w:val="100"/>
          <w:sz w:val="52"/>
          <w:szCs w:val="52"/>
        </w:rPr>
        <w:t>D</w:t>
      </w:r>
      <w:r>
        <w:rPr>
          <w:rFonts w:cs="Arial" w:hAnsi="Arial" w:eastAsia="Arial" w:ascii="Arial"/>
          <w:b/>
          <w:spacing w:val="-2"/>
          <w:w w:val="100"/>
          <w:sz w:val="52"/>
          <w:szCs w:val="52"/>
        </w:rPr>
        <w:t> </w:t>
      </w:r>
      <w:r>
        <w:rPr>
          <w:rFonts w:cs="Arial" w:hAnsi="Arial" w:eastAsia="Arial" w:ascii="Arial"/>
          <w:b/>
          <w:spacing w:val="-5"/>
          <w:w w:val="100"/>
          <w:sz w:val="52"/>
          <w:szCs w:val="52"/>
        </w:rPr>
        <w:t>E</w:t>
      </w:r>
      <w:r>
        <w:rPr>
          <w:rFonts w:cs="Arial" w:hAnsi="Arial" w:eastAsia="Arial" w:ascii="Arial"/>
          <w:b/>
          <w:spacing w:val="-7"/>
          <w:w w:val="100"/>
          <w:sz w:val="52"/>
          <w:szCs w:val="52"/>
        </w:rPr>
        <w:t>S</w:t>
      </w:r>
      <w:r>
        <w:rPr>
          <w:rFonts w:cs="Arial" w:hAnsi="Arial" w:eastAsia="Arial" w:ascii="Arial"/>
          <w:b/>
          <w:spacing w:val="-42"/>
          <w:w w:val="100"/>
          <w:sz w:val="52"/>
          <w:szCs w:val="52"/>
        </w:rPr>
        <w:t>T</w:t>
      </w:r>
      <w:r>
        <w:rPr>
          <w:rFonts w:cs="Arial" w:hAnsi="Arial" w:eastAsia="Arial" w:ascii="Arial"/>
          <w:b/>
          <w:spacing w:val="-45"/>
          <w:w w:val="100"/>
          <w:sz w:val="52"/>
          <w:szCs w:val="52"/>
        </w:rPr>
        <w:t>A</w:t>
      </w:r>
      <w:r>
        <w:rPr>
          <w:rFonts w:cs="Arial" w:hAnsi="Arial" w:eastAsia="Arial" w:ascii="Arial"/>
          <w:b/>
          <w:spacing w:val="-44"/>
          <w:w w:val="100"/>
          <w:sz w:val="52"/>
          <w:szCs w:val="52"/>
        </w:rPr>
        <w:t>T</w:t>
      </w:r>
      <w:r>
        <w:rPr>
          <w:rFonts w:cs="Arial" w:hAnsi="Arial" w:eastAsia="Arial" w:ascii="Arial"/>
          <w:b/>
          <w:spacing w:val="-4"/>
          <w:w w:val="100"/>
          <w:sz w:val="52"/>
          <w:szCs w:val="52"/>
        </w:rPr>
        <w:t>A</w:t>
      </w:r>
      <w:r>
        <w:rPr>
          <w:rFonts w:cs="Arial" w:hAnsi="Arial" w:eastAsia="Arial" w:ascii="Arial"/>
          <w:b/>
          <w:spacing w:val="0"/>
          <w:w w:val="100"/>
          <w:sz w:val="52"/>
          <w:szCs w:val="52"/>
        </w:rPr>
        <w:t>L</w:t>
      </w:r>
      <w:r>
        <w:rPr>
          <w:rFonts w:cs="Arial" w:hAnsi="Arial" w:eastAsia="Arial" w:ascii="Arial"/>
          <w:b/>
          <w:spacing w:val="-42"/>
          <w:w w:val="100"/>
          <w:sz w:val="52"/>
          <w:szCs w:val="52"/>
        </w:rPr>
        <w:t> </w:t>
      </w:r>
      <w:r>
        <w:rPr>
          <w:rFonts w:cs="Arial" w:hAnsi="Arial" w:eastAsia="Arial" w:ascii="Arial"/>
          <w:b/>
          <w:spacing w:val="0"/>
          <w:w w:val="100"/>
          <w:sz w:val="52"/>
          <w:szCs w:val="52"/>
        </w:rPr>
        <w:t>A</w:t>
      </w:r>
      <w:r>
        <w:rPr>
          <w:rFonts w:cs="Arial" w:hAnsi="Arial" w:eastAsia="Arial" w:ascii="Arial"/>
          <w:b/>
          <w:spacing w:val="-25"/>
          <w:w w:val="100"/>
          <w:sz w:val="52"/>
          <w:szCs w:val="52"/>
        </w:rPr>
        <w:t> </w:t>
      </w:r>
      <w:r>
        <w:rPr>
          <w:rFonts w:cs="Arial" w:hAnsi="Arial" w:eastAsia="Arial" w:ascii="Arial"/>
          <w:b/>
          <w:spacing w:val="-4"/>
          <w:w w:val="100"/>
          <w:sz w:val="52"/>
          <w:szCs w:val="52"/>
        </w:rPr>
        <w:t>D</w:t>
      </w:r>
      <w:r>
        <w:rPr>
          <w:rFonts w:cs="Arial" w:hAnsi="Arial" w:eastAsia="Arial" w:ascii="Arial"/>
          <w:b/>
          <w:spacing w:val="-7"/>
          <w:w w:val="100"/>
          <w:sz w:val="52"/>
          <w:szCs w:val="52"/>
        </w:rPr>
        <w:t>I</w:t>
      </w:r>
      <w:r>
        <w:rPr>
          <w:rFonts w:cs="Arial" w:hAnsi="Arial" w:eastAsia="Arial" w:ascii="Arial"/>
          <w:b/>
          <w:spacing w:val="-7"/>
          <w:w w:val="100"/>
          <w:sz w:val="52"/>
          <w:szCs w:val="52"/>
        </w:rPr>
        <w:t>S</w:t>
      </w:r>
      <w:r>
        <w:rPr>
          <w:rFonts w:cs="Arial" w:hAnsi="Arial" w:eastAsia="Arial" w:ascii="Arial"/>
          <w:b/>
          <w:spacing w:val="-42"/>
          <w:w w:val="100"/>
          <w:sz w:val="52"/>
          <w:szCs w:val="52"/>
        </w:rPr>
        <w:t>T</w:t>
      </w:r>
      <w:r>
        <w:rPr>
          <w:rFonts w:cs="Arial" w:hAnsi="Arial" w:eastAsia="Arial" w:ascii="Arial"/>
          <w:b/>
          <w:spacing w:val="-5"/>
          <w:w w:val="100"/>
          <w:sz w:val="52"/>
          <w:szCs w:val="52"/>
        </w:rPr>
        <w:t>A</w:t>
      </w:r>
      <w:r>
        <w:rPr>
          <w:rFonts w:cs="Arial" w:hAnsi="Arial" w:eastAsia="Arial" w:ascii="Arial"/>
          <w:b/>
          <w:spacing w:val="-5"/>
          <w:w w:val="100"/>
          <w:sz w:val="52"/>
          <w:szCs w:val="52"/>
        </w:rPr>
        <w:t>N</w:t>
      </w:r>
      <w:r>
        <w:rPr>
          <w:rFonts w:cs="Arial" w:hAnsi="Arial" w:eastAsia="Arial" w:ascii="Arial"/>
          <w:b/>
          <w:spacing w:val="-4"/>
          <w:w w:val="100"/>
          <w:sz w:val="52"/>
          <w:szCs w:val="52"/>
        </w:rPr>
        <w:t>C</w:t>
      </w:r>
      <w:r>
        <w:rPr>
          <w:rFonts w:cs="Arial" w:hAnsi="Arial" w:eastAsia="Arial" w:ascii="Arial"/>
          <w:b/>
          <w:spacing w:val="-7"/>
          <w:w w:val="100"/>
          <w:sz w:val="52"/>
          <w:szCs w:val="52"/>
        </w:rPr>
        <w:t>I</w:t>
      </w:r>
      <w:r>
        <w:rPr>
          <w:rFonts w:cs="Arial" w:hAnsi="Arial" w:eastAsia="Arial" w:ascii="Arial"/>
          <w:b/>
          <w:spacing w:val="0"/>
          <w:w w:val="100"/>
          <w:sz w:val="52"/>
          <w:szCs w:val="52"/>
        </w:rPr>
        <w:t>A</w:t>
      </w:r>
      <w:r>
        <w:rPr>
          <w:rFonts w:cs="Arial" w:hAnsi="Arial" w:eastAsia="Arial" w:ascii="Arial"/>
          <w:spacing w:val="0"/>
          <w:w w:val="100"/>
          <w:sz w:val="52"/>
          <w:szCs w:val="5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32"/>
          <w:szCs w:val="32"/>
        </w:rPr>
        <w:jc w:val="left"/>
        <w:spacing w:lineRule="auto" w:line="480"/>
        <w:ind w:left="1215" w:right="1484" w:hanging="702"/>
      </w:pPr>
      <w:r>
        <w:rPr>
          <w:rFonts w:cs="Arial" w:hAnsi="Arial" w:eastAsia="Arial" w:ascii="Arial"/>
          <w:spacing w:val="-1"/>
          <w:w w:val="100"/>
          <w:sz w:val="32"/>
          <w:szCs w:val="32"/>
        </w:rPr>
        <w:t>E</w:t>
      </w:r>
      <w:r>
        <w:rPr>
          <w:rFonts w:cs="Arial" w:hAnsi="Arial" w:eastAsia="Arial" w:ascii="Arial"/>
          <w:spacing w:val="-1"/>
          <w:w w:val="100"/>
          <w:sz w:val="32"/>
          <w:szCs w:val="32"/>
        </w:rPr>
        <w:t>S</w:t>
      </w:r>
      <w:r>
        <w:rPr>
          <w:rFonts w:cs="Arial" w:hAnsi="Arial" w:eastAsia="Arial" w:ascii="Arial"/>
          <w:spacing w:val="-1"/>
          <w:w w:val="100"/>
          <w:sz w:val="32"/>
          <w:szCs w:val="32"/>
        </w:rPr>
        <w:t>C</w:t>
      </w:r>
      <w:r>
        <w:rPr>
          <w:rFonts w:cs="Arial" w:hAnsi="Arial" w:eastAsia="Arial" w:ascii="Arial"/>
          <w:spacing w:val="-3"/>
          <w:w w:val="100"/>
          <w:sz w:val="32"/>
          <w:szCs w:val="32"/>
        </w:rPr>
        <w:t>U</w:t>
      </w:r>
      <w:r>
        <w:rPr>
          <w:rFonts w:cs="Arial" w:hAnsi="Arial" w:eastAsia="Arial" w:ascii="Arial"/>
          <w:spacing w:val="-1"/>
          <w:w w:val="100"/>
          <w:sz w:val="32"/>
          <w:szCs w:val="32"/>
        </w:rPr>
        <w:t>E</w:t>
      </w:r>
      <w:r>
        <w:rPr>
          <w:rFonts w:cs="Arial" w:hAnsi="Arial" w:eastAsia="Arial" w:ascii="Arial"/>
          <w:spacing w:val="-2"/>
          <w:w w:val="100"/>
          <w:sz w:val="32"/>
          <w:szCs w:val="32"/>
        </w:rPr>
        <w:t>L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A</w:t>
      </w:r>
      <w:r>
        <w:rPr>
          <w:rFonts w:cs="Arial" w:hAnsi="Arial" w:eastAsia="Arial" w:ascii="Arial"/>
          <w:spacing w:val="-22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-1"/>
          <w:w w:val="100"/>
          <w:sz w:val="32"/>
          <w:szCs w:val="32"/>
        </w:rPr>
        <w:t>D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E</w:t>
      </w:r>
      <w:r>
        <w:rPr>
          <w:rFonts w:cs="Arial" w:hAnsi="Arial" w:eastAsia="Arial" w:ascii="Arial"/>
          <w:spacing w:val="-10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-1"/>
          <w:w w:val="100"/>
          <w:sz w:val="32"/>
          <w:szCs w:val="32"/>
        </w:rPr>
        <w:t>C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I</w:t>
      </w:r>
      <w:r>
        <w:rPr>
          <w:rFonts w:cs="Arial" w:hAnsi="Arial" w:eastAsia="Arial" w:ascii="Arial"/>
          <w:spacing w:val="-2"/>
          <w:w w:val="100"/>
          <w:sz w:val="32"/>
          <w:szCs w:val="32"/>
        </w:rPr>
        <w:t>E</w:t>
      </w:r>
      <w:r>
        <w:rPr>
          <w:rFonts w:cs="Arial" w:hAnsi="Arial" w:eastAsia="Arial" w:ascii="Arial"/>
          <w:spacing w:val="-1"/>
          <w:w w:val="100"/>
          <w:sz w:val="32"/>
          <w:szCs w:val="32"/>
        </w:rPr>
        <w:t>N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C</w:t>
      </w:r>
      <w:r>
        <w:rPr>
          <w:rFonts w:cs="Arial" w:hAnsi="Arial" w:eastAsia="Arial" w:ascii="Arial"/>
          <w:spacing w:val="-3"/>
          <w:w w:val="100"/>
          <w:sz w:val="32"/>
          <w:szCs w:val="32"/>
        </w:rPr>
        <w:t>I</w:t>
      </w:r>
      <w:r>
        <w:rPr>
          <w:rFonts w:cs="Arial" w:hAnsi="Arial" w:eastAsia="Arial" w:ascii="Arial"/>
          <w:spacing w:val="-1"/>
          <w:w w:val="100"/>
          <w:sz w:val="32"/>
          <w:szCs w:val="32"/>
        </w:rPr>
        <w:t>A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S</w:t>
      </w:r>
      <w:r>
        <w:rPr>
          <w:rFonts w:cs="Arial" w:hAnsi="Arial" w:eastAsia="Arial" w:ascii="Arial"/>
          <w:spacing w:val="-4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EX</w:t>
      </w:r>
      <w:r>
        <w:rPr>
          <w:rFonts w:cs="Arial" w:hAnsi="Arial" w:eastAsia="Arial" w:ascii="Arial"/>
          <w:spacing w:val="-2"/>
          <w:w w:val="100"/>
          <w:sz w:val="32"/>
          <w:szCs w:val="32"/>
        </w:rPr>
        <w:t>A</w:t>
      </w:r>
      <w:r>
        <w:rPr>
          <w:rFonts w:cs="Arial" w:hAnsi="Arial" w:eastAsia="Arial" w:ascii="Arial"/>
          <w:spacing w:val="-1"/>
          <w:w w:val="100"/>
          <w:sz w:val="32"/>
          <w:szCs w:val="32"/>
        </w:rPr>
        <w:t>C</w:t>
      </w:r>
      <w:r>
        <w:rPr>
          <w:rFonts w:cs="Arial" w:hAnsi="Arial" w:eastAsia="Arial" w:ascii="Arial"/>
          <w:spacing w:val="-2"/>
          <w:w w:val="100"/>
          <w:sz w:val="32"/>
          <w:szCs w:val="32"/>
        </w:rPr>
        <w:t>T</w:t>
      </w:r>
      <w:r>
        <w:rPr>
          <w:rFonts w:cs="Arial" w:hAnsi="Arial" w:eastAsia="Arial" w:ascii="Arial"/>
          <w:spacing w:val="-1"/>
          <w:w w:val="100"/>
          <w:sz w:val="32"/>
          <w:szCs w:val="32"/>
        </w:rPr>
        <w:t>A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S</w:t>
      </w:r>
      <w:r>
        <w:rPr>
          <w:rFonts w:cs="Arial" w:hAnsi="Arial" w:eastAsia="Arial" w:ascii="Arial"/>
          <w:spacing w:val="-8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Y</w:t>
      </w:r>
      <w:r>
        <w:rPr>
          <w:rFonts w:cs="Arial" w:hAnsi="Arial" w:eastAsia="Arial" w:ascii="Arial"/>
          <w:spacing w:val="-15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N</w:t>
      </w:r>
      <w:r>
        <w:rPr>
          <w:rFonts w:cs="Arial" w:hAnsi="Arial" w:eastAsia="Arial" w:ascii="Arial"/>
          <w:spacing w:val="-1"/>
          <w:w w:val="100"/>
          <w:sz w:val="32"/>
          <w:szCs w:val="32"/>
        </w:rPr>
        <w:t>A</w:t>
      </w:r>
      <w:r>
        <w:rPr>
          <w:rFonts w:cs="Arial" w:hAnsi="Arial" w:eastAsia="Arial" w:ascii="Arial"/>
          <w:spacing w:val="-2"/>
          <w:w w:val="100"/>
          <w:sz w:val="32"/>
          <w:szCs w:val="32"/>
        </w:rPr>
        <w:t>T</w:t>
      </w:r>
      <w:r>
        <w:rPr>
          <w:rFonts w:cs="Arial" w:hAnsi="Arial" w:eastAsia="Arial" w:ascii="Arial"/>
          <w:spacing w:val="-1"/>
          <w:w w:val="100"/>
          <w:sz w:val="32"/>
          <w:szCs w:val="32"/>
        </w:rPr>
        <w:t>U</w:t>
      </w:r>
      <w:r>
        <w:rPr>
          <w:rFonts w:cs="Arial" w:hAnsi="Arial" w:eastAsia="Arial" w:ascii="Arial"/>
          <w:spacing w:val="-1"/>
          <w:w w:val="100"/>
          <w:sz w:val="32"/>
          <w:szCs w:val="32"/>
        </w:rPr>
        <w:t>R</w:t>
      </w:r>
      <w:r>
        <w:rPr>
          <w:rFonts w:cs="Arial" w:hAnsi="Arial" w:eastAsia="Arial" w:ascii="Arial"/>
          <w:spacing w:val="-1"/>
          <w:w w:val="100"/>
          <w:sz w:val="32"/>
          <w:szCs w:val="32"/>
        </w:rPr>
        <w:t>A</w:t>
      </w:r>
      <w:r>
        <w:rPr>
          <w:rFonts w:cs="Arial" w:hAnsi="Arial" w:eastAsia="Arial" w:ascii="Arial"/>
          <w:spacing w:val="-2"/>
          <w:w w:val="100"/>
          <w:sz w:val="32"/>
          <w:szCs w:val="32"/>
        </w:rPr>
        <w:t>L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ES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C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Á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T</w:t>
      </w:r>
      <w:r>
        <w:rPr>
          <w:rFonts w:cs="Arial" w:hAnsi="Arial" w:eastAsia="Arial" w:ascii="Arial"/>
          <w:spacing w:val="-1"/>
          <w:w w:val="100"/>
          <w:sz w:val="32"/>
          <w:szCs w:val="32"/>
        </w:rPr>
        <w:t>E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D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R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A</w:t>
      </w:r>
      <w:r>
        <w:rPr>
          <w:rFonts w:cs="Arial" w:hAnsi="Arial" w:eastAsia="Arial" w:ascii="Arial"/>
          <w:spacing w:val="-19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D</w:t>
      </w:r>
      <w:r>
        <w:rPr>
          <w:rFonts w:cs="Arial" w:hAnsi="Arial" w:eastAsia="Arial" w:ascii="Arial"/>
          <w:spacing w:val="-1"/>
          <w:w w:val="100"/>
          <w:sz w:val="32"/>
          <w:szCs w:val="32"/>
        </w:rPr>
        <w:t>E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S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A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R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R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OLLO</w:t>
      </w:r>
      <w:r>
        <w:rPr>
          <w:rFonts w:cs="Arial" w:hAnsi="Arial" w:eastAsia="Arial" w:ascii="Arial"/>
          <w:spacing w:val="-3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D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E</w:t>
      </w:r>
      <w:r>
        <w:rPr>
          <w:rFonts w:cs="Arial" w:hAnsi="Arial" w:eastAsia="Arial" w:ascii="Arial"/>
          <w:spacing w:val="-2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SIST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E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M</w:t>
      </w:r>
      <w:r>
        <w:rPr>
          <w:rFonts w:cs="Arial" w:hAnsi="Arial" w:eastAsia="Arial" w:ascii="Arial"/>
          <w:spacing w:val="-2"/>
          <w:w w:val="100"/>
          <w:sz w:val="32"/>
          <w:szCs w:val="32"/>
        </w:rPr>
        <w:t>A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S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2"/>
          <w:szCs w:val="32"/>
        </w:rPr>
        <w:jc w:val="center"/>
        <w:ind w:left="2221" w:right="2609"/>
      </w:pPr>
      <w:r>
        <w:rPr>
          <w:rFonts w:cs="Arial" w:hAnsi="Arial" w:eastAsia="Arial" w:ascii="Arial"/>
          <w:spacing w:val="0"/>
          <w:w w:val="100"/>
          <w:sz w:val="32"/>
          <w:szCs w:val="32"/>
        </w:rPr>
        <w:t>O</w:t>
      </w:r>
      <w:r>
        <w:rPr>
          <w:rFonts w:cs="Arial" w:hAnsi="Arial" w:eastAsia="Arial" w:ascii="Arial"/>
          <w:spacing w:val="-2"/>
          <w:w w:val="100"/>
          <w:sz w:val="32"/>
          <w:szCs w:val="32"/>
        </w:rPr>
        <w:t>r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gan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i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zac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i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ón</w:t>
      </w:r>
      <w:r>
        <w:rPr>
          <w:rFonts w:cs="Arial" w:hAnsi="Arial" w:eastAsia="Arial" w:ascii="Arial"/>
          <w:spacing w:val="-7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D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e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Compu</w:t>
      </w:r>
      <w:r>
        <w:rPr>
          <w:rFonts w:cs="Arial" w:hAnsi="Arial" w:eastAsia="Arial" w:ascii="Arial"/>
          <w:spacing w:val="-1"/>
          <w:w w:val="100"/>
          <w:sz w:val="32"/>
          <w:szCs w:val="32"/>
        </w:rPr>
        <w:t>t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adores</w:t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2"/>
          <w:szCs w:val="32"/>
        </w:rPr>
        <w:jc w:val="center"/>
        <w:ind w:left="4089" w:right="4413"/>
      </w:pPr>
      <w:r>
        <w:rPr>
          <w:rFonts w:cs="Arial" w:hAnsi="Arial" w:eastAsia="Arial" w:ascii="Arial"/>
          <w:spacing w:val="0"/>
          <w:w w:val="100"/>
          <w:sz w:val="32"/>
          <w:szCs w:val="32"/>
        </w:rPr>
        <w:t>00823</w:t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2"/>
          <w:szCs w:val="32"/>
        </w:rPr>
        <w:jc w:val="center"/>
        <w:ind w:left="3745" w:right="3763"/>
      </w:pPr>
      <w:r>
        <w:rPr>
          <w:rFonts w:cs="Arial" w:hAnsi="Arial" w:eastAsia="Arial" w:ascii="Arial"/>
          <w:spacing w:val="0"/>
          <w:w w:val="100"/>
          <w:sz w:val="32"/>
          <w:szCs w:val="32"/>
        </w:rPr>
        <w:t>Proyecto</w:t>
      </w:r>
      <w:r>
        <w:rPr>
          <w:rFonts w:cs="Arial" w:hAnsi="Arial" w:eastAsia="Arial" w:ascii="Arial"/>
          <w:spacing w:val="-5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N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°3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2"/>
          <w:szCs w:val="32"/>
        </w:rPr>
        <w:jc w:val="center"/>
        <w:ind w:left="1869" w:right="1889"/>
      </w:pPr>
      <w:r>
        <w:rPr>
          <w:rFonts w:cs="Arial" w:hAnsi="Arial" w:eastAsia="Arial" w:ascii="Arial"/>
          <w:spacing w:val="0"/>
          <w:w w:val="100"/>
          <w:sz w:val="32"/>
          <w:szCs w:val="32"/>
        </w:rPr>
        <w:t>Profeso</w:t>
      </w:r>
      <w:r>
        <w:rPr>
          <w:rFonts w:cs="Arial" w:hAnsi="Arial" w:eastAsia="Arial" w:ascii="Arial"/>
          <w:spacing w:val="-1"/>
          <w:w w:val="100"/>
          <w:sz w:val="32"/>
          <w:szCs w:val="32"/>
        </w:rPr>
        <w:t>r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: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Alfonso</w:t>
      </w:r>
      <w:r>
        <w:rPr>
          <w:rFonts w:cs="Arial" w:hAnsi="Arial" w:eastAsia="Arial" w:ascii="Arial"/>
          <w:spacing w:val="-4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Jav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i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er</w:t>
      </w:r>
      <w:r>
        <w:rPr>
          <w:rFonts w:cs="Arial" w:hAnsi="Arial" w:eastAsia="Arial" w:ascii="Arial"/>
          <w:spacing w:val="-3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Fa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j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ardo</w:t>
      </w:r>
      <w:r>
        <w:rPr>
          <w:rFonts w:cs="Arial" w:hAnsi="Arial" w:eastAsia="Arial" w:ascii="Arial"/>
          <w:spacing w:val="-4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Monge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2"/>
          <w:szCs w:val="32"/>
        </w:rPr>
        <w:jc w:val="center"/>
        <w:ind w:left="2252" w:right="2273"/>
      </w:pPr>
      <w:r>
        <w:rPr>
          <w:rFonts w:cs="Arial" w:hAnsi="Arial" w:eastAsia="Arial" w:ascii="Arial"/>
          <w:spacing w:val="0"/>
          <w:w w:val="100"/>
          <w:sz w:val="32"/>
          <w:szCs w:val="32"/>
        </w:rPr>
        <w:t>Estudiante:</w:t>
      </w:r>
      <w:r>
        <w:rPr>
          <w:rFonts w:cs="Arial" w:hAnsi="Arial" w:eastAsia="Arial" w:ascii="Arial"/>
          <w:spacing w:val="-2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J</w:t>
      </w:r>
      <w:r>
        <w:rPr>
          <w:rFonts w:cs="Arial" w:hAnsi="Arial" w:eastAsia="Arial" w:ascii="Arial"/>
          <w:spacing w:val="2"/>
          <w:w w:val="100"/>
          <w:sz w:val="32"/>
          <w:szCs w:val="32"/>
        </w:rPr>
        <w:t>e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ss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i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ca</w:t>
      </w:r>
      <w:r>
        <w:rPr>
          <w:rFonts w:cs="Arial" w:hAnsi="Arial" w:eastAsia="Arial" w:ascii="Arial"/>
          <w:spacing w:val="-12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Vargas</w:t>
      </w:r>
      <w:r>
        <w:rPr>
          <w:rFonts w:cs="Arial" w:hAnsi="Arial" w:eastAsia="Arial" w:ascii="Arial"/>
          <w:spacing w:val="-12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C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ast</w:t>
      </w:r>
      <w:r>
        <w:rPr>
          <w:rFonts w:cs="Arial" w:hAnsi="Arial" w:eastAsia="Arial" w:ascii="Arial"/>
          <w:spacing w:val="-2"/>
          <w:w w:val="100"/>
          <w:sz w:val="32"/>
          <w:szCs w:val="32"/>
        </w:rPr>
        <w:t>r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o</w:t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8"/>
          <w:szCs w:val="28"/>
        </w:rPr>
        <w:jc w:val="center"/>
        <w:ind w:left="4108" w:right="4122"/>
      </w:pPr>
      <w:r>
        <w:rPr>
          <w:rFonts w:cs="Arial" w:hAnsi="Arial" w:eastAsia="Arial" w:ascii="Arial"/>
          <w:spacing w:val="0"/>
          <w:w w:val="100"/>
          <w:sz w:val="28"/>
          <w:szCs w:val="28"/>
        </w:rPr>
        <w:t>G</w:t>
      </w:r>
      <w:r>
        <w:rPr>
          <w:rFonts w:cs="Arial" w:hAnsi="Arial" w:eastAsia="Arial" w:ascii="Arial"/>
          <w:spacing w:val="1"/>
          <w:w w:val="100"/>
          <w:sz w:val="28"/>
          <w:szCs w:val="28"/>
        </w:rPr>
        <w:t>r</w:t>
      </w:r>
      <w:r>
        <w:rPr>
          <w:rFonts w:cs="Arial" w:hAnsi="Arial" w:eastAsia="Arial" w:ascii="Arial"/>
          <w:spacing w:val="0"/>
          <w:w w:val="100"/>
          <w:sz w:val="28"/>
          <w:szCs w:val="28"/>
        </w:rPr>
        <w:t>upo</w:t>
      </w:r>
      <w:r>
        <w:rPr>
          <w:rFonts w:cs="Arial" w:hAnsi="Arial" w:eastAsia="Arial" w:ascii="Arial"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spacing w:val="0"/>
          <w:w w:val="100"/>
          <w:sz w:val="28"/>
          <w:szCs w:val="28"/>
        </w:rPr>
        <w:t>01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3786" w:right="380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San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rlos</w:t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ind w:left="4141" w:right="4157"/>
        <w:sectPr>
          <w:pgSz w:w="12240" w:h="15840"/>
          <w:pgMar w:top="1400" w:bottom="280" w:left="1380" w:right="1380"/>
        </w:sectPr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bri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2024</w:t>
      </w:r>
    </w:p>
    <w:p>
      <w:pPr>
        <w:rPr>
          <w:rFonts w:cs="Arial" w:hAnsi="Arial" w:eastAsia="Arial" w:ascii="Arial"/>
          <w:sz w:val="32"/>
          <w:szCs w:val="32"/>
        </w:rPr>
        <w:jc w:val="center"/>
        <w:spacing w:before="60"/>
        <w:ind w:left="4195" w:right="4192"/>
      </w:pP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ÍN</w:t>
      </w:r>
      <w:r>
        <w:rPr>
          <w:rFonts w:cs="Arial" w:hAnsi="Arial" w:eastAsia="Arial" w:ascii="Arial"/>
          <w:b/>
          <w:spacing w:val="1"/>
          <w:w w:val="100"/>
          <w:sz w:val="32"/>
          <w:szCs w:val="32"/>
        </w:rPr>
        <w:t>D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ICE</w:t>
      </w:r>
      <w:r>
        <w:rPr>
          <w:rFonts w:cs="Arial" w:hAnsi="Arial" w:eastAsia="Arial" w:ascii="Arial"/>
          <w:spacing w:val="0"/>
          <w:w w:val="100"/>
          <w:sz w:val="32"/>
          <w:szCs w:val="32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spacing w:before="30"/>
        <w:ind w:left="64" w:right="71"/>
      </w:pP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12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........................................................................................................................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</w:t>
      </w:r>
    </w:p>
    <w:p>
      <w:pPr>
        <w:rPr>
          <w:rFonts w:cs="Arial" w:hAnsi="Arial" w:eastAsia="Arial" w:ascii="Arial"/>
          <w:sz w:val="22"/>
          <w:szCs w:val="22"/>
        </w:rPr>
        <w:jc w:val="center"/>
        <w:spacing w:before="99"/>
        <w:ind w:left="64" w:right="71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.....................................................................................................................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3</w:t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ind w:left="64" w:right="71"/>
      </w:pPr>
      <w:r>
        <w:rPr>
          <w:rFonts w:cs="Arial" w:hAnsi="Arial" w:eastAsia="Arial" w:ascii="Arial"/>
          <w:spacing w:val="-1"/>
          <w:sz w:val="22"/>
          <w:szCs w:val="22"/>
        </w:rPr>
        <w:t>D</w:t>
      </w:r>
      <w:r>
        <w:rPr>
          <w:rFonts w:cs="Arial" w:hAnsi="Arial" w:eastAsia="Arial" w:ascii="Arial"/>
          <w:spacing w:val="-1"/>
          <w:sz w:val="22"/>
          <w:szCs w:val="22"/>
        </w:rPr>
        <w:t>E</w:t>
      </w:r>
      <w:r>
        <w:rPr>
          <w:rFonts w:cs="Arial" w:hAnsi="Arial" w:eastAsia="Arial" w:ascii="Arial"/>
          <w:spacing w:val="1"/>
          <w:sz w:val="22"/>
          <w:szCs w:val="22"/>
        </w:rPr>
        <w:t>S</w:t>
      </w:r>
      <w:r>
        <w:rPr>
          <w:rFonts w:cs="Arial" w:hAnsi="Arial" w:eastAsia="Arial" w:ascii="Arial"/>
          <w:spacing w:val="-1"/>
          <w:sz w:val="22"/>
          <w:szCs w:val="22"/>
        </w:rPr>
        <w:t>A</w:t>
      </w:r>
      <w:r>
        <w:rPr>
          <w:rFonts w:cs="Arial" w:hAnsi="Arial" w:eastAsia="Arial" w:ascii="Arial"/>
          <w:spacing w:val="-1"/>
          <w:sz w:val="22"/>
          <w:szCs w:val="22"/>
        </w:rPr>
        <w:t>R</w:t>
      </w:r>
      <w:r>
        <w:rPr>
          <w:rFonts w:cs="Arial" w:hAnsi="Arial" w:eastAsia="Arial" w:ascii="Arial"/>
          <w:spacing w:val="-1"/>
          <w:sz w:val="22"/>
          <w:szCs w:val="22"/>
        </w:rPr>
        <w:t>R</w:t>
      </w:r>
      <w:r>
        <w:rPr>
          <w:rFonts w:cs="Arial" w:hAnsi="Arial" w:eastAsia="Arial" w:ascii="Arial"/>
          <w:spacing w:val="1"/>
          <w:sz w:val="22"/>
          <w:szCs w:val="22"/>
        </w:rPr>
        <w:t>O</w:t>
      </w:r>
      <w:r>
        <w:rPr>
          <w:rFonts w:cs="Arial" w:hAnsi="Arial" w:eastAsia="Arial" w:ascii="Arial"/>
          <w:spacing w:val="0"/>
          <w:sz w:val="22"/>
          <w:szCs w:val="22"/>
        </w:rPr>
        <w:t>LLO</w:t>
      </w:r>
      <w:r>
        <w:rPr>
          <w:rFonts w:cs="Arial" w:hAnsi="Arial" w:eastAsia="Arial" w:ascii="Arial"/>
          <w:spacing w:val="-26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...........................................................................................................................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5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99"/>
        <w:ind w:left="321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Estado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ent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......................................................................................................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5</w:t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321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Map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Karna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gh</w:t>
      </w:r>
      <w:r>
        <w:rPr>
          <w:rFonts w:cs="Arial" w:hAnsi="Arial" w:eastAsia="Arial" w:ascii="Arial"/>
          <w:spacing w:val="-1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...............................................................................................................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6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99"/>
        <w:ind w:left="541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Map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rna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.........................................................................................................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6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99"/>
        <w:ind w:left="541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Map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rna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3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.........................................................................................................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8</w:t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541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Map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rna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4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..................................................................................................</w:t>
      </w:r>
      <w:r>
        <w:rPr>
          <w:rFonts w:cs="Arial" w:hAnsi="Arial" w:eastAsia="Arial" w:ascii="Arial"/>
          <w:spacing w:val="7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10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99"/>
        <w:ind w:left="541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Map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rna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4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..................................................................................................</w:t>
      </w:r>
      <w:r>
        <w:rPr>
          <w:rFonts w:cs="Arial" w:hAnsi="Arial" w:eastAsia="Arial" w:ascii="Arial"/>
          <w:spacing w:val="7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12</w:t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541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Map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rna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..................................................................................................</w:t>
      </w:r>
      <w:r>
        <w:rPr>
          <w:rFonts w:cs="Arial" w:hAnsi="Arial" w:eastAsia="Arial" w:ascii="Arial"/>
          <w:spacing w:val="7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14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99"/>
        <w:ind w:left="541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Map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rna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2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..................................................................................................</w:t>
      </w:r>
      <w:r>
        <w:rPr>
          <w:rFonts w:cs="Arial" w:hAnsi="Arial" w:eastAsia="Arial" w:ascii="Arial"/>
          <w:spacing w:val="7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15</w:t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321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xp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grupac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é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rm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yace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ado</w:t>
      </w:r>
      <w:r>
        <w:rPr>
          <w:rFonts w:cs="Arial" w:hAnsi="Arial" w:eastAsia="Arial" w:ascii="Arial"/>
          <w:spacing w:val="-3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</w:t>
      </w:r>
      <w:r>
        <w:rPr>
          <w:rFonts w:cs="Arial" w:hAnsi="Arial" w:eastAsia="Arial" w:ascii="Arial"/>
          <w:spacing w:val="7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18</w:t>
      </w:r>
    </w:p>
    <w:p>
      <w:pPr>
        <w:rPr>
          <w:rFonts w:cs="Arial" w:hAnsi="Arial" w:eastAsia="Arial" w:ascii="Arial"/>
          <w:sz w:val="22"/>
          <w:szCs w:val="22"/>
        </w:rPr>
        <w:jc w:val="center"/>
        <w:spacing w:before="99"/>
        <w:ind w:left="64" w:right="71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8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..........................................................................................................................</w:t>
      </w:r>
      <w:r>
        <w:rPr>
          <w:rFonts w:cs="Arial" w:hAnsi="Arial" w:eastAsia="Arial" w:ascii="Arial"/>
          <w:spacing w:val="7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19</w:t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ind w:left="64" w:right="71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FÍ</w:t>
      </w:r>
      <w:r>
        <w:rPr>
          <w:rFonts w:cs="Arial" w:hAnsi="Arial" w:eastAsia="Arial" w:ascii="Arial"/>
          <w:spacing w:val="8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.........................................................................................................................</w:t>
      </w:r>
      <w:r>
        <w:rPr>
          <w:rFonts w:cs="Arial" w:hAnsi="Arial" w:eastAsia="Arial" w:ascii="Arial"/>
          <w:spacing w:val="7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20</w:t>
      </w:r>
    </w:p>
    <w:p>
      <w:pPr>
        <w:rPr>
          <w:rFonts w:cs="Arial" w:hAnsi="Arial" w:eastAsia="Arial" w:ascii="Arial"/>
          <w:sz w:val="22"/>
          <w:szCs w:val="22"/>
        </w:rPr>
        <w:jc w:val="center"/>
        <w:spacing w:before="99"/>
        <w:ind w:left="64" w:right="71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LIF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6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..........................................................................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8</w:t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ind w:left="64" w:right="71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ado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gu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ente.</w:t>
      </w:r>
      <w:r>
        <w:rPr>
          <w:rFonts w:cs="Arial" w:hAnsi="Arial" w:eastAsia="Arial" w:ascii="Arial"/>
          <w:spacing w:val="-3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............................................................................................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5</w:t>
      </w:r>
    </w:p>
    <w:p>
      <w:pPr>
        <w:rPr>
          <w:rFonts w:cs="Arial" w:hAnsi="Arial" w:eastAsia="Arial" w:ascii="Arial"/>
          <w:sz w:val="22"/>
          <w:szCs w:val="22"/>
        </w:rPr>
        <w:jc w:val="center"/>
        <w:spacing w:lineRule="exact" w:line="240"/>
        <w:ind w:left="64" w:right="71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x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......................................................................................................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5</w:t>
      </w:r>
    </w:p>
    <w:p>
      <w:pPr>
        <w:rPr>
          <w:rFonts w:cs="Arial" w:hAnsi="Arial" w:eastAsia="Arial" w:ascii="Arial"/>
          <w:sz w:val="22"/>
          <w:szCs w:val="22"/>
        </w:rPr>
        <w:jc w:val="center"/>
        <w:spacing w:before="1"/>
        <w:ind w:left="64" w:right="71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3.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Mapa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rna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AJ</w:t>
      </w:r>
      <w:r>
        <w:rPr>
          <w:rFonts w:cs="Arial" w:hAnsi="Arial" w:eastAsia="Arial" w:ascii="Arial"/>
          <w:spacing w:val="-1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..................................................................................................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6</w:t>
      </w:r>
    </w:p>
    <w:p>
      <w:pPr>
        <w:rPr>
          <w:rFonts w:cs="Arial" w:hAnsi="Arial" w:eastAsia="Arial" w:ascii="Arial"/>
          <w:sz w:val="22"/>
          <w:szCs w:val="22"/>
        </w:rPr>
        <w:jc w:val="center"/>
        <w:spacing w:lineRule="exact" w:line="240"/>
        <w:ind w:left="64" w:right="71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4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Mapa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rna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...................................................................................................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7</w:t>
      </w:r>
    </w:p>
    <w:p>
      <w:pPr>
        <w:rPr>
          <w:rFonts w:cs="Arial" w:hAnsi="Arial" w:eastAsia="Arial" w:ascii="Arial"/>
          <w:sz w:val="22"/>
          <w:szCs w:val="22"/>
        </w:rPr>
        <w:jc w:val="center"/>
        <w:spacing w:before="1"/>
        <w:ind w:left="64" w:right="71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5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Mapa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rna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BJ</w:t>
      </w:r>
      <w:r>
        <w:rPr>
          <w:rFonts w:cs="Arial" w:hAnsi="Arial" w:eastAsia="Arial" w:ascii="Arial"/>
          <w:spacing w:val="-2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...................................................................................................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8</w:t>
      </w:r>
    </w:p>
    <w:p>
      <w:pPr>
        <w:rPr>
          <w:rFonts w:cs="Arial" w:hAnsi="Arial" w:eastAsia="Arial" w:ascii="Arial"/>
          <w:sz w:val="22"/>
          <w:szCs w:val="22"/>
        </w:rPr>
        <w:jc w:val="center"/>
        <w:spacing w:lineRule="exact" w:line="240"/>
        <w:ind w:left="64" w:right="71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6.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Mapa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rna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6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..................................................................................................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9</w:t>
      </w:r>
    </w:p>
    <w:p>
      <w:pPr>
        <w:rPr>
          <w:rFonts w:cs="Arial" w:hAnsi="Arial" w:eastAsia="Arial" w:ascii="Arial"/>
          <w:sz w:val="22"/>
          <w:szCs w:val="22"/>
        </w:rPr>
        <w:jc w:val="center"/>
        <w:spacing w:before="1"/>
        <w:ind w:left="64" w:right="71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7.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Mapa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rna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CJ</w:t>
      </w:r>
      <w:r>
        <w:rPr>
          <w:rFonts w:cs="Arial" w:hAnsi="Arial" w:eastAsia="Arial" w:ascii="Arial"/>
          <w:spacing w:val="-3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................................................................................................</w:t>
      </w:r>
      <w:r>
        <w:rPr>
          <w:rFonts w:cs="Arial" w:hAnsi="Arial" w:eastAsia="Arial" w:ascii="Arial"/>
          <w:spacing w:val="7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10</w:t>
      </w:r>
    </w:p>
    <w:p>
      <w:pPr>
        <w:rPr>
          <w:rFonts w:cs="Arial" w:hAnsi="Arial" w:eastAsia="Arial" w:ascii="Arial"/>
          <w:sz w:val="22"/>
          <w:szCs w:val="22"/>
        </w:rPr>
        <w:jc w:val="center"/>
        <w:spacing w:lineRule="exact" w:line="240"/>
        <w:ind w:left="64" w:right="71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8.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Mapa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rna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CK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...............................................................................................</w:t>
      </w:r>
      <w:r>
        <w:rPr>
          <w:rFonts w:cs="Arial" w:hAnsi="Arial" w:eastAsia="Arial" w:ascii="Arial"/>
          <w:spacing w:val="7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11</w:t>
      </w:r>
    </w:p>
    <w:p>
      <w:pPr>
        <w:rPr>
          <w:rFonts w:cs="Arial" w:hAnsi="Arial" w:eastAsia="Arial" w:ascii="Arial"/>
          <w:sz w:val="22"/>
          <w:szCs w:val="22"/>
        </w:rPr>
        <w:jc w:val="center"/>
        <w:spacing w:before="1"/>
        <w:ind w:left="64" w:right="71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9.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Mapa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rna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DJ</w:t>
      </w:r>
      <w:r>
        <w:rPr>
          <w:rFonts w:cs="Arial" w:hAnsi="Arial" w:eastAsia="Arial" w:ascii="Arial"/>
          <w:spacing w:val="-3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................................................................................................</w:t>
      </w:r>
      <w:r>
        <w:rPr>
          <w:rFonts w:cs="Arial" w:hAnsi="Arial" w:eastAsia="Arial" w:ascii="Arial"/>
          <w:spacing w:val="7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12</w:t>
      </w:r>
    </w:p>
    <w:p>
      <w:pPr>
        <w:rPr>
          <w:rFonts w:cs="Arial" w:hAnsi="Arial" w:eastAsia="Arial" w:ascii="Arial"/>
          <w:sz w:val="22"/>
          <w:szCs w:val="22"/>
        </w:rPr>
        <w:jc w:val="center"/>
        <w:spacing w:lineRule="exact" w:line="240"/>
        <w:ind w:left="64" w:right="71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10.Mapa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arnau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DK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..............................................................................................</w:t>
      </w:r>
      <w:r>
        <w:rPr>
          <w:rFonts w:cs="Arial" w:hAnsi="Arial" w:eastAsia="Arial" w:ascii="Arial"/>
          <w:spacing w:val="7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13</w:t>
      </w:r>
    </w:p>
    <w:p>
      <w:pPr>
        <w:rPr>
          <w:rFonts w:cs="Arial" w:hAnsi="Arial" w:eastAsia="Arial" w:ascii="Arial"/>
          <w:sz w:val="22"/>
          <w:szCs w:val="22"/>
        </w:rPr>
        <w:jc w:val="center"/>
        <w:spacing w:before="1"/>
        <w:ind w:left="64" w:right="71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11.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Mapa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rna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EJ</w:t>
      </w:r>
      <w:r>
        <w:rPr>
          <w:rFonts w:cs="Arial" w:hAnsi="Arial" w:eastAsia="Arial" w:ascii="Arial"/>
          <w:spacing w:val="-1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..............................................................................................</w:t>
      </w:r>
      <w:r>
        <w:rPr>
          <w:rFonts w:cs="Arial" w:hAnsi="Arial" w:eastAsia="Arial" w:ascii="Arial"/>
          <w:spacing w:val="7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14</w:t>
      </w:r>
    </w:p>
    <w:p>
      <w:pPr>
        <w:rPr>
          <w:rFonts w:cs="Arial" w:hAnsi="Arial" w:eastAsia="Arial" w:ascii="Arial"/>
          <w:sz w:val="22"/>
          <w:szCs w:val="22"/>
        </w:rPr>
        <w:jc w:val="center"/>
        <w:spacing w:lineRule="exact" w:line="240"/>
        <w:ind w:left="64" w:right="71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12.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Mapa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rna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8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..............................................................................................</w:t>
      </w:r>
      <w:r>
        <w:rPr>
          <w:rFonts w:cs="Arial" w:hAnsi="Arial" w:eastAsia="Arial" w:ascii="Arial"/>
          <w:spacing w:val="7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15</w:t>
      </w:r>
    </w:p>
    <w:p>
      <w:pPr>
        <w:rPr>
          <w:rFonts w:cs="Arial" w:hAnsi="Arial" w:eastAsia="Arial" w:ascii="Arial"/>
          <w:sz w:val="22"/>
          <w:szCs w:val="22"/>
        </w:rPr>
        <w:jc w:val="center"/>
        <w:spacing w:before="1"/>
        <w:ind w:left="64" w:right="71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13.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Mapa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arnau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FJ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..............................................................................................</w:t>
      </w:r>
      <w:r>
        <w:rPr>
          <w:rFonts w:cs="Arial" w:hAnsi="Arial" w:eastAsia="Arial" w:ascii="Arial"/>
          <w:spacing w:val="7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16</w:t>
      </w:r>
    </w:p>
    <w:p>
      <w:pPr>
        <w:rPr>
          <w:rFonts w:cs="Arial" w:hAnsi="Arial" w:eastAsia="Arial" w:ascii="Arial"/>
          <w:sz w:val="22"/>
          <w:szCs w:val="22"/>
        </w:rPr>
        <w:jc w:val="center"/>
        <w:spacing w:lineRule="exact" w:line="240"/>
        <w:ind w:left="64" w:right="71"/>
        <w:sectPr>
          <w:pgSz w:w="12240" w:h="15840"/>
          <w:pgMar w:top="1380" w:bottom="280" w:left="1340" w:right="1340"/>
        </w:sectPr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14.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Mapa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rna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FK</w:t>
      </w:r>
      <w:r>
        <w:rPr>
          <w:rFonts w:cs="Arial" w:hAnsi="Arial" w:eastAsia="Arial" w:ascii="Arial"/>
          <w:spacing w:val="-4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..............................................................................................</w:t>
      </w:r>
      <w:r>
        <w:rPr>
          <w:rFonts w:cs="Arial" w:hAnsi="Arial" w:eastAsia="Arial" w:ascii="Arial"/>
          <w:spacing w:val="7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17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32"/>
          <w:szCs w:val="32"/>
        </w:rPr>
        <w:jc w:val="center"/>
        <w:ind w:left="3375" w:right="3390"/>
      </w:pP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INT</w:t>
      </w:r>
      <w:r>
        <w:rPr>
          <w:rFonts w:cs="Arial" w:hAnsi="Arial" w:eastAsia="Arial" w:ascii="Arial"/>
          <w:b/>
          <w:spacing w:val="1"/>
          <w:w w:val="100"/>
          <w:sz w:val="32"/>
          <w:szCs w:val="32"/>
        </w:rPr>
        <w:t>R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OD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U</w:t>
      </w:r>
      <w:r>
        <w:rPr>
          <w:rFonts w:cs="Arial" w:hAnsi="Arial" w:eastAsia="Arial" w:ascii="Arial"/>
          <w:b/>
          <w:spacing w:val="1"/>
          <w:w w:val="100"/>
          <w:sz w:val="32"/>
          <w:szCs w:val="32"/>
        </w:rPr>
        <w:t>C</w:t>
      </w:r>
      <w:r>
        <w:rPr>
          <w:rFonts w:cs="Arial" w:hAnsi="Arial" w:eastAsia="Arial" w:ascii="Arial"/>
          <w:b/>
          <w:spacing w:val="1"/>
          <w:w w:val="100"/>
          <w:sz w:val="32"/>
          <w:szCs w:val="32"/>
        </w:rPr>
        <w:t>C</w:t>
      </w:r>
      <w:r>
        <w:rPr>
          <w:rFonts w:cs="Arial" w:hAnsi="Arial" w:eastAsia="Arial" w:ascii="Arial"/>
          <w:b/>
          <w:spacing w:val="-3"/>
          <w:w w:val="100"/>
          <w:sz w:val="32"/>
          <w:szCs w:val="32"/>
        </w:rPr>
        <w:t>I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ÓN</w:t>
      </w:r>
      <w:r>
        <w:rPr>
          <w:rFonts w:cs="Arial" w:hAnsi="Arial" w:eastAsia="Arial" w:ascii="Arial"/>
          <w:spacing w:val="0"/>
          <w:w w:val="100"/>
          <w:sz w:val="32"/>
          <w:szCs w:val="32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360"/>
        <w:ind w:left="103" w:right="7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av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nce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ecto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func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nto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curs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cer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efectivo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ivac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ón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imp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tada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ex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iten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ntac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ón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nta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7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4" w:lineRule="auto" w:line="360"/>
        <w:ind w:left="103" w:right="71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Esp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ficam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nte,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circu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ncr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llev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rá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díg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refl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terac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os.</w:t>
      </w:r>
      <w:r>
        <w:rPr>
          <w:rFonts w:cs="Arial" w:hAnsi="Arial" w:eastAsia="Arial" w:ascii="Arial"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Así</w:t>
      </w:r>
      <w:r>
        <w:rPr>
          <w:rFonts w:cs="Arial" w:hAnsi="Arial" w:eastAsia="Arial" w:ascii="Arial"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ue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como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amiento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yectos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teri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ón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ectiv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van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termi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les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acion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van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estar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ific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así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tamb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én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iza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ex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ón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ntific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tante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bte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acion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ific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yecto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ver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más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nz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relaci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uso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pleme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taci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termi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lecid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smo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liar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ción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nta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7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mostrar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fer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ntes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datos.</w:t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4" w:lineRule="auto" w:line="360"/>
        <w:ind w:left="103" w:right="74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yecto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ver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l,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refl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estado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rmaran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zará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corres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ectiv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ifica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jetivo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todo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simplifica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rá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ión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ectivo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ircu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to,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mostrará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ido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orm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nt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4" w:lineRule="auto" w:line="360"/>
        <w:ind w:left="103" w:right="77"/>
        <w:sectPr>
          <w:pgNumType w:start="1"/>
          <w:pgMar w:footer="984" w:header="0" w:top="1480" w:bottom="280" w:left="1600" w:right="1300"/>
          <w:footerReference w:type="default" r:id="rId4"/>
          <w:pgSz w:w="12240" w:h="1584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Así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teri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yecto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llev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rá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func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circu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ncr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uti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iz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-Flo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vez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imp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tan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na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sos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llev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lir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tilizar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os</w:t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79" w:lineRule="auto" w:line="360"/>
        <w:ind w:left="103" w:right="76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nta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7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ntos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nta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ex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meros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otro,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otra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nta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ex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drá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está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mostra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vec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mero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ntro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a.</w:t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3" w:lineRule="auto" w:line="360"/>
        <w:ind w:left="103" w:right="80"/>
        <w:sectPr>
          <w:pgMar w:header="0" w:footer="984" w:top="1340" w:bottom="280" w:left="1600" w:right="1300"/>
          <w:pgSz w:w="12240" w:h="1584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most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ima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serv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circu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ncr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uce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irc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32"/>
          <w:szCs w:val="32"/>
        </w:rPr>
        <w:jc w:val="center"/>
        <w:spacing w:before="58"/>
        <w:ind w:left="3241" w:right="3255"/>
      </w:pP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MA</w:t>
      </w:r>
      <w:r>
        <w:rPr>
          <w:rFonts w:cs="Arial" w:hAnsi="Arial" w:eastAsia="Arial" w:ascii="Arial"/>
          <w:b/>
          <w:spacing w:val="1"/>
          <w:w w:val="100"/>
          <w:sz w:val="32"/>
          <w:szCs w:val="32"/>
        </w:rPr>
        <w:t>R</w:t>
      </w:r>
      <w:r>
        <w:rPr>
          <w:rFonts w:cs="Arial" w:hAnsi="Arial" w:eastAsia="Arial" w:ascii="Arial"/>
          <w:b/>
          <w:spacing w:val="1"/>
          <w:w w:val="100"/>
          <w:sz w:val="32"/>
          <w:szCs w:val="32"/>
        </w:rPr>
        <w:t>C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O</w:t>
      </w:r>
      <w:r>
        <w:rPr>
          <w:rFonts w:cs="Arial" w:hAnsi="Arial" w:eastAsia="Arial" w:ascii="Arial"/>
          <w:b/>
          <w:spacing w:val="-2"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T</w:t>
      </w:r>
      <w:r>
        <w:rPr>
          <w:rFonts w:cs="Arial" w:hAnsi="Arial" w:eastAsia="Arial" w:ascii="Arial"/>
          <w:b/>
          <w:spacing w:val="1"/>
          <w:w w:val="100"/>
          <w:sz w:val="32"/>
          <w:szCs w:val="32"/>
        </w:rPr>
        <w:t>E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OR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I</w:t>
      </w:r>
      <w:r>
        <w:rPr>
          <w:rFonts w:cs="Arial" w:hAnsi="Arial" w:eastAsia="Arial" w:ascii="Arial"/>
          <w:b/>
          <w:spacing w:val="1"/>
          <w:w w:val="100"/>
          <w:sz w:val="32"/>
          <w:szCs w:val="32"/>
        </w:rPr>
        <w:t>C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O</w:t>
      </w:r>
      <w:r>
        <w:rPr>
          <w:rFonts w:cs="Arial" w:hAnsi="Arial" w:eastAsia="Arial" w:ascii="Arial"/>
          <w:spacing w:val="0"/>
          <w:w w:val="100"/>
          <w:sz w:val="32"/>
          <w:szCs w:val="32"/>
        </w:rPr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03" w:right="5936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ab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tado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si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ie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03" w:right="7813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1.1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efin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ón: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360"/>
        <w:ind w:left="103" w:right="79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ver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ú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fer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ida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má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“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[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…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]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(esta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tua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diente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nte“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(Floy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,20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6,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.52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recibe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ts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les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arro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its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ida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sará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má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03" w:right="6161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mp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f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ica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ó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Boo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03" w:right="7679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2.1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360"/>
        <w:ind w:left="103" w:right="73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simp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ifi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refi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ceso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rar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ación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rtir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ex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ón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ja.</w:t>
      </w:r>
      <w:r>
        <w:rPr>
          <w:rFonts w:cs="Arial" w:hAnsi="Arial" w:eastAsia="Arial" w:ascii="Arial"/>
          <w:spacing w:val="-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ifi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ón</w:t>
      </w:r>
      <w:r>
        <w:rPr>
          <w:rFonts w:cs="Arial" w:hAnsi="Arial" w:eastAsia="Arial" w:ascii="Arial"/>
          <w:spacing w:val="-1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na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-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simplificaci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func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ción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su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origi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rse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más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gra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timo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sarrollo,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imp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func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ción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circu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“Con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álge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ex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su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orma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más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simp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forma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más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imp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ntar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más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efici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nte”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,20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6,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.20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03" w:right="6655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3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Mapas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rnau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03" w:right="7679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3.1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360"/>
        <w:ind w:left="103" w:right="73"/>
        <w:sectPr>
          <w:pgMar w:header="0" w:footer="984" w:top="1360" w:bottom="280" w:left="1600" w:right="1300"/>
          <w:pgSz w:w="12240" w:h="1584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Son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méto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nte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uti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iz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ló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ica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sea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liz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lifica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ión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ex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resio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uti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iz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rram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nte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sarrolla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ialmente.</w:t>
      </w:r>
      <w:r>
        <w:rPr>
          <w:rFonts w:cs="Arial" w:hAnsi="Arial" w:eastAsia="Arial" w:ascii="Arial"/>
          <w:spacing w:val="4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</w:t>
      </w:r>
      <w:r>
        <w:rPr>
          <w:rFonts w:cs="Arial" w:hAnsi="Arial" w:eastAsia="Arial" w:ascii="Arial"/>
          <w:spacing w:val="4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4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forma</w:t>
      </w:r>
      <w:r>
        <w:rPr>
          <w:rFonts w:cs="Arial" w:hAnsi="Arial" w:eastAsia="Arial" w:ascii="Arial"/>
          <w:spacing w:val="4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</w:t>
      </w:r>
      <w:r>
        <w:rPr>
          <w:rFonts w:cs="Arial" w:hAnsi="Arial" w:eastAsia="Arial" w:ascii="Arial"/>
          <w:spacing w:val="5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4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5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5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rse</w:t>
      </w:r>
      <w:r>
        <w:rPr>
          <w:rFonts w:cs="Arial" w:hAnsi="Arial" w:eastAsia="Arial" w:ascii="Arial"/>
          <w:spacing w:val="4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79" w:lineRule="auto" w:line="360"/>
        <w:ind w:left="103" w:right="7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fere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rar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ex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su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mínima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timo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rro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circu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o.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“Un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orc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méto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tico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simp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ifi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ex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y,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lica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te,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ex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ón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formato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suma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sum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simp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ex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ma”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(Floy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,20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6,p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g.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).</w:t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03" w:right="7856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4.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p-flops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03" w:right="7747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4.1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ón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360"/>
        <w:ind w:left="103" w:right="7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-fl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sitivo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func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lmac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to,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tado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circu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tiv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l.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“L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fli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flo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itivos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ncr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tamb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én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ocidos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tivib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les”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(Floy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,2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6,p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g.3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9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3).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03" w:right="740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4.2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-flo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J-K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03" w:right="7547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4.2.1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Defin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ón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360"/>
        <w:ind w:left="103" w:right="73"/>
        <w:sectPr>
          <w:pgMar w:header="0" w:footer="984" w:top="1340" w:bottom="280" w:left="1600" w:right="1300"/>
          <w:pgSz w:w="12240" w:h="1584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“L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fli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-flop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J-K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ncr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atos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transf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fli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-flop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imp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lso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”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(Floy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6,p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g.39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6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-flop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ntan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inform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ntra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loj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trada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sitiva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tiva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’.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“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lq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ier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nsta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trada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AJO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”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(Flo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d,2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6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,pa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.3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9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6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).</w:t>
      </w:r>
    </w:p>
    <w:p>
      <w:pPr>
        <w:rPr>
          <w:rFonts w:cs="Arial" w:hAnsi="Arial" w:eastAsia="Arial" w:ascii="Arial"/>
          <w:sz w:val="32"/>
          <w:szCs w:val="32"/>
        </w:rPr>
        <w:jc w:val="center"/>
        <w:spacing w:before="58"/>
        <w:ind w:left="4139" w:right="4153"/>
      </w:pPr>
      <w:r>
        <w:pict>
          <v:shape type="#_x0000_t202" style="position:absolute;margin-left:49.9pt;margin-top:281.6pt;width:529.625pt;height:231.13pt;mso-position-horizontal-relative:page;mso-position-vertical-relative:page;z-index:-10034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656" w:hRule="exact"/>
                    </w:trPr>
                    <w:tc>
                      <w:tcPr>
                        <w:tcW w:w="3169" w:type="dxa"/>
                        <w:gridSpan w:val="8"/>
                        <w:tcBorders>
                          <w:top w:val="single" w:sz="18" w:space="0" w:color="000000"/>
                          <w:left w:val="single" w:sz="18" w:space="0" w:color="000000"/>
                          <w:bottom w:val="nil" w:sz="6" w:space="0" w:color="auto"/>
                          <w:right w:val="single" w:sz="19" w:space="0" w:color="000000"/>
                        </w:tcBorders>
                        <w:shd w:val="clear" w:color="auto" w:fill="205E99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39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1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ab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-1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-1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Est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do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1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tual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203" w:type="dxa"/>
                        <w:gridSpan w:val="8"/>
                        <w:tcBorders>
                          <w:top w:val="single" w:sz="18" w:space="0" w:color="000000"/>
                          <w:left w:val="single" w:sz="19" w:space="0" w:color="000000"/>
                          <w:bottom w:val="nil" w:sz="6" w:space="0" w:color="auto"/>
                          <w:right w:val="single" w:sz="18" w:space="0" w:color="000000"/>
                        </w:tcBorders>
                        <w:shd w:val="clear" w:color="auto" w:fill="E49EDC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616" w:right="618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1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ab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-1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-1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Est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do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center"/>
                          <w:ind w:left="999" w:right="1004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-1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-1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ie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-1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te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030" w:type="dxa"/>
                        <w:gridSpan w:val="13"/>
                        <w:tcBorders>
                          <w:top w:val="single" w:sz="18" w:space="0" w:color="000000"/>
                          <w:left w:val="single" w:sz="18" w:space="0" w:color="000000"/>
                          <w:bottom w:val="nil" w:sz="6" w:space="0" w:color="auto"/>
                          <w:right w:val="single" w:sz="18" w:space="0" w:color="000000"/>
                        </w:tcBorders>
                        <w:shd w:val="clear" w:color="auto" w:fill="66A0C5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1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ab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-1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-1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Est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do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-1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-1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ie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-1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te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325" w:type="dxa"/>
                        <w:tcBorders>
                          <w:top w:val="single" w:sz="5" w:space="0" w:color="000000"/>
                          <w:left w:val="single" w:sz="51" w:space="0" w:color="205E99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205E99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44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205E99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191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BIN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205E99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205E99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205E99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205E99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205E99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4" w:space="0" w:color="E49EDC"/>
                        </w:tcBorders>
                        <w:shd w:val="clear" w:color="auto" w:fill="205E99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103" w:right="-33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37" w:type="dxa"/>
                        <w:tcBorders>
                          <w:top w:val="single" w:sz="5" w:space="0" w:color="000000"/>
                          <w:left w:val="single" w:sz="54" w:space="0" w:color="E49EDC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E49EDC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41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81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E49EDC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195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BIN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E49EDC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E49EDC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E49EDC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E49EDC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E49EDC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4" w:space="0" w:color="E49EDC"/>
                        </w:tcBorders>
                        <w:shd w:val="clear" w:color="auto" w:fill="E49EDC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104" w:right="-28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683" w:type="dxa"/>
                        <w:gridSpan w:val="2"/>
                        <w:tcBorders>
                          <w:top w:val="single" w:sz="5" w:space="0" w:color="000000"/>
                          <w:left w:val="single" w:sz="54" w:space="0" w:color="E49EDC"/>
                          <w:bottom w:val="nil" w:sz="6" w:space="0" w:color="auto"/>
                          <w:right w:val="single" w:sz="5" w:space="0" w:color="000000"/>
                        </w:tcBorders>
                        <w:shd w:val="clear" w:color="auto" w:fill="66A0C5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187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680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  <w:shd w:val="clear" w:color="auto" w:fill="66A0C5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center"/>
                          <w:ind w:left="209" w:right="210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680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  <w:shd w:val="clear" w:color="auto" w:fill="66A0C5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center"/>
                          <w:ind w:left="211" w:right="208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682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  <w:shd w:val="clear" w:color="auto" w:fill="66A0C5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center"/>
                          <w:ind w:left="211" w:right="210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680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  <w:shd w:val="clear" w:color="auto" w:fill="66A0C5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center"/>
                          <w:ind w:left="217" w:right="215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625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18" w:space="0" w:color="000000"/>
                        </w:tcBorders>
                        <w:shd w:val="clear" w:color="auto" w:fill="66A0C5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center"/>
                          <w:ind w:left="195" w:right="178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05" w:hRule="exact"/>
                    </w:trPr>
                    <w:tc>
                      <w:tcPr>
                        <w:tcW w:w="3169" w:type="dxa"/>
                        <w:gridSpan w:val="8"/>
                        <w:tcBorders>
                          <w:top w:val="nil" w:sz="6" w:space="0" w:color="auto"/>
                          <w:left w:val="single" w:sz="18" w:space="0" w:color="000000"/>
                          <w:bottom w:val="nil" w:sz="6" w:space="0" w:color="auto"/>
                          <w:right w:val="single" w:sz="19" w:space="0" w:color="000000"/>
                        </w:tcBorders>
                        <w:shd w:val="clear" w:color="auto" w:fill="205E99"/>
                      </w:tcPr>
                      <w:p/>
                    </w:tc>
                    <w:tc>
                      <w:tcPr>
                        <w:tcW w:w="3203" w:type="dxa"/>
                        <w:gridSpan w:val="8"/>
                        <w:tcBorders>
                          <w:top w:val="nil" w:sz="6" w:space="0" w:color="auto"/>
                          <w:left w:val="single" w:sz="19" w:space="0" w:color="000000"/>
                          <w:bottom w:val="nil" w:sz="6" w:space="0" w:color="auto"/>
                          <w:right w:val="single" w:sz="51" w:space="0" w:color="66A0C5"/>
                        </w:tcBorders>
                        <w:shd w:val="clear" w:color="auto" w:fill="E49EDC"/>
                      </w:tcPr>
                      <w:p/>
                    </w:tc>
                    <w:tc>
                      <w:tcPr>
                        <w:tcW w:w="341" w:type="dxa"/>
                        <w:tcBorders>
                          <w:top w:val="single" w:sz="5" w:space="0" w:color="000000"/>
                          <w:left w:val="single" w:sz="51" w:space="0" w:color="66A0C5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66A0C5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45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66A0C5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66A0C5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66A0C5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66A0C5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66A0C5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66A0C5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66A0C5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66A0C5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66A0C5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66A0C5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4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28" w:space="0" w:color="66A0C5"/>
                        </w:tcBorders>
                        <w:shd w:val="clear" w:color="auto" w:fill="66A0C5"/>
                      </w:tcPr>
                      <w:p/>
                    </w:tc>
                    <w:tc>
                      <w:tcPr>
                        <w:tcW w:w="142" w:type="dxa"/>
                        <w:tcBorders>
                          <w:top w:val="single" w:sz="5" w:space="0" w:color="000000"/>
                          <w:left w:val="single" w:sz="28" w:space="0" w:color="66A0C5"/>
                          <w:bottom w:val="single" w:sz="5" w:space="0" w:color="000000"/>
                          <w:right w:val="single" w:sz="51" w:space="0" w:color="66A0C5"/>
                        </w:tcBorders>
                        <w:shd w:val="clear" w:color="auto" w:fill="66A0C5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-69" w:right="-117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01" w:hRule="exact"/>
                    </w:trPr>
                    <w:tc>
                      <w:tcPr>
                        <w:tcW w:w="325" w:type="dxa"/>
                        <w:tcBorders>
                          <w:top w:val="single" w:sz="5" w:space="0" w:color="000000"/>
                          <w:left w:val="single" w:sz="18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before="3"/>
                          <w:ind w:left="8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before="3"/>
                          <w:ind w:left="15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0001</w:t>
                        </w:r>
                      </w:p>
                    </w:tc>
                    <w:tc>
                      <w:tcPr>
                        <w:tcW w:w="3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before="3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before="3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before="3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1" w:space="0" w:color="DAE9F7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before="3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1" w:space="0" w:color="DAE9F7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AE9F7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before="3"/>
                          <w:ind w:left="4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1" w:space="0" w:color="DAE9F7"/>
                        </w:tcBorders>
                        <w:shd w:val="clear" w:color="auto" w:fill="DAE9F7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before="3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37" w:type="dxa"/>
                        <w:tcBorders>
                          <w:top w:val="single" w:sz="5" w:space="0" w:color="000000"/>
                          <w:left w:val="single" w:sz="51" w:space="0" w:color="DAE9F7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before="3"/>
                          <w:ind w:left="44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8</w:t>
                        </w:r>
                      </w:p>
                    </w:tc>
                    <w:tc>
                      <w:tcPr>
                        <w:tcW w:w="81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before="3"/>
                          <w:ind w:left="15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1000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before="3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before="3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before="3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4" w:space="0" w:color="F7E4F4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before="3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4" w:space="0" w:color="F7E4F4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7E4F4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before="3"/>
                          <w:ind w:left="4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4" w:space="0" w:color="F7E4F4"/>
                        </w:tcBorders>
                        <w:shd w:val="clear" w:color="auto" w:fill="F7E4F4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before="3"/>
                          <w:ind w:left="110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41" w:type="dxa"/>
                        <w:tcBorders>
                          <w:top w:val="single" w:sz="5" w:space="0" w:color="000000"/>
                          <w:left w:val="single" w:sz="54" w:space="0" w:color="F7E4F4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before="3"/>
                          <w:ind w:left="4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0" w:space="0" w:color="C7DDEA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before="3"/>
                          <w:ind w:left="103" w:right="-30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0" w:space="0" w:color="C7DDEA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before="3"/>
                          <w:ind w:left="4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0" w:space="0" w:color="C7DDEA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before="3"/>
                          <w:ind w:left="103" w:right="-29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0" w:space="0" w:color="C7DDEA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before="3"/>
                          <w:ind w:left="4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0" w:space="0" w:color="C7DDEA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before="3"/>
                          <w:ind w:left="103" w:right="-3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0" w:space="0" w:color="C7DDEA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before="3"/>
                          <w:ind w:left="4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0" w:space="0" w:color="C7DDEA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before="3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0" w:space="0" w:color="C7DDEA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before="3"/>
                          <w:ind w:left="4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0" w:space="0" w:color="C7DDEA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before="3"/>
                          <w:ind w:left="103" w:right="-3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0" w:space="0" w:color="C7DDEA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before="3"/>
                          <w:ind w:left="4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285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before="3"/>
                          <w:ind w:left="103" w:right="-2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96" w:hRule="exact"/>
                    </w:trPr>
                    <w:tc>
                      <w:tcPr>
                        <w:tcW w:w="325" w:type="dxa"/>
                        <w:tcBorders>
                          <w:top w:val="single" w:sz="5" w:space="0" w:color="000000"/>
                          <w:left w:val="single" w:sz="18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8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8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5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1000</w:t>
                        </w:r>
                      </w:p>
                    </w:tc>
                    <w:tc>
                      <w:tcPr>
                        <w:tcW w:w="3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1" w:space="0" w:color="DAE9F7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1" w:space="0" w:color="DAE9F7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AE9F7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1" w:space="0" w:color="DAE9F7"/>
                        </w:tcBorders>
                        <w:shd w:val="clear" w:color="auto" w:fill="DAE9F7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37" w:type="dxa"/>
                        <w:tcBorders>
                          <w:top w:val="single" w:sz="5" w:space="0" w:color="000000"/>
                          <w:left w:val="single" w:sz="51" w:space="0" w:color="DAE9F7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4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81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5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0000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4" w:space="0" w:color="F7E4F4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4" w:space="0" w:color="F7E4F4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7E4F4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4" w:space="0" w:color="F7E4F4"/>
                        </w:tcBorders>
                        <w:shd w:val="clear" w:color="auto" w:fill="F7E4F4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10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41" w:type="dxa"/>
                        <w:tcBorders>
                          <w:top w:val="single" w:sz="5" w:space="0" w:color="000000"/>
                          <w:left w:val="single" w:sz="54" w:space="0" w:color="F7E4F4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0" w:space="0" w:color="C7DDEA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0" w:space="0" w:color="C7DDEA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0" w:space="0" w:color="C7DDEA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 w:right="-29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0" w:space="0" w:color="C7DDEA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0" w:space="0" w:color="C7DDEA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 w:right="-3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0" w:space="0" w:color="C7DDEA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0" w:space="0" w:color="C7DDEA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 w:right="-28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0" w:space="0" w:color="C7DDEA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0" w:space="0" w:color="C7DDEA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 w:right="-3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0" w:space="0" w:color="C7DDEA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285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 w:right="-2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96" w:hRule="exact"/>
                    </w:trPr>
                    <w:tc>
                      <w:tcPr>
                        <w:tcW w:w="325" w:type="dxa"/>
                        <w:tcBorders>
                          <w:top w:val="single" w:sz="5" w:space="0" w:color="000000"/>
                          <w:left w:val="single" w:sz="18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8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5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0000</w:t>
                        </w:r>
                      </w:p>
                    </w:tc>
                    <w:tc>
                      <w:tcPr>
                        <w:tcW w:w="3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1" w:space="0" w:color="DAE9F7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1" w:space="0" w:color="DAE9F7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AE9F7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1" w:space="0" w:color="DAE9F7"/>
                        </w:tcBorders>
                        <w:shd w:val="clear" w:color="auto" w:fill="DAE9F7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37" w:type="dxa"/>
                        <w:tcBorders>
                          <w:top w:val="single" w:sz="5" w:space="0" w:color="000000"/>
                          <w:left w:val="single" w:sz="51" w:space="0" w:color="DAE9F7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4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81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5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0000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4" w:space="0" w:color="F7E4F4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4" w:space="0" w:color="F7E4F4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7E4F4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4" w:space="0" w:color="F7E4F4"/>
                        </w:tcBorders>
                        <w:shd w:val="clear" w:color="auto" w:fill="F7E4F4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10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1" w:type="dxa"/>
                        <w:tcBorders>
                          <w:top w:val="single" w:sz="5" w:space="0" w:color="000000"/>
                          <w:left w:val="single" w:sz="54" w:space="0" w:color="F7E4F4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0" w:space="0" w:color="C7DDEA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 w:right="-30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0" w:space="0" w:color="C7DDEA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0" w:space="0" w:color="C7DDEA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 w:right="-29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0" w:space="0" w:color="C7DDEA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0" w:space="0" w:color="C7DDEA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 w:right="-3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0" w:space="0" w:color="C7DDEA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0" w:space="0" w:color="C7DDEA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 w:right="-28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0" w:space="0" w:color="C7DDEA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0" w:space="0" w:color="C7DDEA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 w:right="-3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0" w:space="0" w:color="C7DDEA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285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 w:right="-2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6" w:hRule="exact"/>
                    </w:trPr>
                    <w:tc>
                      <w:tcPr>
                        <w:tcW w:w="325" w:type="dxa"/>
                        <w:tcBorders>
                          <w:top w:val="single" w:sz="5" w:space="0" w:color="000000"/>
                          <w:left w:val="single" w:sz="18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8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5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0000</w:t>
                        </w:r>
                      </w:p>
                    </w:tc>
                    <w:tc>
                      <w:tcPr>
                        <w:tcW w:w="3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1" w:space="0" w:color="DAE9F7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1" w:space="0" w:color="DAE9F7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AE9F7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1" w:space="0" w:color="DAE9F7"/>
                        </w:tcBorders>
                        <w:shd w:val="clear" w:color="auto" w:fill="DAE9F7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37" w:type="dxa"/>
                        <w:tcBorders>
                          <w:top w:val="single" w:sz="5" w:space="0" w:color="000000"/>
                          <w:left w:val="single" w:sz="51" w:space="0" w:color="DAE9F7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4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5</w:t>
                        </w:r>
                      </w:p>
                    </w:tc>
                    <w:tc>
                      <w:tcPr>
                        <w:tcW w:w="81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5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0101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4" w:space="0" w:color="F7E4F4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4" w:space="0" w:color="F7E4F4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7E4F4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4" w:space="0" w:color="F7E4F4"/>
                        </w:tcBorders>
                        <w:shd w:val="clear" w:color="auto" w:fill="F7E4F4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10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41" w:type="dxa"/>
                        <w:tcBorders>
                          <w:top w:val="single" w:sz="5" w:space="0" w:color="000000"/>
                          <w:left w:val="single" w:sz="54" w:space="0" w:color="F7E4F4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0" w:space="0" w:color="C7DDEA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 w:right="-30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0" w:space="0" w:color="C7DDEA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0" w:space="0" w:color="C7DDEA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 w:right="-29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0" w:space="0" w:color="C7DDEA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0" w:space="0" w:color="C7DDEA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 w:right="-3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0" w:space="0" w:color="C7DDEA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0" w:space="0" w:color="C7DDEA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 w:right="-28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0" w:space="0" w:color="C7DDEA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0" w:space="0" w:color="C7DDEA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0" w:space="0" w:color="C7DDEA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285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 w:right="-4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</w:tr>
                  <w:tr>
                    <w:trPr>
                      <w:trHeight w:val="296" w:hRule="exact"/>
                    </w:trPr>
                    <w:tc>
                      <w:tcPr>
                        <w:tcW w:w="325" w:type="dxa"/>
                        <w:tcBorders>
                          <w:top w:val="single" w:sz="5" w:space="0" w:color="000000"/>
                          <w:left w:val="single" w:sz="18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8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5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5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0101</w:t>
                        </w:r>
                      </w:p>
                    </w:tc>
                    <w:tc>
                      <w:tcPr>
                        <w:tcW w:w="3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1" w:space="0" w:color="DAE9F7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1" w:space="0" w:color="DAE9F7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AE9F7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1" w:space="0" w:color="DAE9F7"/>
                        </w:tcBorders>
                        <w:shd w:val="clear" w:color="auto" w:fill="DAE9F7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37" w:type="dxa"/>
                        <w:tcBorders>
                          <w:top w:val="single" w:sz="5" w:space="0" w:color="000000"/>
                          <w:left w:val="single" w:sz="51" w:space="0" w:color="DAE9F7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4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5</w:t>
                        </w:r>
                      </w:p>
                    </w:tc>
                    <w:tc>
                      <w:tcPr>
                        <w:tcW w:w="81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5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0101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4" w:space="0" w:color="F7E4F4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4" w:space="0" w:color="F7E4F4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7E4F4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4" w:space="0" w:color="F7E4F4"/>
                        </w:tcBorders>
                        <w:shd w:val="clear" w:color="auto" w:fill="F7E4F4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10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1" w:type="dxa"/>
                        <w:tcBorders>
                          <w:top w:val="single" w:sz="5" w:space="0" w:color="000000"/>
                          <w:left w:val="single" w:sz="54" w:space="0" w:color="F7E4F4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0" w:space="0" w:color="C7DDEA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 w:right="-30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0" w:space="0" w:color="C7DDEA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0" w:space="0" w:color="C7DDEA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0" w:space="0" w:color="C7DDEA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0" w:space="0" w:color="C7DDEA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 w:right="-3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0" w:space="0" w:color="C7DDEA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0" w:space="0" w:color="C7DDEA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0" w:space="0" w:color="C7DDEA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0" w:space="0" w:color="C7DDEA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 w:right="-3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0" w:space="0" w:color="C7DDEA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285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 w:right="-2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6" w:hRule="exact"/>
                    </w:trPr>
                    <w:tc>
                      <w:tcPr>
                        <w:tcW w:w="325" w:type="dxa"/>
                        <w:tcBorders>
                          <w:top w:val="single" w:sz="5" w:space="0" w:color="000000"/>
                          <w:left w:val="single" w:sz="18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8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5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5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0101</w:t>
                        </w:r>
                      </w:p>
                    </w:tc>
                    <w:tc>
                      <w:tcPr>
                        <w:tcW w:w="3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1" w:space="0" w:color="DAE9F7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1" w:space="0" w:color="DAE9F7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AE9F7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1" w:space="0" w:color="DAE9F7"/>
                        </w:tcBorders>
                        <w:shd w:val="clear" w:color="auto" w:fill="DAE9F7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37" w:type="dxa"/>
                        <w:tcBorders>
                          <w:top w:val="single" w:sz="5" w:space="0" w:color="000000"/>
                          <w:left w:val="single" w:sz="51" w:space="0" w:color="DAE9F7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4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5</w:t>
                        </w:r>
                      </w:p>
                    </w:tc>
                    <w:tc>
                      <w:tcPr>
                        <w:tcW w:w="81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5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0101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4" w:space="0" w:color="F7E4F4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4" w:space="0" w:color="F7E4F4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7E4F4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4" w:space="0" w:color="F7E4F4"/>
                        </w:tcBorders>
                        <w:shd w:val="clear" w:color="auto" w:fill="F7E4F4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10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41" w:type="dxa"/>
                        <w:tcBorders>
                          <w:top w:val="single" w:sz="5" w:space="0" w:color="000000"/>
                          <w:left w:val="single" w:sz="54" w:space="0" w:color="F7E4F4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0" w:space="0" w:color="C7DDEA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 w:right="-30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0" w:space="0" w:color="C7DDEA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0" w:space="0" w:color="C7DDEA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0" w:space="0" w:color="C7DDEA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0" w:space="0" w:color="C7DDEA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 w:right="-3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0" w:space="0" w:color="C7DDEA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0" w:space="0" w:color="C7DDEA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0" w:space="0" w:color="C7DDEA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0" w:space="0" w:color="C7DDEA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0" w:space="0" w:color="C7DDEA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285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 w:right="-4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</w:tr>
                  <w:tr>
                    <w:trPr>
                      <w:trHeight w:val="296" w:hRule="exact"/>
                    </w:trPr>
                    <w:tc>
                      <w:tcPr>
                        <w:tcW w:w="325" w:type="dxa"/>
                        <w:tcBorders>
                          <w:top w:val="single" w:sz="5" w:space="0" w:color="000000"/>
                          <w:left w:val="single" w:sz="18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8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5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5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0101</w:t>
                        </w:r>
                      </w:p>
                    </w:tc>
                    <w:tc>
                      <w:tcPr>
                        <w:tcW w:w="3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1" w:space="0" w:color="DAE9F7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1" w:space="0" w:color="DAE9F7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AE9F7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1" w:space="0" w:color="DAE9F7"/>
                        </w:tcBorders>
                        <w:shd w:val="clear" w:color="auto" w:fill="DAE9F7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37" w:type="dxa"/>
                        <w:tcBorders>
                          <w:top w:val="single" w:sz="5" w:space="0" w:color="000000"/>
                          <w:left w:val="single" w:sz="51" w:space="0" w:color="DAE9F7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4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6</w:t>
                        </w:r>
                      </w:p>
                    </w:tc>
                    <w:tc>
                      <w:tcPr>
                        <w:tcW w:w="81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5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0110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4" w:space="0" w:color="F7E4F4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4" w:space="0" w:color="F7E4F4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7E4F4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4" w:space="0" w:color="F7E4F4"/>
                        </w:tcBorders>
                        <w:shd w:val="clear" w:color="auto" w:fill="F7E4F4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10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41" w:type="dxa"/>
                        <w:tcBorders>
                          <w:top w:val="single" w:sz="5" w:space="0" w:color="000000"/>
                          <w:left w:val="single" w:sz="54" w:space="0" w:color="F7E4F4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0" w:space="0" w:color="C7DDEA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 w:right="-30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0" w:space="0" w:color="C7DDEA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0" w:space="0" w:color="C7DDEA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0" w:space="0" w:color="C7DDEA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0" w:space="0" w:color="C7DDEA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 w:right="-3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0" w:space="0" w:color="C7DDEA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0" w:space="0" w:color="C7DDEA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0" w:space="0" w:color="C7DDEA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0" w:space="0" w:color="C7DDEA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0" w:space="0" w:color="C7DDEA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285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 w:right="-2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96" w:hRule="exact"/>
                    </w:trPr>
                    <w:tc>
                      <w:tcPr>
                        <w:tcW w:w="325" w:type="dxa"/>
                        <w:tcBorders>
                          <w:top w:val="single" w:sz="5" w:space="0" w:color="000000"/>
                          <w:left w:val="single" w:sz="18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8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6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5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0110</w:t>
                        </w:r>
                      </w:p>
                    </w:tc>
                    <w:tc>
                      <w:tcPr>
                        <w:tcW w:w="3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1" w:space="0" w:color="DAE9F7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1" w:space="0" w:color="DAE9F7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AE9F7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1" w:space="0" w:color="DAE9F7"/>
                        </w:tcBorders>
                        <w:shd w:val="clear" w:color="auto" w:fill="DAE9F7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37" w:type="dxa"/>
                        <w:tcBorders>
                          <w:top w:val="single" w:sz="5" w:space="0" w:color="000000"/>
                          <w:left w:val="single" w:sz="51" w:space="0" w:color="DAE9F7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4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7</w:t>
                        </w:r>
                      </w:p>
                    </w:tc>
                    <w:tc>
                      <w:tcPr>
                        <w:tcW w:w="81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5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0111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4" w:space="0" w:color="F7E4F4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4" w:space="0" w:color="F7E4F4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7E4F4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4" w:space="0" w:color="F7E4F4"/>
                        </w:tcBorders>
                        <w:shd w:val="clear" w:color="auto" w:fill="F7E4F4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10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41" w:type="dxa"/>
                        <w:tcBorders>
                          <w:top w:val="single" w:sz="5" w:space="0" w:color="000000"/>
                          <w:left w:val="single" w:sz="54" w:space="0" w:color="F7E4F4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0" w:space="0" w:color="C7DDEA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 w:right="-30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0" w:space="0" w:color="C7DDEA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0" w:space="0" w:color="C7DDEA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0" w:space="0" w:color="C7DDEA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0" w:space="0" w:color="C7DDEA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0" w:space="0" w:color="C7DDEA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0" w:space="0" w:color="C7DDEA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 w:right="-28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0" w:space="0" w:color="C7DDEA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0" w:space="0" w:color="C7DDEA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 w:right="-3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0" w:space="0" w:color="C7DDEA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285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 w:right="-2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96" w:hRule="exact"/>
                    </w:trPr>
                    <w:tc>
                      <w:tcPr>
                        <w:tcW w:w="325" w:type="dxa"/>
                        <w:tcBorders>
                          <w:top w:val="single" w:sz="5" w:space="0" w:color="000000"/>
                          <w:left w:val="single" w:sz="18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8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7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5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0111</w:t>
                        </w:r>
                      </w:p>
                    </w:tc>
                    <w:tc>
                      <w:tcPr>
                        <w:tcW w:w="3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1" w:space="0" w:color="DAE9F7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1" w:space="0" w:color="DAE9F7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AE9F7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1" w:space="0" w:color="DAE9F7"/>
                        </w:tcBorders>
                        <w:shd w:val="clear" w:color="auto" w:fill="DAE9F7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37" w:type="dxa"/>
                        <w:tcBorders>
                          <w:top w:val="single" w:sz="5" w:space="0" w:color="000000"/>
                          <w:left w:val="single" w:sz="51" w:space="0" w:color="DAE9F7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4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8</w:t>
                        </w:r>
                      </w:p>
                    </w:tc>
                    <w:tc>
                      <w:tcPr>
                        <w:tcW w:w="81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5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1000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4" w:space="0" w:color="F7E4F4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4" w:space="0" w:color="F7E4F4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7E4F4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4" w:space="0" w:color="F7E4F4"/>
                        </w:tcBorders>
                        <w:shd w:val="clear" w:color="auto" w:fill="F7E4F4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10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1" w:type="dxa"/>
                        <w:tcBorders>
                          <w:top w:val="single" w:sz="5" w:space="0" w:color="000000"/>
                          <w:left w:val="single" w:sz="54" w:space="0" w:color="F7E4F4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0" w:space="0" w:color="C7DDEA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 w:right="-30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0" w:space="0" w:color="C7DDEA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0" w:space="0" w:color="C7DDEA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0" w:space="0" w:color="C7DDEA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0" w:space="0" w:color="C7DDEA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0" w:space="0" w:color="C7DDEA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0" w:space="0" w:color="C7DDEA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0" w:space="0" w:color="C7DDEA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0" w:space="0" w:color="C7DDEA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 w:right="-3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0" w:space="0" w:color="C7DDEA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285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 w:right="-2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6" w:hRule="exact"/>
                    </w:trPr>
                    <w:tc>
                      <w:tcPr>
                        <w:tcW w:w="325" w:type="dxa"/>
                        <w:tcBorders>
                          <w:top w:val="single" w:sz="5" w:space="0" w:color="000000"/>
                          <w:left w:val="single" w:sz="18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8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8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5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1000</w:t>
                        </w:r>
                      </w:p>
                    </w:tc>
                    <w:tc>
                      <w:tcPr>
                        <w:tcW w:w="3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1" w:space="0" w:color="DAE9F7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1" w:space="0" w:color="DAE9F7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AE9F7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1" w:space="0" w:color="DAE9F7"/>
                        </w:tcBorders>
                        <w:shd w:val="clear" w:color="auto" w:fill="DAE9F7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37" w:type="dxa"/>
                        <w:tcBorders>
                          <w:top w:val="single" w:sz="5" w:space="0" w:color="000000"/>
                          <w:left w:val="single" w:sz="51" w:space="0" w:color="DAE9F7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4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9</w:t>
                        </w:r>
                      </w:p>
                    </w:tc>
                    <w:tc>
                      <w:tcPr>
                        <w:tcW w:w="81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5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1001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4" w:space="0" w:color="F7E4F4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4" w:space="0" w:color="F7E4F4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7E4F4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4" w:space="0" w:color="F7E4F4"/>
                        </w:tcBorders>
                        <w:shd w:val="clear" w:color="auto" w:fill="F7E4F4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10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41" w:type="dxa"/>
                        <w:tcBorders>
                          <w:top w:val="single" w:sz="5" w:space="0" w:color="000000"/>
                          <w:left w:val="single" w:sz="54" w:space="0" w:color="F7E4F4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0" w:space="0" w:color="C7DDEA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0" w:space="0" w:color="C7DDEA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0" w:space="0" w:color="C7DDEA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 w:right="-29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0" w:space="0" w:color="C7DDEA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0" w:space="0" w:color="C7DDEA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 w:right="-3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0" w:space="0" w:color="C7DDEA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0" w:space="0" w:color="C7DDEA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 w:right="-28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0" w:space="0" w:color="C7DDEA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0" w:space="0" w:color="C7DDEA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0" w:space="0" w:color="C7DDEA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285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 w:right="-4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</w:tr>
                  <w:tr>
                    <w:trPr>
                      <w:trHeight w:val="280" w:hRule="exact"/>
                    </w:trPr>
                    <w:tc>
                      <w:tcPr>
                        <w:tcW w:w="325" w:type="dxa"/>
                        <w:tcBorders>
                          <w:top w:val="single" w:sz="5" w:space="0" w:color="000000"/>
                          <w:left w:val="single" w:sz="18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8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9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5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1001</w:t>
                        </w:r>
                      </w:p>
                    </w:tc>
                    <w:tc>
                      <w:tcPr>
                        <w:tcW w:w="336" w:type="dxa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1" w:space="0" w:color="DAE9F7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1" w:space="0" w:color="DAE9F7"/>
                          <w:bottom w:val="nil" w:sz="6" w:space="0" w:color="auto"/>
                          <w:right w:val="single" w:sz="5" w:space="0" w:color="000000"/>
                        </w:tcBorders>
                        <w:shd w:val="clear" w:color="auto" w:fill="DAE9F7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5" w:type="dxa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1" w:space="0" w:color="DAE9F7"/>
                        </w:tcBorders>
                        <w:shd w:val="clear" w:color="auto" w:fill="DAE9F7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37" w:type="dxa"/>
                        <w:tcBorders>
                          <w:top w:val="single" w:sz="5" w:space="0" w:color="000000"/>
                          <w:left w:val="single" w:sz="51" w:space="0" w:color="DAE9F7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4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816" w:type="dxa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5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0001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4" w:space="0" w:color="F7E4F4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4" w:space="0" w:color="F7E4F4"/>
                          <w:bottom w:val="nil" w:sz="6" w:space="0" w:color="auto"/>
                          <w:right w:val="single" w:sz="5" w:space="0" w:color="000000"/>
                        </w:tcBorders>
                        <w:shd w:val="clear" w:color="auto" w:fill="F7E4F4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52" w:type="dxa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4" w:space="0" w:color="F7E4F4"/>
                        </w:tcBorders>
                        <w:shd w:val="clear" w:color="auto" w:fill="F7E4F4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10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41" w:type="dxa"/>
                        <w:tcBorders>
                          <w:top w:val="single" w:sz="5" w:space="0" w:color="000000"/>
                          <w:left w:val="single" w:sz="54" w:space="0" w:color="F7E4F4"/>
                          <w:bottom w:val="nil" w:sz="6" w:space="0" w:color="auto"/>
                          <w:right w:val="single" w:sz="5" w:space="0" w:color="000000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0" w:space="0" w:color="C7DDEA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5" w:space="0" w:color="000000"/>
                          <w:left w:val="single" w:sz="50" w:space="0" w:color="C7DDEA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0" w:space="0" w:color="C7DDEA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 w:right="-29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0" w:space="0" w:color="C7DDEA"/>
                          <w:bottom w:val="nil" w:sz="6" w:space="0" w:color="auto"/>
                          <w:right w:val="single" w:sz="5" w:space="0" w:color="000000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0" w:space="0" w:color="C7DDEA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 w:right="-3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0" w:space="0" w:color="C7DDEA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0" w:space="0" w:color="C7DDEA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0" w:space="0" w:color="C7DDEA"/>
                          <w:bottom w:val="nil" w:sz="6" w:space="0" w:color="auto"/>
                          <w:right w:val="single" w:sz="5" w:space="0" w:color="000000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0" w:space="0" w:color="C7DDEA"/>
                        </w:tcBorders>
                        <w:shd w:val="clear" w:color="auto" w:fill="C7DDEA"/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 w:right="-3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5" w:space="0" w:color="000000"/>
                          <w:left w:val="single" w:sz="50" w:space="0" w:color="C7DDEA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285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18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03" w:right="-2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b/>
          <w:spacing w:val="1"/>
          <w:w w:val="100"/>
          <w:sz w:val="32"/>
          <w:szCs w:val="32"/>
        </w:rPr>
        <w:t>D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E</w:t>
      </w:r>
      <w:r>
        <w:rPr>
          <w:rFonts w:cs="Arial" w:hAnsi="Arial" w:eastAsia="Arial" w:ascii="Arial"/>
          <w:b/>
          <w:spacing w:val="1"/>
          <w:w w:val="100"/>
          <w:sz w:val="32"/>
          <w:szCs w:val="32"/>
        </w:rPr>
        <w:t>S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A</w:t>
      </w:r>
      <w:r>
        <w:rPr>
          <w:rFonts w:cs="Arial" w:hAnsi="Arial" w:eastAsia="Arial" w:ascii="Arial"/>
          <w:b/>
          <w:spacing w:val="1"/>
          <w:w w:val="100"/>
          <w:sz w:val="32"/>
          <w:szCs w:val="32"/>
        </w:rPr>
        <w:t>R</w:t>
      </w:r>
      <w:r>
        <w:rPr>
          <w:rFonts w:cs="Arial" w:hAnsi="Arial" w:eastAsia="Arial" w:ascii="Arial"/>
          <w:b/>
          <w:spacing w:val="1"/>
          <w:w w:val="100"/>
          <w:sz w:val="32"/>
          <w:szCs w:val="32"/>
        </w:rPr>
        <w:t>R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OL</w:t>
      </w:r>
      <w:r>
        <w:rPr>
          <w:rFonts w:cs="Arial" w:hAnsi="Arial" w:eastAsia="Arial" w:ascii="Arial"/>
          <w:b/>
          <w:spacing w:val="-2"/>
          <w:w w:val="100"/>
          <w:sz w:val="32"/>
          <w:szCs w:val="32"/>
        </w:rPr>
        <w:t>L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O</w:t>
      </w:r>
      <w:r>
        <w:rPr>
          <w:rFonts w:cs="Arial" w:hAnsi="Arial" w:eastAsia="Arial" w:ascii="Arial"/>
          <w:spacing w:val="0"/>
          <w:w w:val="100"/>
          <w:sz w:val="32"/>
          <w:szCs w:val="32"/>
        </w:rPr>
      </w:r>
    </w:p>
    <w:p>
      <w:pPr>
        <w:rPr>
          <w:sz w:val="14"/>
          <w:szCs w:val="14"/>
        </w:rPr>
        <w:jc w:val="left"/>
        <w:spacing w:before="4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ind w:left="743"/>
      </w:pP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b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la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De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Estado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Si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g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u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743" w:right="831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actual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izar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díg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nú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ida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rci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rvar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estado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mov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r.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“Un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rama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fica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os,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sitos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sici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estado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te”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(Floy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,20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6,p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g.3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6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2).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743" w:right="909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caso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secue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ñ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sici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ncia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mero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én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vis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ex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itaci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rla.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ind w:left="743"/>
      </w:pP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Tabla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1.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Tabla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de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estado</w:t>
      </w:r>
      <w:r>
        <w:rPr>
          <w:rFonts w:cs="Arial" w:hAnsi="Arial" w:eastAsia="Arial" w:ascii="Arial"/>
          <w:i/>
          <w:color w:val="0D2841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siguiente.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743"/>
      </w:pP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ab</w:t>
      </w:r>
      <w:r>
        <w:rPr>
          <w:rFonts w:cs="Arial" w:hAnsi="Arial" w:eastAsia="Arial" w:ascii="Arial"/>
          <w:b/>
          <w:spacing w:val="-1"/>
          <w:w w:val="100"/>
          <w:position w:val="-1"/>
          <w:sz w:val="24"/>
          <w:szCs w:val="24"/>
        </w:rPr>
        <w:t>l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Ex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itaci</w:t>
      </w:r>
      <w:r>
        <w:rPr>
          <w:rFonts w:cs="Arial" w:hAnsi="Arial" w:eastAsia="Arial" w:ascii="Arial"/>
          <w:b/>
          <w:spacing w:val="-1"/>
          <w:w w:val="100"/>
          <w:position w:val="-1"/>
          <w:sz w:val="24"/>
          <w:szCs w:val="24"/>
        </w:rPr>
        <w:t>ó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69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59" w:hRule="exact"/>
        </w:trPr>
        <w:tc>
          <w:tcPr>
            <w:tcW w:w="562" w:type="dxa"/>
            <w:tcBorders>
              <w:top w:val="single" w:sz="5" w:space="0" w:color="000000"/>
              <w:left w:val="single" w:sz="41" w:space="0" w:color="205E99"/>
              <w:bottom w:val="single" w:sz="5" w:space="0" w:color="000000"/>
              <w:right w:val="single" w:sz="5" w:space="0" w:color="000000"/>
            </w:tcBorders>
            <w:shd w:val="clear" w:color="auto" w:fill="205E99"/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240"/>
              <w:ind w:left="86"/>
            </w:pP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205E99"/>
            </w:tcBorders>
            <w:shd w:val="clear" w:color="auto" w:fill="205E99"/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240"/>
              <w:ind w:left="109"/>
            </w:pP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16"/>
                <w:szCs w:val="16"/>
              </w:rPr>
              <w:t>N+1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42" w:space="0" w:color="205E99"/>
              <w:bottom w:val="single" w:sz="5" w:space="0" w:color="000000"/>
              <w:right w:val="single" w:sz="5" w:space="0" w:color="000000"/>
            </w:tcBorders>
            <w:shd w:val="clear" w:color="auto" w:fill="205E99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69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J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1" w:space="0" w:color="205E99"/>
            </w:tcBorders>
            <w:shd w:val="clear" w:color="auto" w:fill="205E99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97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2" w:hRule="exact"/>
        </w:trPr>
        <w:tc>
          <w:tcPr>
            <w:tcW w:w="562" w:type="dxa"/>
            <w:tcBorders>
              <w:top w:val="single" w:sz="5" w:space="0" w:color="000000"/>
              <w:left w:val="single" w:sz="41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68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lineRule="exact" w:line="240"/>
              <w:ind w:left="247" w:right="200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</w:t>
            </w:r>
          </w:p>
        </w:tc>
        <w:tc>
          <w:tcPr>
            <w:tcW w:w="568" w:type="dxa"/>
            <w:tcBorders>
              <w:top w:val="single" w:sz="5" w:space="0" w:color="000000"/>
              <w:left w:val="single" w:sz="42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69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1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203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X</w:t>
            </w:r>
          </w:p>
        </w:tc>
      </w:tr>
      <w:tr>
        <w:trPr>
          <w:trHeight w:val="264" w:hRule="exact"/>
        </w:trPr>
        <w:tc>
          <w:tcPr>
            <w:tcW w:w="562" w:type="dxa"/>
            <w:tcBorders>
              <w:top w:val="single" w:sz="5" w:space="0" w:color="000000"/>
              <w:left w:val="single" w:sz="41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68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lineRule="exact" w:line="240"/>
              <w:ind w:left="247" w:right="200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568" w:type="dxa"/>
            <w:tcBorders>
              <w:top w:val="single" w:sz="5" w:space="0" w:color="000000"/>
              <w:left w:val="single" w:sz="42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69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1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203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X</w:t>
            </w:r>
          </w:p>
        </w:tc>
      </w:tr>
      <w:tr>
        <w:trPr>
          <w:trHeight w:val="262" w:hRule="exact"/>
        </w:trPr>
        <w:tc>
          <w:tcPr>
            <w:tcW w:w="562" w:type="dxa"/>
            <w:tcBorders>
              <w:top w:val="single" w:sz="5" w:space="0" w:color="000000"/>
              <w:left w:val="single" w:sz="41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68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lineRule="exact" w:line="240"/>
              <w:ind w:left="247" w:right="200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42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57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1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lineRule="exact" w:line="240"/>
              <w:ind w:left="178" w:right="135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59" w:hRule="exact"/>
        </w:trPr>
        <w:tc>
          <w:tcPr>
            <w:tcW w:w="562" w:type="dxa"/>
            <w:tcBorders>
              <w:top w:val="single" w:sz="5" w:space="0" w:color="000000"/>
              <w:left w:val="single" w:sz="41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68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lineRule="exact" w:line="240"/>
              <w:ind w:left="247" w:right="200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42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57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1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lineRule="exact" w:line="240"/>
              <w:ind w:left="178" w:right="135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</w:tbl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200"/>
        <w:ind w:left="743"/>
        <w:sectPr>
          <w:pgMar w:header="0" w:footer="984" w:top="1360" w:bottom="280" w:left="960" w:right="660"/>
          <w:pgSz w:w="12240" w:h="15840"/>
        </w:sectPr>
      </w:pP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Tabla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2.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Tabla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de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Excita</w:t>
      </w:r>
      <w:r>
        <w:rPr>
          <w:rFonts w:cs="Arial" w:hAnsi="Arial" w:eastAsia="Arial" w:ascii="Arial"/>
          <w:i/>
          <w:color w:val="0D2841"/>
          <w:spacing w:val="2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ión.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spacing w:before="57"/>
        <w:ind w:left="103"/>
      </w:pP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M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p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as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De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Kar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u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g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h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103"/>
      </w:pPr>
      <w:r>
        <w:pict>
          <v:group style="position:absolute;margin-left:151pt;margin-top:89.3259pt;width:60.6pt;height:27pt;mso-position-horizontal-relative:page;mso-position-vertical-relative:paragraph;z-index:-10033" coordorigin="3020,1787" coordsize="1212,540">
            <v:shape style="position:absolute;left:3020;top:1787;width:1212;height:540" coordorigin="3020,1787" coordsize="1212,540" path="m3020,1787l4232,2327e" filled="f" stroked="t" strokeweight="1.5pt" strokecolor="#000000">
              <v:path arrowok="t"/>
            </v:shape>
            <w10:wrap type="none"/>
          </v:group>
        </w:pict>
      </w:r>
      <w:r>
        <w:pict>
          <v:group style="position:absolute;margin-left:378.05pt;margin-top:90.0259pt;width:60.6pt;height:27pt;mso-position-horizontal-relative:page;mso-position-vertical-relative:paragraph;z-index:-10032" coordorigin="7561,1801" coordsize="1212,540">
            <v:shape style="position:absolute;left:7561;top:1801;width:1212;height:540" coordorigin="7561,1801" coordsize="1212,540" path="m7561,1801l8773,2341e" filled="f" stroked="t" strokeweight="1.5pt" strokecolor="#000000">
              <v:path arrowok="t"/>
            </v:shape>
            <w10:wrap type="none"/>
          </v:group>
        </w:pict>
      </w:r>
      <w:r>
        <w:pict>
          <v:group style="position:absolute;margin-left:154.3pt;margin-top:187.016pt;width:60.6pt;height:27pt;mso-position-horizontal-relative:page;mso-position-vertical-relative:paragraph;z-index:-10031" coordorigin="3086,3740" coordsize="1212,540">
            <v:shape style="position:absolute;left:3086;top:3740;width:1212;height:540" coordorigin="3086,3740" coordsize="1212,540" path="m3086,3740l4298,4280e" filled="f" stroked="t" strokeweight="1.5pt" strokecolor="#000000">
              <v:path arrowok="t"/>
            </v:shape>
            <w10:wrap type="none"/>
          </v:group>
        </w:pict>
      </w:r>
      <w:r>
        <w:pict>
          <v:group style="position:absolute;margin-left:376.85pt;margin-top:186.416pt;width:60.6pt;height:27pt;mso-position-horizontal-relative:page;mso-position-vertical-relative:paragraph;z-index:-10030" coordorigin="7537,3728" coordsize="1212,540">
            <v:shape style="position:absolute;left:7537;top:3728;width:1212;height:540" coordorigin="7537,3728" coordsize="1212,540" path="m7537,3728l8749,4268e" filled="f" stroked="t" strokeweight="1.5pt" strokecolor="#000000">
              <v:path arrowok="t"/>
            </v:shape>
            <w10:wrap type="none"/>
          </v:group>
        </w:pict>
      </w:r>
      <w:r>
        <w:pict>
          <v:group style="position:absolute;margin-left:218.3pt;margin-top:131.866pt;width:120.05pt;height:22.9pt;mso-position-horizontal-relative:page;mso-position-vertical-relative:paragraph;z-index:-10029" coordorigin="4366,2637" coordsize="2401,458">
            <v:shape style="position:absolute;left:4366;top:2637;width:2401;height:458" coordorigin="4366,2637" coordsize="2401,458" path="m4366,2714l4366,3019,4367,3028,4400,3083,4442,3095,6691,3095,6754,3061,6767,3019,6767,2714,6733,2650,6691,2637,4442,2637,4379,2671,4366,2714xe" filled="t" fillcolor="#0E9ED4" stroked="f">
              <v:path arrowok="t"/>
              <v:fill/>
            </v:shape>
            <w10:wrap type="none"/>
          </v:group>
        </w:pict>
      </w:r>
      <w:r>
        <w:pict>
          <v:group style="position:absolute;margin-left:218.65pt;margin-top:230.066pt;width:117.8pt;height:22.9pt;mso-position-horizontal-relative:page;mso-position-vertical-relative:paragraph;z-index:-10028" coordorigin="4373,4601" coordsize="2356,458">
            <v:shape style="position:absolute;left:4373;top:4601;width:2356;height:458" coordorigin="4373,4601" coordsize="2356,458" path="m4373,4678l4373,4983,4374,4992,4407,5047,4449,5059,6653,5059,6716,5025,6729,4983,6729,4678,6695,4614,6653,4601,4449,4601,4386,4635,4373,4678xe" filled="t" fillcolor="#0E9ED4" stroked="f">
              <v:path arrowok="t"/>
              <v:fill/>
            </v:shape>
            <w10:wrap type="none"/>
          </v:group>
        </w:pict>
      </w:r>
      <w:r>
        <w:pict>
          <v:group style="position:absolute;margin-left:441.85pt;margin-top:249.34pt;width:124.35pt;height:10.4pt;mso-position-horizontal-relative:page;mso-position-vertical-relative:page;z-index:-10027" coordorigin="8837,4987" coordsize="2487,208">
            <v:shape style="position:absolute;left:8837;top:4987;width:2487;height:208" coordorigin="8837,4987" coordsize="2487,208" path="m8837,5022l8837,5160,8838,5170,8851,5188,8872,5195,11289,5195,11299,5193,11317,5181,11324,5160,11324,5022,11322,5011,11310,4994,11289,4987,8872,4987,8861,4988,8844,5001,8837,5022xe" filled="t" fillcolor="#4EA72D" stroked="f">
              <v:path arrowok="t"/>
              <v:fill/>
            </v:shape>
            <w10:wrap type="none"/>
          </v:group>
        </w:pict>
      </w:r>
      <w:r>
        <w:pict>
          <v:group style="position:absolute;margin-left:442.5pt;margin-top:344.89pt;width:121.95pt;height:11pt;mso-position-horizontal-relative:page;mso-position-vertical-relative:page;z-index:-10026" coordorigin="8850,6898" coordsize="2439,220">
            <v:shape style="position:absolute;left:8850;top:6898;width:2439;height:220" coordorigin="8850,6898" coordsize="2439,220" path="m8850,6934l8850,7081,8852,7094,8866,7111,8887,7118,11252,7118,11266,7115,11282,7102,11289,7081,11289,6934,11287,6921,11273,6904,11252,6898,8887,6898,8874,6900,8857,6913,8850,6934xe" filled="t" fillcolor="#4EA72D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Mapas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K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rnau</w:t>
      </w:r>
      <w:r>
        <w:rPr>
          <w:rFonts w:cs="Arial" w:hAnsi="Arial" w:eastAsia="Arial" w:ascii="Arial"/>
          <w:b/>
          <w:spacing w:val="-1"/>
          <w:w w:val="100"/>
          <w:position w:val="-1"/>
          <w:sz w:val="24"/>
          <w:szCs w:val="24"/>
        </w:rPr>
        <w:t>g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h</w:t>
      </w:r>
      <w:r>
        <w:rPr>
          <w:rFonts w:cs="Arial" w:hAnsi="Arial" w:eastAsia="Arial" w:ascii="Arial"/>
          <w:b/>
          <w:spacing w:val="-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9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39" w:hRule="exact"/>
        </w:trPr>
        <w:tc>
          <w:tcPr>
            <w:tcW w:w="9493" w:type="dxa"/>
            <w:gridSpan w:val="15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153C62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ind w:left="4658" w:right="4614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46" w:hRule="exact"/>
        </w:trPr>
        <w:tc>
          <w:tcPr>
            <w:tcW w:w="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835" w:type="dxa"/>
            <w:gridSpan w:val="6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205E99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before="3"/>
              <w:ind w:left="1607" w:right="1612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=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826" w:type="dxa"/>
            <w:gridSpan w:val="6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205E99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before="3"/>
              <w:ind w:left="1625" w:right="1584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=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88" w:hRule="exact"/>
        </w:trPr>
        <w:tc>
          <w:tcPr>
            <w:tcW w:w="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75" w:hRule="exact"/>
        </w:trPr>
        <w:tc>
          <w:tcPr>
            <w:tcW w:w="574" w:type="dxa"/>
            <w:vMerge w:val="restart"/>
            <w:tcBorders>
              <w:top w:val="single" w:sz="5" w:space="0" w:color="000000"/>
              <w:left w:val="single" w:sz="42" w:space="0" w:color="205E99"/>
              <w:right w:val="single" w:sz="42" w:space="0" w:color="205E99"/>
            </w:tcBorders>
            <w:shd w:val="clear" w:color="auto" w:fill="205E99"/>
            <w:textDirection w:val="btLr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before="58"/>
              <w:ind w:left="504" w:right="504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=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28" w:type="dxa"/>
            <w:tcBorders>
              <w:top w:val="single" w:sz="5" w:space="0" w:color="000000"/>
              <w:left w:val="single" w:sz="42" w:space="0" w:color="205E99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EF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6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EF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</w:tr>
      <w:tr>
        <w:trPr>
          <w:trHeight w:val="257" w:hRule="exact"/>
        </w:trPr>
        <w:tc>
          <w:tcPr>
            <w:tcW w:w="574" w:type="dxa"/>
            <w:vMerge w:val=""/>
            <w:tcBorders>
              <w:left w:val="single" w:sz="42" w:space="0" w:color="205E99"/>
              <w:right w:val="single" w:sz="42" w:space="0" w:color="205E99"/>
            </w:tcBorders>
            <w:shd w:val="clear" w:color="auto" w:fill="205E99"/>
            <w:textDirection w:val="btLr"/>
          </w:tcPr>
          <w:p/>
        </w:tc>
        <w:tc>
          <w:tcPr>
            <w:tcW w:w="628" w:type="dxa"/>
            <w:tcBorders>
              <w:top w:val="single" w:sz="5" w:space="0" w:color="000000"/>
              <w:left w:val="single" w:sz="42" w:space="0" w:color="205E99"/>
              <w:bottom w:val="single" w:sz="5" w:space="0" w:color="000000"/>
              <w:right w:val="single" w:sz="42" w:space="0" w:color="DAE9F7"/>
            </w:tcBorders>
          </w:tcPr>
          <w:p/>
        </w:tc>
        <w:tc>
          <w:tcPr>
            <w:tcW w:w="636" w:type="dxa"/>
            <w:tcBorders>
              <w:top w:val="single" w:sz="5" w:space="0" w:color="000000"/>
              <w:left w:val="single" w:sz="42" w:space="0" w:color="DAE9F7"/>
              <w:bottom w:val="single" w:sz="15" w:space="0" w:color="DAE9F7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55"/>
            </w:pP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2"/>
                <w:szCs w:val="22"/>
              </w:rPr>
              <w:t>CD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55" w:type="dxa"/>
            <w:tcBorders>
              <w:top w:val="single" w:sz="5" w:space="0" w:color="000000"/>
              <w:left w:val="single" w:sz="5" w:space="0" w:color="000000"/>
              <w:bottom w:val="single" w:sz="15" w:space="0" w:color="DAE9F7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620" w:type="dxa"/>
            <w:tcBorders>
              <w:top w:val="single" w:sz="5" w:space="0" w:color="000000"/>
              <w:left w:val="single" w:sz="5" w:space="0" w:color="000000"/>
              <w:bottom w:val="single" w:sz="2" w:space="0" w:color="DAE9F7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85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2" w:space="0" w:color="DAE9F7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2" w:space="0" w:color="DAE9F7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53" w:type="dxa"/>
            <w:tcBorders>
              <w:top w:val="single" w:sz="5" w:space="0" w:color="000000"/>
              <w:left w:val="single" w:sz="5" w:space="0" w:color="000000"/>
              <w:bottom w:val="single" w:sz="2" w:space="0" w:color="DAE9F7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29" w:type="dxa"/>
            <w:tcBorders>
              <w:top w:val="single" w:sz="5" w:space="0" w:color="000000"/>
              <w:left w:val="single" w:sz="42" w:space="0" w:color="DAE9F7"/>
              <w:bottom w:val="single" w:sz="5" w:space="0" w:color="000000"/>
              <w:right w:val="single" w:sz="42" w:space="0" w:color="DAE9F7"/>
            </w:tcBorders>
          </w:tcPr>
          <w:p/>
        </w:tc>
        <w:tc>
          <w:tcPr>
            <w:tcW w:w="638" w:type="dxa"/>
            <w:tcBorders>
              <w:top w:val="single" w:sz="5" w:space="0" w:color="000000"/>
              <w:left w:val="single" w:sz="42" w:space="0" w:color="DAE9F7"/>
              <w:bottom w:val="single" w:sz="15" w:space="0" w:color="DAE9F7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55"/>
            </w:pP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2"/>
                <w:szCs w:val="22"/>
              </w:rPr>
              <w:t>CD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54" w:type="dxa"/>
            <w:tcBorders>
              <w:top w:val="single" w:sz="5" w:space="0" w:color="000000"/>
              <w:left w:val="single" w:sz="5" w:space="0" w:color="000000"/>
              <w:bottom w:val="single" w:sz="15" w:space="0" w:color="DAE9F7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620" w:type="dxa"/>
            <w:tcBorders>
              <w:top w:val="single" w:sz="5" w:space="0" w:color="000000"/>
              <w:left w:val="single" w:sz="5" w:space="0" w:color="000000"/>
              <w:bottom w:val="single" w:sz="2" w:space="0" w:color="DAE9F7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85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2" w:space="0" w:color="DAE9F7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2" w:space="0" w:color="DAE9F7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39" w:type="dxa"/>
            <w:tcBorders>
              <w:top w:val="single" w:sz="5" w:space="0" w:color="000000"/>
              <w:left w:val="single" w:sz="5" w:space="0" w:color="000000"/>
              <w:bottom w:val="single" w:sz="2" w:space="0" w:color="DAE9F7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303" w:hRule="exact"/>
        </w:trPr>
        <w:tc>
          <w:tcPr>
            <w:tcW w:w="574" w:type="dxa"/>
            <w:vMerge w:val=""/>
            <w:tcBorders>
              <w:left w:val="single" w:sz="42" w:space="0" w:color="205E99"/>
              <w:right w:val="single" w:sz="42" w:space="0" w:color="205E99"/>
            </w:tcBorders>
            <w:shd w:val="clear" w:color="auto" w:fill="205E99"/>
            <w:textDirection w:val="btLr"/>
          </w:tcPr>
          <w:p/>
        </w:tc>
        <w:tc>
          <w:tcPr>
            <w:tcW w:w="628" w:type="dxa"/>
            <w:tcBorders>
              <w:top w:val="single" w:sz="5" w:space="0" w:color="000000"/>
              <w:left w:val="single" w:sz="42" w:space="0" w:color="205E99"/>
              <w:bottom w:val="single" w:sz="5" w:space="0" w:color="000000"/>
              <w:right w:val="single" w:sz="42" w:space="0" w:color="DAE9F7"/>
            </w:tcBorders>
          </w:tcPr>
          <w:p/>
        </w:tc>
        <w:tc>
          <w:tcPr>
            <w:tcW w:w="636" w:type="dxa"/>
            <w:tcBorders>
              <w:top w:val="single" w:sz="15" w:space="0" w:color="DAE9F7"/>
              <w:left w:val="single" w:sz="42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655" w:type="dxa"/>
            <w:tcBorders>
              <w:top w:val="single" w:sz="15" w:space="0" w:color="DAE9F7"/>
              <w:left w:val="single" w:sz="5" w:space="0" w:color="000000"/>
              <w:bottom w:val="single" w:sz="5" w:space="0" w:color="000000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6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20" w:type="dxa"/>
            <w:tcBorders>
              <w:top w:val="single" w:sz="2" w:space="0" w:color="DAE9F7"/>
              <w:left w:val="single" w:sz="42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3"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2" w:space="0" w:color="DAE9F7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3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2" w:space="0" w:color="DAE9F7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3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53" w:type="dxa"/>
            <w:tcBorders>
              <w:top w:val="single" w:sz="2" w:space="0" w:color="DAE9F7"/>
              <w:left w:val="single" w:sz="5" w:space="0" w:color="000000"/>
              <w:bottom w:val="single" w:sz="5" w:space="0" w:color="000000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3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29" w:type="dxa"/>
            <w:tcBorders>
              <w:top w:val="single" w:sz="5" w:space="0" w:color="000000"/>
              <w:left w:val="single" w:sz="42" w:space="0" w:color="DAE9F7"/>
              <w:bottom w:val="single" w:sz="5" w:space="0" w:color="000000"/>
              <w:right w:val="single" w:sz="41" w:space="0" w:color="DAE9F7"/>
            </w:tcBorders>
          </w:tcPr>
          <w:p/>
        </w:tc>
        <w:tc>
          <w:tcPr>
            <w:tcW w:w="638" w:type="dxa"/>
            <w:tcBorders>
              <w:top w:val="single" w:sz="15" w:space="0" w:color="DAE9F7"/>
              <w:left w:val="single" w:sz="41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654" w:type="dxa"/>
            <w:tcBorders>
              <w:top w:val="single" w:sz="15" w:space="0" w:color="DAE9F7"/>
              <w:left w:val="single" w:sz="5" w:space="0" w:color="000000"/>
              <w:bottom w:val="single" w:sz="5" w:space="0" w:color="000000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6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20" w:type="dxa"/>
            <w:tcBorders>
              <w:top w:val="single" w:sz="2" w:space="0" w:color="DAE9F7"/>
              <w:left w:val="single" w:sz="42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3" w:lineRule="exact" w:line="240"/>
              <w:ind w:left="38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38" w:type="dxa"/>
            <w:tcBorders>
              <w:top w:val="single" w:sz="2" w:space="0" w:color="DAE9F7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3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2" w:space="0" w:color="DAE9F7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3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39" w:type="dxa"/>
            <w:tcBorders>
              <w:top w:val="single" w:sz="2" w:space="0" w:color="DAE9F7"/>
              <w:left w:val="single" w:sz="5" w:space="0" w:color="000000"/>
              <w:bottom w:val="single" w:sz="5" w:space="0" w:color="000000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3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574" w:type="dxa"/>
            <w:vMerge w:val=""/>
            <w:tcBorders>
              <w:left w:val="single" w:sz="42" w:space="0" w:color="205E99"/>
              <w:right w:val="single" w:sz="42" w:space="0" w:color="205E99"/>
            </w:tcBorders>
            <w:shd w:val="clear" w:color="auto" w:fill="205E99"/>
            <w:textDirection w:val="btLr"/>
          </w:tcPr>
          <w:p/>
        </w:tc>
        <w:tc>
          <w:tcPr>
            <w:tcW w:w="628" w:type="dxa"/>
            <w:tcBorders>
              <w:top w:val="single" w:sz="5" w:space="0" w:color="000000"/>
              <w:left w:val="single" w:sz="42" w:space="0" w:color="205E99"/>
              <w:bottom w:val="single" w:sz="5" w:space="0" w:color="000000"/>
              <w:right w:val="single" w:sz="42" w:space="0" w:color="DAE9F7"/>
            </w:tcBorders>
          </w:tcPr>
          <w:p/>
        </w:tc>
        <w:tc>
          <w:tcPr>
            <w:tcW w:w="636" w:type="dxa"/>
            <w:tcBorders>
              <w:top w:val="single" w:sz="5" w:space="0" w:color="000000"/>
              <w:left w:val="single" w:sz="42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01</w:t>
            </w:r>
          </w:p>
        </w:tc>
        <w:tc>
          <w:tcPr>
            <w:tcW w:w="620" w:type="dxa"/>
            <w:tcBorders>
              <w:top w:val="single" w:sz="5" w:space="0" w:color="000000"/>
              <w:left w:val="single" w:sz="42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29" w:type="dxa"/>
            <w:tcBorders>
              <w:top w:val="single" w:sz="5" w:space="0" w:color="000000"/>
              <w:left w:val="single" w:sz="42" w:space="0" w:color="DAE9F7"/>
              <w:bottom w:val="single" w:sz="5" w:space="0" w:color="000000"/>
              <w:right w:val="single" w:sz="41" w:space="0" w:color="DAE9F7"/>
            </w:tcBorders>
          </w:tcPr>
          <w:p/>
        </w:tc>
        <w:tc>
          <w:tcPr>
            <w:tcW w:w="638" w:type="dxa"/>
            <w:tcBorders>
              <w:top w:val="single" w:sz="5" w:space="0" w:color="000000"/>
              <w:left w:val="single" w:sz="41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6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01</w:t>
            </w:r>
          </w:p>
        </w:tc>
        <w:tc>
          <w:tcPr>
            <w:tcW w:w="620" w:type="dxa"/>
            <w:tcBorders>
              <w:top w:val="single" w:sz="5" w:space="0" w:color="000000"/>
              <w:left w:val="single" w:sz="42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8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</w:t>
            </w:r>
          </w:p>
        </w:tc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</w:t>
            </w:r>
          </w:p>
        </w:tc>
        <w:tc>
          <w:tcPr>
            <w:tcW w:w="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</w:t>
            </w:r>
          </w:p>
        </w:tc>
      </w:tr>
      <w:tr>
        <w:trPr>
          <w:trHeight w:val="262" w:hRule="exact"/>
        </w:trPr>
        <w:tc>
          <w:tcPr>
            <w:tcW w:w="574" w:type="dxa"/>
            <w:vMerge w:val=""/>
            <w:tcBorders>
              <w:left w:val="single" w:sz="42" w:space="0" w:color="205E99"/>
              <w:right w:val="single" w:sz="42" w:space="0" w:color="205E99"/>
            </w:tcBorders>
            <w:shd w:val="clear" w:color="auto" w:fill="205E99"/>
            <w:textDirection w:val="btLr"/>
          </w:tcPr>
          <w:p/>
        </w:tc>
        <w:tc>
          <w:tcPr>
            <w:tcW w:w="628" w:type="dxa"/>
            <w:tcBorders>
              <w:top w:val="single" w:sz="5" w:space="0" w:color="000000"/>
              <w:left w:val="single" w:sz="42" w:space="0" w:color="205E99"/>
              <w:bottom w:val="single" w:sz="5" w:space="0" w:color="000000"/>
              <w:right w:val="single" w:sz="42" w:space="0" w:color="DAE9F7"/>
            </w:tcBorders>
          </w:tcPr>
          <w:p/>
        </w:tc>
        <w:tc>
          <w:tcPr>
            <w:tcW w:w="636" w:type="dxa"/>
            <w:tcBorders>
              <w:top w:val="single" w:sz="5" w:space="0" w:color="000000"/>
              <w:left w:val="single" w:sz="42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11</w:t>
            </w:r>
          </w:p>
        </w:tc>
        <w:tc>
          <w:tcPr>
            <w:tcW w:w="620" w:type="dxa"/>
            <w:tcBorders>
              <w:top w:val="single" w:sz="5" w:space="0" w:color="000000"/>
              <w:left w:val="single" w:sz="42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29" w:type="dxa"/>
            <w:tcBorders>
              <w:top w:val="single" w:sz="5" w:space="0" w:color="000000"/>
              <w:left w:val="single" w:sz="42" w:space="0" w:color="DAE9F7"/>
              <w:bottom w:val="single" w:sz="5" w:space="0" w:color="000000"/>
              <w:right w:val="single" w:sz="41" w:space="0" w:color="DAE9F7"/>
            </w:tcBorders>
          </w:tcPr>
          <w:p/>
        </w:tc>
        <w:tc>
          <w:tcPr>
            <w:tcW w:w="638" w:type="dxa"/>
            <w:tcBorders>
              <w:top w:val="single" w:sz="5" w:space="0" w:color="000000"/>
              <w:left w:val="single" w:sz="41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6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11</w:t>
            </w:r>
          </w:p>
        </w:tc>
        <w:tc>
          <w:tcPr>
            <w:tcW w:w="620" w:type="dxa"/>
            <w:tcBorders>
              <w:top w:val="single" w:sz="5" w:space="0" w:color="000000"/>
              <w:left w:val="single" w:sz="42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8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574" w:type="dxa"/>
            <w:vMerge w:val=""/>
            <w:tcBorders>
              <w:left w:val="single" w:sz="42" w:space="0" w:color="205E99"/>
              <w:bottom w:val="single" w:sz="5" w:space="0" w:color="000000"/>
              <w:right w:val="single" w:sz="42" w:space="0" w:color="205E99"/>
            </w:tcBorders>
            <w:shd w:val="clear" w:color="auto" w:fill="205E99"/>
            <w:textDirection w:val="btLr"/>
          </w:tcPr>
          <w:p/>
        </w:tc>
        <w:tc>
          <w:tcPr>
            <w:tcW w:w="628" w:type="dxa"/>
            <w:tcBorders>
              <w:top w:val="single" w:sz="5" w:space="0" w:color="000000"/>
              <w:left w:val="single" w:sz="42" w:space="0" w:color="205E99"/>
              <w:bottom w:val="single" w:sz="5" w:space="0" w:color="000000"/>
              <w:right w:val="single" w:sz="42" w:space="0" w:color="DAE9F7"/>
            </w:tcBorders>
          </w:tcPr>
          <w:p/>
        </w:tc>
        <w:tc>
          <w:tcPr>
            <w:tcW w:w="636" w:type="dxa"/>
            <w:tcBorders>
              <w:top w:val="single" w:sz="5" w:space="0" w:color="000000"/>
              <w:left w:val="single" w:sz="42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  <w:tc>
          <w:tcPr>
            <w:tcW w:w="620" w:type="dxa"/>
            <w:tcBorders>
              <w:top w:val="single" w:sz="5" w:space="0" w:color="000000"/>
              <w:left w:val="single" w:sz="42" w:space="0" w:color="DAE9F7"/>
              <w:bottom w:val="nil" w:sz="6" w:space="0" w:color="auto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53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29" w:type="dxa"/>
            <w:tcBorders>
              <w:top w:val="single" w:sz="5" w:space="0" w:color="000000"/>
              <w:left w:val="single" w:sz="42" w:space="0" w:color="DAE9F7"/>
              <w:bottom w:val="single" w:sz="5" w:space="0" w:color="000000"/>
              <w:right w:val="single" w:sz="41" w:space="0" w:color="DAE9F7"/>
            </w:tcBorders>
          </w:tcPr>
          <w:p/>
        </w:tc>
        <w:tc>
          <w:tcPr>
            <w:tcW w:w="638" w:type="dxa"/>
            <w:tcBorders>
              <w:top w:val="single" w:sz="5" w:space="0" w:color="000000"/>
              <w:left w:val="single" w:sz="41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6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  <w:tc>
          <w:tcPr>
            <w:tcW w:w="620" w:type="dxa"/>
            <w:tcBorders>
              <w:top w:val="single" w:sz="5" w:space="0" w:color="000000"/>
              <w:left w:val="single" w:sz="42" w:space="0" w:color="DAE9F7"/>
              <w:bottom w:val="nil" w:sz="6" w:space="0" w:color="auto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8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</w:t>
            </w:r>
          </w:p>
        </w:tc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39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19" w:hRule="exact"/>
        </w:trPr>
        <w:tc>
          <w:tcPr>
            <w:tcW w:w="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20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36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36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53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20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38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36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39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73" w:hRule="exact"/>
        </w:trPr>
        <w:tc>
          <w:tcPr>
            <w:tcW w:w="574" w:type="dxa"/>
            <w:vMerge w:val="restart"/>
            <w:tcBorders>
              <w:top w:val="single" w:sz="5" w:space="0" w:color="000000"/>
              <w:left w:val="single" w:sz="42" w:space="0" w:color="205E99"/>
              <w:right w:val="single" w:sz="42" w:space="0" w:color="205E99"/>
            </w:tcBorders>
            <w:shd w:val="clear" w:color="auto" w:fill="205E99"/>
            <w:textDirection w:val="btLr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before="58"/>
              <w:ind w:left="506" w:right="502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=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28" w:type="dxa"/>
            <w:tcBorders>
              <w:top w:val="single" w:sz="5" w:space="0" w:color="000000"/>
              <w:left w:val="single" w:sz="42" w:space="0" w:color="205E99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EF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6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EF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</w:tr>
      <w:tr>
        <w:trPr>
          <w:trHeight w:val="259" w:hRule="exact"/>
        </w:trPr>
        <w:tc>
          <w:tcPr>
            <w:tcW w:w="574" w:type="dxa"/>
            <w:vMerge w:val=""/>
            <w:tcBorders>
              <w:left w:val="single" w:sz="42" w:space="0" w:color="205E99"/>
              <w:right w:val="single" w:sz="42" w:space="0" w:color="205E99"/>
            </w:tcBorders>
            <w:shd w:val="clear" w:color="auto" w:fill="205E99"/>
            <w:textDirection w:val="btLr"/>
          </w:tcPr>
          <w:p/>
        </w:tc>
        <w:tc>
          <w:tcPr>
            <w:tcW w:w="628" w:type="dxa"/>
            <w:tcBorders>
              <w:top w:val="single" w:sz="5" w:space="0" w:color="000000"/>
              <w:left w:val="single" w:sz="42" w:space="0" w:color="205E99"/>
              <w:bottom w:val="single" w:sz="5" w:space="0" w:color="000000"/>
              <w:right w:val="single" w:sz="42" w:space="0" w:color="DAE9F7"/>
            </w:tcBorders>
          </w:tcPr>
          <w:p/>
        </w:tc>
        <w:tc>
          <w:tcPr>
            <w:tcW w:w="636" w:type="dxa"/>
            <w:tcBorders>
              <w:top w:val="single" w:sz="5" w:space="0" w:color="000000"/>
              <w:left w:val="single" w:sz="42" w:space="0" w:color="DAE9F7"/>
              <w:bottom w:val="single" w:sz="15" w:space="0" w:color="DAE9F7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55"/>
            </w:pP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2"/>
                <w:szCs w:val="22"/>
              </w:rPr>
              <w:t>CD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55" w:type="dxa"/>
            <w:tcBorders>
              <w:top w:val="single" w:sz="5" w:space="0" w:color="000000"/>
              <w:left w:val="single" w:sz="5" w:space="0" w:color="000000"/>
              <w:bottom w:val="single" w:sz="15" w:space="0" w:color="DAE9F7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620" w:type="dxa"/>
            <w:tcBorders>
              <w:top w:val="single" w:sz="5" w:space="0" w:color="000000"/>
              <w:left w:val="single" w:sz="5" w:space="0" w:color="000000"/>
              <w:bottom w:val="single" w:sz="2" w:space="0" w:color="DAE9F7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85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</w:p>
        </w:tc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2" w:space="0" w:color="DAE9F7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01</w:t>
            </w:r>
          </w:p>
        </w:tc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2" w:space="0" w:color="DAE9F7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11</w:t>
            </w:r>
          </w:p>
        </w:tc>
        <w:tc>
          <w:tcPr>
            <w:tcW w:w="653" w:type="dxa"/>
            <w:tcBorders>
              <w:top w:val="single" w:sz="5" w:space="0" w:color="000000"/>
              <w:left w:val="single" w:sz="5" w:space="0" w:color="000000"/>
              <w:bottom w:val="single" w:sz="2" w:space="0" w:color="DAE9F7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42" w:space="0" w:color="DAE9F7"/>
              <w:bottom w:val="single" w:sz="5" w:space="0" w:color="000000"/>
              <w:right w:val="single" w:sz="42" w:space="0" w:color="DAE9F7"/>
            </w:tcBorders>
          </w:tcPr>
          <w:p/>
        </w:tc>
        <w:tc>
          <w:tcPr>
            <w:tcW w:w="638" w:type="dxa"/>
            <w:tcBorders>
              <w:top w:val="single" w:sz="5" w:space="0" w:color="000000"/>
              <w:left w:val="single" w:sz="42" w:space="0" w:color="DAE9F7"/>
              <w:bottom w:val="single" w:sz="15" w:space="0" w:color="DAE9F7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55"/>
            </w:pP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2"/>
                <w:szCs w:val="22"/>
              </w:rPr>
              <w:t>CD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54" w:type="dxa"/>
            <w:tcBorders>
              <w:top w:val="single" w:sz="5" w:space="0" w:color="000000"/>
              <w:left w:val="single" w:sz="5" w:space="0" w:color="000000"/>
              <w:bottom w:val="single" w:sz="15" w:space="0" w:color="DAE9F7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620" w:type="dxa"/>
            <w:tcBorders>
              <w:top w:val="single" w:sz="5" w:space="0" w:color="000000"/>
              <w:left w:val="single" w:sz="5" w:space="0" w:color="000000"/>
              <w:bottom w:val="single" w:sz="2" w:space="0" w:color="DAE9F7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85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2" w:space="0" w:color="DAE9F7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01</w:t>
            </w:r>
          </w:p>
        </w:tc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2" w:space="0" w:color="DAE9F7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11</w:t>
            </w:r>
          </w:p>
        </w:tc>
        <w:tc>
          <w:tcPr>
            <w:tcW w:w="639" w:type="dxa"/>
            <w:tcBorders>
              <w:top w:val="single" w:sz="5" w:space="0" w:color="000000"/>
              <w:left w:val="single" w:sz="5" w:space="0" w:color="000000"/>
              <w:bottom w:val="single" w:sz="2" w:space="0" w:color="DAE9F7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</w:tr>
      <w:tr>
        <w:trPr>
          <w:trHeight w:val="303" w:hRule="exact"/>
        </w:trPr>
        <w:tc>
          <w:tcPr>
            <w:tcW w:w="574" w:type="dxa"/>
            <w:vMerge w:val=""/>
            <w:tcBorders>
              <w:left w:val="single" w:sz="42" w:space="0" w:color="205E99"/>
              <w:right w:val="single" w:sz="42" w:space="0" w:color="205E99"/>
            </w:tcBorders>
            <w:shd w:val="clear" w:color="auto" w:fill="205E99"/>
            <w:textDirection w:val="btLr"/>
          </w:tcPr>
          <w:p/>
        </w:tc>
        <w:tc>
          <w:tcPr>
            <w:tcW w:w="628" w:type="dxa"/>
            <w:tcBorders>
              <w:top w:val="single" w:sz="5" w:space="0" w:color="000000"/>
              <w:left w:val="single" w:sz="42" w:space="0" w:color="205E99"/>
              <w:bottom w:val="single" w:sz="5" w:space="0" w:color="000000"/>
              <w:right w:val="single" w:sz="42" w:space="0" w:color="DAE9F7"/>
            </w:tcBorders>
          </w:tcPr>
          <w:p/>
        </w:tc>
        <w:tc>
          <w:tcPr>
            <w:tcW w:w="636" w:type="dxa"/>
            <w:tcBorders>
              <w:top w:val="single" w:sz="15" w:space="0" w:color="DAE9F7"/>
              <w:left w:val="single" w:sz="42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655" w:type="dxa"/>
            <w:tcBorders>
              <w:top w:val="single" w:sz="15" w:space="0" w:color="DAE9F7"/>
              <w:left w:val="single" w:sz="5" w:space="0" w:color="000000"/>
              <w:bottom w:val="single" w:sz="5" w:space="0" w:color="000000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4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</w:p>
        </w:tc>
        <w:tc>
          <w:tcPr>
            <w:tcW w:w="620" w:type="dxa"/>
            <w:tcBorders>
              <w:top w:val="single" w:sz="2" w:space="0" w:color="DAE9F7"/>
              <w:left w:val="single" w:sz="42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1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2" w:space="0" w:color="DAE9F7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1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X</w:t>
            </w:r>
          </w:p>
        </w:tc>
        <w:tc>
          <w:tcPr>
            <w:tcW w:w="636" w:type="dxa"/>
            <w:tcBorders>
              <w:top w:val="single" w:sz="2" w:space="0" w:color="DAE9F7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1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53" w:type="dxa"/>
            <w:tcBorders>
              <w:top w:val="single" w:sz="2" w:space="0" w:color="DAE9F7"/>
              <w:left w:val="single" w:sz="5" w:space="0" w:color="000000"/>
              <w:bottom w:val="single" w:sz="5" w:space="0" w:color="000000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1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X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42" w:space="0" w:color="DAE9F7"/>
              <w:bottom w:val="single" w:sz="5" w:space="0" w:color="000000"/>
              <w:right w:val="single" w:sz="41" w:space="0" w:color="DAE9F7"/>
            </w:tcBorders>
          </w:tcPr>
          <w:p/>
        </w:tc>
        <w:tc>
          <w:tcPr>
            <w:tcW w:w="638" w:type="dxa"/>
            <w:tcBorders>
              <w:top w:val="single" w:sz="15" w:space="0" w:color="DAE9F7"/>
              <w:left w:val="single" w:sz="41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654" w:type="dxa"/>
            <w:tcBorders>
              <w:top w:val="single" w:sz="15" w:space="0" w:color="DAE9F7"/>
              <w:left w:val="single" w:sz="5" w:space="0" w:color="000000"/>
              <w:bottom w:val="single" w:sz="5" w:space="0" w:color="000000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4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</w:p>
        </w:tc>
        <w:tc>
          <w:tcPr>
            <w:tcW w:w="620" w:type="dxa"/>
            <w:tcBorders>
              <w:top w:val="single" w:sz="2" w:space="0" w:color="DAE9F7"/>
              <w:left w:val="single" w:sz="42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1"/>
              <w:ind w:left="38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38" w:type="dxa"/>
            <w:tcBorders>
              <w:top w:val="single" w:sz="2" w:space="0" w:color="DAE9F7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1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2" w:space="0" w:color="DAE9F7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1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39" w:type="dxa"/>
            <w:tcBorders>
              <w:top w:val="single" w:sz="2" w:space="0" w:color="DAE9F7"/>
              <w:left w:val="single" w:sz="5" w:space="0" w:color="000000"/>
              <w:bottom w:val="single" w:sz="5" w:space="0" w:color="000000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1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2" w:hRule="exact"/>
        </w:trPr>
        <w:tc>
          <w:tcPr>
            <w:tcW w:w="574" w:type="dxa"/>
            <w:vMerge w:val=""/>
            <w:tcBorders>
              <w:left w:val="single" w:sz="42" w:space="0" w:color="205E99"/>
              <w:right w:val="single" w:sz="42" w:space="0" w:color="205E99"/>
            </w:tcBorders>
            <w:shd w:val="clear" w:color="auto" w:fill="205E99"/>
            <w:textDirection w:val="btLr"/>
          </w:tcPr>
          <w:p/>
        </w:tc>
        <w:tc>
          <w:tcPr>
            <w:tcW w:w="628" w:type="dxa"/>
            <w:tcBorders>
              <w:top w:val="single" w:sz="5" w:space="0" w:color="000000"/>
              <w:left w:val="single" w:sz="42" w:space="0" w:color="205E99"/>
              <w:bottom w:val="single" w:sz="5" w:space="0" w:color="000000"/>
              <w:right w:val="single" w:sz="42" w:space="0" w:color="DAE9F7"/>
            </w:tcBorders>
          </w:tcPr>
          <w:p/>
        </w:tc>
        <w:tc>
          <w:tcPr>
            <w:tcW w:w="636" w:type="dxa"/>
            <w:tcBorders>
              <w:top w:val="single" w:sz="5" w:space="0" w:color="000000"/>
              <w:left w:val="single" w:sz="42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20" w:type="dxa"/>
            <w:tcBorders>
              <w:top w:val="single" w:sz="5" w:space="0" w:color="000000"/>
              <w:left w:val="single" w:sz="42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29" w:type="dxa"/>
            <w:tcBorders>
              <w:top w:val="single" w:sz="5" w:space="0" w:color="000000"/>
              <w:left w:val="single" w:sz="42" w:space="0" w:color="DAE9F7"/>
              <w:bottom w:val="single" w:sz="5" w:space="0" w:color="000000"/>
              <w:right w:val="single" w:sz="41" w:space="0" w:color="DAE9F7"/>
            </w:tcBorders>
          </w:tcPr>
          <w:p/>
        </w:tc>
        <w:tc>
          <w:tcPr>
            <w:tcW w:w="638" w:type="dxa"/>
            <w:tcBorders>
              <w:top w:val="single" w:sz="5" w:space="0" w:color="000000"/>
              <w:left w:val="single" w:sz="41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6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20" w:type="dxa"/>
            <w:tcBorders>
              <w:top w:val="single" w:sz="5" w:space="0" w:color="000000"/>
              <w:left w:val="single" w:sz="42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8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574" w:type="dxa"/>
            <w:vMerge w:val=""/>
            <w:tcBorders>
              <w:left w:val="single" w:sz="42" w:space="0" w:color="205E99"/>
              <w:right w:val="single" w:sz="42" w:space="0" w:color="205E99"/>
            </w:tcBorders>
            <w:shd w:val="clear" w:color="auto" w:fill="205E99"/>
            <w:textDirection w:val="btLr"/>
          </w:tcPr>
          <w:p/>
        </w:tc>
        <w:tc>
          <w:tcPr>
            <w:tcW w:w="628" w:type="dxa"/>
            <w:tcBorders>
              <w:top w:val="single" w:sz="5" w:space="0" w:color="000000"/>
              <w:left w:val="single" w:sz="42" w:space="0" w:color="205E99"/>
              <w:bottom w:val="single" w:sz="5" w:space="0" w:color="000000"/>
              <w:right w:val="single" w:sz="42" w:space="0" w:color="DAE9F7"/>
            </w:tcBorders>
          </w:tcPr>
          <w:p/>
        </w:tc>
        <w:tc>
          <w:tcPr>
            <w:tcW w:w="636" w:type="dxa"/>
            <w:tcBorders>
              <w:top w:val="single" w:sz="5" w:space="0" w:color="000000"/>
              <w:left w:val="single" w:sz="42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11</w:t>
            </w:r>
          </w:p>
        </w:tc>
        <w:tc>
          <w:tcPr>
            <w:tcW w:w="620" w:type="dxa"/>
            <w:tcBorders>
              <w:top w:val="single" w:sz="5" w:space="0" w:color="000000"/>
              <w:left w:val="single" w:sz="42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29" w:type="dxa"/>
            <w:tcBorders>
              <w:top w:val="single" w:sz="5" w:space="0" w:color="000000"/>
              <w:left w:val="single" w:sz="42" w:space="0" w:color="DAE9F7"/>
              <w:bottom w:val="single" w:sz="5" w:space="0" w:color="000000"/>
              <w:right w:val="single" w:sz="41" w:space="0" w:color="DAE9F7"/>
            </w:tcBorders>
          </w:tcPr>
          <w:p/>
        </w:tc>
        <w:tc>
          <w:tcPr>
            <w:tcW w:w="638" w:type="dxa"/>
            <w:tcBorders>
              <w:top w:val="single" w:sz="5" w:space="0" w:color="000000"/>
              <w:left w:val="single" w:sz="41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6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11</w:t>
            </w:r>
          </w:p>
        </w:tc>
        <w:tc>
          <w:tcPr>
            <w:tcW w:w="620" w:type="dxa"/>
            <w:tcBorders>
              <w:top w:val="single" w:sz="5" w:space="0" w:color="000000"/>
              <w:left w:val="single" w:sz="42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8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574" w:type="dxa"/>
            <w:vMerge w:val=""/>
            <w:tcBorders>
              <w:left w:val="single" w:sz="42" w:space="0" w:color="205E99"/>
              <w:bottom w:val="single" w:sz="5" w:space="0" w:color="000000"/>
              <w:right w:val="single" w:sz="42" w:space="0" w:color="205E99"/>
            </w:tcBorders>
            <w:shd w:val="clear" w:color="auto" w:fill="205E99"/>
            <w:textDirection w:val="btLr"/>
          </w:tcPr>
          <w:p/>
        </w:tc>
        <w:tc>
          <w:tcPr>
            <w:tcW w:w="628" w:type="dxa"/>
            <w:tcBorders>
              <w:top w:val="single" w:sz="5" w:space="0" w:color="000000"/>
              <w:left w:val="single" w:sz="42" w:space="0" w:color="205E99"/>
              <w:bottom w:val="single" w:sz="5" w:space="0" w:color="000000"/>
              <w:right w:val="single" w:sz="42" w:space="0" w:color="DAE9F7"/>
            </w:tcBorders>
          </w:tcPr>
          <w:p/>
        </w:tc>
        <w:tc>
          <w:tcPr>
            <w:tcW w:w="636" w:type="dxa"/>
            <w:tcBorders>
              <w:top w:val="single" w:sz="5" w:space="0" w:color="000000"/>
              <w:left w:val="single" w:sz="42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  <w:tc>
          <w:tcPr>
            <w:tcW w:w="620" w:type="dxa"/>
            <w:tcBorders>
              <w:top w:val="single" w:sz="5" w:space="0" w:color="000000"/>
              <w:left w:val="single" w:sz="42" w:space="0" w:color="DAE9F7"/>
              <w:bottom w:val="nil" w:sz="6" w:space="0" w:color="auto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53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29" w:type="dxa"/>
            <w:tcBorders>
              <w:top w:val="single" w:sz="5" w:space="0" w:color="000000"/>
              <w:left w:val="single" w:sz="42" w:space="0" w:color="DAE9F7"/>
              <w:bottom w:val="single" w:sz="5" w:space="0" w:color="000000"/>
              <w:right w:val="single" w:sz="41" w:space="0" w:color="DAE9F7"/>
            </w:tcBorders>
          </w:tcPr>
          <w:p/>
        </w:tc>
        <w:tc>
          <w:tcPr>
            <w:tcW w:w="638" w:type="dxa"/>
            <w:tcBorders>
              <w:top w:val="single" w:sz="5" w:space="0" w:color="000000"/>
              <w:left w:val="single" w:sz="41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6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  <w:tc>
          <w:tcPr>
            <w:tcW w:w="620" w:type="dxa"/>
            <w:tcBorders>
              <w:top w:val="single" w:sz="5" w:space="0" w:color="000000"/>
              <w:left w:val="single" w:sz="42" w:space="0" w:color="DAE9F7"/>
              <w:bottom w:val="nil" w:sz="6" w:space="0" w:color="auto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8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39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200"/>
        <w:ind w:left="103"/>
      </w:pP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Tabla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3.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Mapa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de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Karna</w:t>
      </w:r>
      <w:r>
        <w:rPr>
          <w:rFonts w:cs="Arial" w:hAnsi="Arial" w:eastAsia="Arial" w:ascii="Arial"/>
          <w:i/>
          <w:color w:val="0D2841"/>
          <w:spacing w:val="2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gh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JA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ind w:left="103"/>
        <w:sectPr>
          <w:pgMar w:header="0" w:footer="984" w:top="1360" w:bottom="280" w:left="1600" w:right="760"/>
          <w:pgSz w:w="12240" w:h="15840"/>
        </w:sectPr>
      </w:pPr>
      <w:r>
        <w:pict>
          <v:group style="position:absolute;margin-left:82.8pt;margin-top:-5.53816pt;width:99.6pt;height:34.3pt;mso-position-horizontal-relative:page;mso-position-vertical-relative:paragraph;z-index:-10025" coordorigin="1656,-111" coordsize="1992,686">
            <v:shape style="position:absolute;left:1656;top:-111;width:1992;height:686" coordorigin="1656,-111" coordsize="1992,686" path="m1656,4l1656,463,1676,526,1726,566,1770,575,3536,575,3598,555,3639,505,3648,461,3648,2,3628,-61,3578,-102,3534,-111,1768,-111,1705,-91,1665,-40,1656,4xe" filled="t" fillcolor="#0E9ED4" stroked="f">
              <v:path arrowok="t"/>
              <v:fill/>
            </v:shape>
            <w10:wrap type="none"/>
          </v:group>
        </w:pict>
      </w:r>
      <w:r>
        <w:pict>
          <v:shape type="#_x0000_t202" style="position:absolute;margin-left:249.9pt;margin-top:15.3318pt;width:126.72pt;height:263.15pt;mso-position-horizontal-relative:page;mso-position-vertical-relative:paragraph;z-index:-10024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22" w:hRule="exact"/>
                    </w:trPr>
                    <w:tc>
                      <w:tcPr>
                        <w:tcW w:w="12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205E99"/>
                      </w:tcPr>
                      <w:p>
                        <w:pPr>
                          <w:rPr>
                            <w:rFonts w:cs="Arial" w:hAnsi="Arial" w:eastAsia="Arial" w:ascii="Arial"/>
                            <w:sz w:val="28"/>
                            <w:szCs w:val="28"/>
                          </w:rPr>
                          <w:jc w:val="left"/>
                          <w:spacing w:lineRule="exact" w:line="300"/>
                          <w:ind w:left="39" w:right="-20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position w:val="-1"/>
                            <w:sz w:val="28"/>
                            <w:szCs w:val="28"/>
                          </w:rPr>
                          <w:t>ABCD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-1"/>
                            <w:w w:val="100"/>
                            <w:position w:val="-1"/>
                            <w:sz w:val="28"/>
                            <w:szCs w:val="2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position w:val="-1"/>
                            <w:sz w:val="28"/>
                            <w:szCs w:val="28"/>
                          </w:rPr>
                          <w:t>F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</w:rPr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205E99"/>
                      </w:tcPr>
                      <w:p>
                        <w:pPr>
                          <w:rPr>
                            <w:rFonts w:cs="Arial" w:hAnsi="Arial" w:eastAsia="Arial" w:ascii="Arial"/>
                            <w:sz w:val="28"/>
                            <w:szCs w:val="28"/>
                          </w:rPr>
                          <w:jc w:val="left"/>
                          <w:spacing w:lineRule="exact" w:line="300"/>
                          <w:ind w:left="39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position w:val="-1"/>
                            <w:sz w:val="28"/>
                            <w:szCs w:val="28"/>
                          </w:rPr>
                          <w:t>ABCD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-1"/>
                            <w:w w:val="100"/>
                            <w:position w:val="-1"/>
                            <w:sz w:val="28"/>
                            <w:szCs w:val="2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position w:val="-1"/>
                            <w:sz w:val="28"/>
                            <w:szCs w:val="28"/>
                          </w:rPr>
                          <w:t>F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</w:rPr>
                        </w:r>
                      </w:p>
                    </w:tc>
                  </w:tr>
                  <w:tr>
                    <w:trPr>
                      <w:trHeight w:val="291" w:hRule="exact"/>
                    </w:trPr>
                    <w:tc>
                      <w:tcPr>
                        <w:tcW w:w="12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before="5"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before="5"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7" w:hRule="exact"/>
                    </w:trPr>
                    <w:tc>
                      <w:tcPr>
                        <w:tcW w:w="12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25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111100</w:t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25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111101</w:t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25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111111</w:t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25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2"/>
                            <w:szCs w:val="22"/>
                          </w:rPr>
                          <w:t>111110</w:t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91" w:hRule="exact"/>
                    </w:trPr>
                    <w:tc>
                      <w:tcPr>
                        <w:tcW w:w="12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23" w:hRule="exact"/>
                    </w:trPr>
                    <w:tc>
                      <w:tcPr>
                        <w:tcW w:w="12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205E99"/>
                      </w:tcPr>
                      <w:p>
                        <w:pPr>
                          <w:rPr>
                            <w:rFonts w:cs="Arial" w:hAnsi="Arial" w:eastAsia="Arial" w:ascii="Arial"/>
                            <w:sz w:val="28"/>
                            <w:szCs w:val="28"/>
                          </w:rPr>
                          <w:jc w:val="left"/>
                          <w:spacing w:lineRule="exact" w:line="300"/>
                          <w:ind w:left="381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position w:val="-1"/>
                            <w:sz w:val="28"/>
                            <w:szCs w:val="28"/>
                          </w:rPr>
                          <w:t>B’D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</w:rPr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205E99"/>
                      </w:tcPr>
                      <w:p>
                        <w:pPr>
                          <w:rPr>
                            <w:rFonts w:cs="Arial" w:hAnsi="Arial" w:eastAsia="Arial" w:ascii="Arial"/>
                            <w:sz w:val="28"/>
                            <w:szCs w:val="28"/>
                          </w:rPr>
                          <w:jc w:val="center"/>
                          <w:spacing w:lineRule="exact" w:line="300"/>
                          <w:ind w:left="380" w:right="380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position w:val="-1"/>
                            <w:sz w:val="28"/>
                            <w:szCs w:val="28"/>
                          </w:rPr>
                          <w:t>CD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JA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=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B’D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+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CD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pict>
          <v:group style="position:absolute;margin-left:78.9pt;margin-top:338.48pt;width:61.5pt;height:27.45pt;mso-position-horizontal-relative:page;mso-position-vertical-relative:page;z-index:-10019" coordorigin="1578,6770" coordsize="1230,549">
            <v:shape style="position:absolute;left:1578;top:6770;width:1230;height:549" coordorigin="1578,6770" coordsize="1230,549" path="m1578,6861l1578,7227,1579,7238,1594,7279,1626,7308,1670,7319,2717,7319,2768,7303,2797,7270,2808,7227,2808,6861,2792,6809,2760,6780,2717,6770,1670,6770,1618,6786,1589,6818,1578,6861xe" filled="t" fillcolor="#0E9ED4" stroked="f">
              <v:path arrowok="t"/>
              <v:fill/>
            </v:shape>
            <w10:wrap type="none"/>
          </v:group>
        </w:pict>
      </w:r>
      <w:r>
        <w:rPr>
          <w:sz w:val="11"/>
          <w:szCs w:val="11"/>
        </w:rPr>
      </w:r>
    </w:p>
    <w:tbl>
      <w:tblPr>
        <w:tblW w:w="0" w:type="auto"/>
        <w:tblLook w:val="01E0"/>
        <w:jc w:val="left"/>
        <w:tblInd w:w="5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6" w:hRule="exact"/>
        </w:trPr>
        <w:tc>
          <w:tcPr>
            <w:tcW w:w="7252" w:type="dxa"/>
            <w:gridSpan w:val="15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153C62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lineRule="exact" w:line="260"/>
              <w:ind w:left="3500" w:right="3491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95" w:hRule="exact"/>
        </w:trPr>
        <w:tc>
          <w:tcPr>
            <w:tcW w:w="4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025" w:type="dxa"/>
            <w:gridSpan w:val="6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205E99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before="3"/>
              <w:ind w:left="1204" w:right="1204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=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878" w:type="dxa"/>
            <w:gridSpan w:val="6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205E99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before="3"/>
              <w:ind w:left="1137" w:right="1124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=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72" w:hRule="exact"/>
        </w:trPr>
        <w:tc>
          <w:tcPr>
            <w:tcW w:w="4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57" w:hRule="exact"/>
        </w:trPr>
        <w:tc>
          <w:tcPr>
            <w:tcW w:w="482" w:type="dxa"/>
            <w:vMerge w:val="restart"/>
            <w:tcBorders>
              <w:top w:val="single" w:sz="5" w:space="0" w:color="000000"/>
              <w:left w:val="single" w:sz="44" w:space="0" w:color="205E99"/>
              <w:right w:val="single" w:sz="44" w:space="0" w:color="205E99"/>
            </w:tcBorders>
            <w:shd w:val="clear" w:color="auto" w:fill="205E99"/>
            <w:textDirection w:val="btLr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5"/>
              <w:ind w:left="533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=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34" w:type="dxa"/>
            <w:tcBorders>
              <w:top w:val="single" w:sz="5" w:space="0" w:color="000000"/>
              <w:left w:val="single" w:sz="44" w:space="0" w:color="205E99"/>
              <w:bottom w:val="single" w:sz="5" w:space="0" w:color="000000"/>
              <w:right w:val="single" w:sz="42" w:space="0" w:color="DAE9F7"/>
            </w:tcBorders>
          </w:tcPr>
          <w:p/>
        </w:tc>
        <w:tc>
          <w:tcPr>
            <w:tcW w:w="682" w:type="dxa"/>
            <w:tcBorders>
              <w:top w:val="single" w:sz="5" w:space="0" w:color="000000"/>
              <w:left w:val="single" w:sz="42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EF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AE9F7"/>
            </w:tcBorders>
            <w:shd w:val="clear" w:color="auto" w:fill="DAE9F7"/>
          </w:tcPr>
          <w:p/>
        </w:tc>
        <w:tc>
          <w:tcPr>
            <w:tcW w:w="433" w:type="dxa"/>
            <w:tcBorders>
              <w:top w:val="single" w:sz="5" w:space="0" w:color="000000"/>
              <w:left w:val="single" w:sz="42" w:space="0" w:color="DAE9F7"/>
              <w:bottom w:val="single" w:sz="5" w:space="0" w:color="000000"/>
              <w:right w:val="single" w:sz="42" w:space="0" w:color="DAE9F7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EF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AE9F7"/>
            </w:tcBorders>
            <w:shd w:val="clear" w:color="auto" w:fill="DAE9F7"/>
          </w:tcPr>
          <w:p/>
        </w:tc>
      </w:tr>
      <w:tr>
        <w:trPr>
          <w:trHeight w:val="259" w:hRule="exact"/>
        </w:trPr>
        <w:tc>
          <w:tcPr>
            <w:tcW w:w="482" w:type="dxa"/>
            <w:vMerge w:val=""/>
            <w:tcBorders>
              <w:left w:val="single" w:sz="44" w:space="0" w:color="205E99"/>
              <w:right w:val="single" w:sz="44" w:space="0" w:color="205E99"/>
            </w:tcBorders>
            <w:shd w:val="clear" w:color="auto" w:fill="205E99"/>
            <w:textDirection w:val="btLr"/>
          </w:tcPr>
          <w:p/>
        </w:tc>
        <w:tc>
          <w:tcPr>
            <w:tcW w:w="434" w:type="dxa"/>
            <w:tcBorders>
              <w:top w:val="single" w:sz="5" w:space="0" w:color="000000"/>
              <w:left w:val="single" w:sz="44" w:space="0" w:color="205E99"/>
              <w:bottom w:val="single" w:sz="5" w:space="0" w:color="000000"/>
              <w:right w:val="single" w:sz="42" w:space="0" w:color="DAE9F7"/>
            </w:tcBorders>
          </w:tcPr>
          <w:p/>
        </w:tc>
        <w:tc>
          <w:tcPr>
            <w:tcW w:w="682" w:type="dxa"/>
            <w:tcBorders>
              <w:top w:val="single" w:sz="5" w:space="0" w:color="000000"/>
              <w:left w:val="single" w:sz="42" w:space="0" w:color="DAE9F7"/>
              <w:bottom w:val="single" w:sz="15" w:space="0" w:color="DAE9F7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57"/>
            </w:pP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2"/>
                <w:szCs w:val="22"/>
              </w:rPr>
              <w:t>CDE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15" w:space="0" w:color="DAE9F7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444" w:type="dxa"/>
            <w:tcBorders>
              <w:top w:val="single" w:sz="5" w:space="0" w:color="000000"/>
              <w:left w:val="single" w:sz="5" w:space="0" w:color="000000"/>
              <w:bottom w:val="single" w:sz="2" w:space="0" w:color="DAE9F7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85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</w:p>
        </w:tc>
        <w:tc>
          <w:tcPr>
            <w:tcW w:w="462" w:type="dxa"/>
            <w:tcBorders>
              <w:top w:val="single" w:sz="5" w:space="0" w:color="000000"/>
              <w:left w:val="single" w:sz="5" w:space="0" w:color="000000"/>
              <w:bottom w:val="single" w:sz="2" w:space="0" w:color="DAE9F7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01</w:t>
            </w:r>
          </w:p>
        </w:tc>
        <w:tc>
          <w:tcPr>
            <w:tcW w:w="460" w:type="dxa"/>
            <w:tcBorders>
              <w:top w:val="single" w:sz="5" w:space="0" w:color="000000"/>
              <w:left w:val="single" w:sz="5" w:space="0" w:color="000000"/>
              <w:bottom w:val="single" w:sz="2" w:space="0" w:color="DAE9F7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11</w:t>
            </w:r>
          </w:p>
        </w:tc>
        <w:tc>
          <w:tcPr>
            <w:tcW w:w="463" w:type="dxa"/>
            <w:tcBorders>
              <w:top w:val="single" w:sz="5" w:space="0" w:color="000000"/>
              <w:left w:val="single" w:sz="5" w:space="0" w:color="000000"/>
              <w:bottom w:val="single" w:sz="2" w:space="0" w:color="DAE9F7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  <w:tc>
          <w:tcPr>
            <w:tcW w:w="433" w:type="dxa"/>
            <w:tcBorders>
              <w:top w:val="single" w:sz="5" w:space="0" w:color="000000"/>
              <w:left w:val="single" w:sz="42" w:space="0" w:color="DAE9F7"/>
              <w:bottom w:val="single" w:sz="5" w:space="0" w:color="000000"/>
              <w:right w:val="single" w:sz="42" w:space="0" w:color="DAE9F7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DAE9F7"/>
              <w:bottom w:val="single" w:sz="15" w:space="0" w:color="DAE9F7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55"/>
            </w:pP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2"/>
                <w:szCs w:val="22"/>
              </w:rPr>
              <w:t>CD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15" w:type="dxa"/>
            <w:tcBorders>
              <w:top w:val="single" w:sz="5" w:space="0" w:color="000000"/>
              <w:left w:val="single" w:sz="5" w:space="0" w:color="000000"/>
              <w:bottom w:val="single" w:sz="15" w:space="0" w:color="DAE9F7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444" w:type="dxa"/>
            <w:tcBorders>
              <w:top w:val="single" w:sz="5" w:space="0" w:color="000000"/>
              <w:left w:val="single" w:sz="5" w:space="0" w:color="000000"/>
              <w:bottom w:val="single" w:sz="2" w:space="0" w:color="DAE9F7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85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</w:p>
        </w:tc>
        <w:tc>
          <w:tcPr>
            <w:tcW w:w="462" w:type="dxa"/>
            <w:tcBorders>
              <w:top w:val="single" w:sz="5" w:space="0" w:color="000000"/>
              <w:left w:val="single" w:sz="5" w:space="0" w:color="000000"/>
              <w:bottom w:val="single" w:sz="2" w:space="0" w:color="DAE9F7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01</w:t>
            </w:r>
          </w:p>
        </w:tc>
        <w:tc>
          <w:tcPr>
            <w:tcW w:w="460" w:type="dxa"/>
            <w:tcBorders>
              <w:top w:val="single" w:sz="5" w:space="0" w:color="000000"/>
              <w:left w:val="single" w:sz="5" w:space="0" w:color="000000"/>
              <w:bottom w:val="single" w:sz="2" w:space="0" w:color="DAE9F7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11</w:t>
            </w:r>
          </w:p>
        </w:tc>
        <w:tc>
          <w:tcPr>
            <w:tcW w:w="463" w:type="dxa"/>
            <w:tcBorders>
              <w:top w:val="single" w:sz="5" w:space="0" w:color="000000"/>
              <w:left w:val="single" w:sz="5" w:space="0" w:color="000000"/>
              <w:bottom w:val="single" w:sz="2" w:space="0" w:color="DAE9F7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</w:tr>
      <w:tr>
        <w:trPr>
          <w:trHeight w:val="303" w:hRule="exact"/>
        </w:trPr>
        <w:tc>
          <w:tcPr>
            <w:tcW w:w="482" w:type="dxa"/>
            <w:vMerge w:val=""/>
            <w:tcBorders>
              <w:left w:val="single" w:sz="44" w:space="0" w:color="205E99"/>
              <w:right w:val="single" w:sz="44" w:space="0" w:color="205E99"/>
            </w:tcBorders>
            <w:shd w:val="clear" w:color="auto" w:fill="205E99"/>
            <w:textDirection w:val="btLr"/>
          </w:tcPr>
          <w:p/>
        </w:tc>
        <w:tc>
          <w:tcPr>
            <w:tcW w:w="434" w:type="dxa"/>
            <w:tcBorders>
              <w:top w:val="single" w:sz="5" w:space="0" w:color="000000"/>
              <w:left w:val="single" w:sz="44" w:space="0" w:color="205E99"/>
              <w:bottom w:val="single" w:sz="5" w:space="0" w:color="000000"/>
              <w:right w:val="single" w:sz="42" w:space="0" w:color="DAE9F7"/>
            </w:tcBorders>
          </w:tcPr>
          <w:p/>
        </w:tc>
        <w:tc>
          <w:tcPr>
            <w:tcW w:w="682" w:type="dxa"/>
            <w:tcBorders>
              <w:top w:val="single" w:sz="15" w:space="0" w:color="DAE9F7"/>
              <w:left w:val="single" w:sz="42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514" w:type="dxa"/>
            <w:tcBorders>
              <w:top w:val="single" w:sz="15" w:space="0" w:color="DAE9F7"/>
              <w:left w:val="single" w:sz="5" w:space="0" w:color="000000"/>
              <w:bottom w:val="single" w:sz="5" w:space="0" w:color="000000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4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</w:p>
        </w:tc>
        <w:tc>
          <w:tcPr>
            <w:tcW w:w="444" w:type="dxa"/>
            <w:tcBorders>
              <w:top w:val="single" w:sz="2" w:space="0" w:color="DAE9F7"/>
              <w:left w:val="single" w:sz="42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1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62" w:type="dxa"/>
            <w:tcBorders>
              <w:top w:val="single" w:sz="2" w:space="0" w:color="DAE9F7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1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X</w:t>
            </w:r>
          </w:p>
        </w:tc>
        <w:tc>
          <w:tcPr>
            <w:tcW w:w="460" w:type="dxa"/>
            <w:tcBorders>
              <w:top w:val="single" w:sz="2" w:space="0" w:color="DAE9F7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1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63" w:type="dxa"/>
            <w:tcBorders>
              <w:top w:val="single" w:sz="2" w:space="0" w:color="DAE9F7"/>
              <w:left w:val="single" w:sz="5" w:space="0" w:color="000000"/>
              <w:bottom w:val="single" w:sz="5" w:space="0" w:color="000000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1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X</w:t>
            </w:r>
          </w:p>
        </w:tc>
        <w:tc>
          <w:tcPr>
            <w:tcW w:w="433" w:type="dxa"/>
            <w:tcBorders>
              <w:top w:val="single" w:sz="5" w:space="0" w:color="000000"/>
              <w:left w:val="single" w:sz="42" w:space="0" w:color="DAE9F7"/>
              <w:bottom w:val="single" w:sz="5" w:space="0" w:color="000000"/>
              <w:right w:val="single" w:sz="42" w:space="0" w:color="DAE9F7"/>
            </w:tcBorders>
          </w:tcPr>
          <w:p/>
        </w:tc>
        <w:tc>
          <w:tcPr>
            <w:tcW w:w="534" w:type="dxa"/>
            <w:tcBorders>
              <w:top w:val="single" w:sz="15" w:space="0" w:color="DAE9F7"/>
              <w:left w:val="single" w:sz="42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515" w:type="dxa"/>
            <w:tcBorders>
              <w:top w:val="single" w:sz="15" w:space="0" w:color="DAE9F7"/>
              <w:left w:val="single" w:sz="5" w:space="0" w:color="000000"/>
              <w:bottom w:val="single" w:sz="5" w:space="0" w:color="000000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4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</w:p>
        </w:tc>
        <w:tc>
          <w:tcPr>
            <w:tcW w:w="444" w:type="dxa"/>
            <w:tcBorders>
              <w:top w:val="single" w:sz="2" w:space="0" w:color="DAE9F7"/>
              <w:left w:val="single" w:sz="42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1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62" w:type="dxa"/>
            <w:tcBorders>
              <w:top w:val="single" w:sz="2" w:space="0" w:color="DAE9F7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1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60" w:type="dxa"/>
            <w:tcBorders>
              <w:top w:val="single" w:sz="2" w:space="0" w:color="DAE9F7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1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63" w:type="dxa"/>
            <w:tcBorders>
              <w:top w:val="single" w:sz="2" w:space="0" w:color="DAE9F7"/>
              <w:left w:val="single" w:sz="5" w:space="0" w:color="000000"/>
              <w:bottom w:val="single" w:sz="5" w:space="0" w:color="000000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1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2" w:hRule="exact"/>
        </w:trPr>
        <w:tc>
          <w:tcPr>
            <w:tcW w:w="482" w:type="dxa"/>
            <w:vMerge w:val=""/>
            <w:tcBorders>
              <w:left w:val="single" w:sz="44" w:space="0" w:color="205E99"/>
              <w:right w:val="single" w:sz="44" w:space="0" w:color="205E99"/>
            </w:tcBorders>
            <w:shd w:val="clear" w:color="auto" w:fill="205E99"/>
            <w:textDirection w:val="btLr"/>
          </w:tcPr>
          <w:p/>
        </w:tc>
        <w:tc>
          <w:tcPr>
            <w:tcW w:w="434" w:type="dxa"/>
            <w:tcBorders>
              <w:top w:val="single" w:sz="5" w:space="0" w:color="000000"/>
              <w:left w:val="single" w:sz="44" w:space="0" w:color="205E99"/>
              <w:bottom w:val="single" w:sz="5" w:space="0" w:color="000000"/>
              <w:right w:val="single" w:sz="42" w:space="0" w:color="DAE9F7"/>
            </w:tcBorders>
          </w:tcPr>
          <w:p/>
        </w:tc>
        <w:tc>
          <w:tcPr>
            <w:tcW w:w="682" w:type="dxa"/>
            <w:tcBorders>
              <w:top w:val="single" w:sz="5" w:space="0" w:color="000000"/>
              <w:left w:val="single" w:sz="42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01</w:t>
            </w:r>
          </w:p>
        </w:tc>
        <w:tc>
          <w:tcPr>
            <w:tcW w:w="444" w:type="dxa"/>
            <w:tcBorders>
              <w:top w:val="single" w:sz="5" w:space="0" w:color="000000"/>
              <w:left w:val="single" w:sz="42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X</w:t>
            </w:r>
          </w:p>
        </w:tc>
        <w:tc>
          <w:tcPr>
            <w:tcW w:w="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33" w:type="dxa"/>
            <w:tcBorders>
              <w:top w:val="single" w:sz="5" w:space="0" w:color="000000"/>
              <w:left w:val="single" w:sz="42" w:space="0" w:color="DAE9F7"/>
              <w:bottom w:val="single" w:sz="5" w:space="0" w:color="000000"/>
              <w:right w:val="single" w:sz="42" w:space="0" w:color="DAE9F7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01</w:t>
            </w:r>
          </w:p>
        </w:tc>
        <w:tc>
          <w:tcPr>
            <w:tcW w:w="444" w:type="dxa"/>
            <w:tcBorders>
              <w:top w:val="single" w:sz="5" w:space="0" w:color="000000"/>
              <w:left w:val="single" w:sz="42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X</w:t>
            </w:r>
          </w:p>
        </w:tc>
        <w:tc>
          <w:tcPr>
            <w:tcW w:w="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X</w:t>
            </w:r>
          </w:p>
        </w:tc>
        <w:tc>
          <w:tcPr>
            <w:tcW w:w="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X</w:t>
            </w:r>
          </w:p>
        </w:tc>
      </w:tr>
      <w:tr>
        <w:trPr>
          <w:trHeight w:val="264" w:hRule="exact"/>
        </w:trPr>
        <w:tc>
          <w:tcPr>
            <w:tcW w:w="482" w:type="dxa"/>
            <w:vMerge w:val=""/>
            <w:tcBorders>
              <w:left w:val="single" w:sz="44" w:space="0" w:color="205E99"/>
              <w:right w:val="single" w:sz="44" w:space="0" w:color="205E99"/>
            </w:tcBorders>
            <w:shd w:val="clear" w:color="auto" w:fill="205E99"/>
            <w:textDirection w:val="btLr"/>
          </w:tcPr>
          <w:p/>
        </w:tc>
        <w:tc>
          <w:tcPr>
            <w:tcW w:w="434" w:type="dxa"/>
            <w:tcBorders>
              <w:top w:val="single" w:sz="5" w:space="0" w:color="000000"/>
              <w:left w:val="single" w:sz="44" w:space="0" w:color="205E99"/>
              <w:bottom w:val="single" w:sz="5" w:space="0" w:color="000000"/>
              <w:right w:val="single" w:sz="42" w:space="0" w:color="DAE9F7"/>
            </w:tcBorders>
          </w:tcPr>
          <w:p/>
        </w:tc>
        <w:tc>
          <w:tcPr>
            <w:tcW w:w="682" w:type="dxa"/>
            <w:tcBorders>
              <w:top w:val="single" w:sz="5" w:space="0" w:color="000000"/>
              <w:left w:val="single" w:sz="42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11</w:t>
            </w:r>
          </w:p>
        </w:tc>
        <w:tc>
          <w:tcPr>
            <w:tcW w:w="444" w:type="dxa"/>
            <w:tcBorders>
              <w:top w:val="single" w:sz="5" w:space="0" w:color="000000"/>
              <w:left w:val="single" w:sz="42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33" w:type="dxa"/>
            <w:tcBorders>
              <w:top w:val="single" w:sz="5" w:space="0" w:color="000000"/>
              <w:left w:val="single" w:sz="42" w:space="0" w:color="DAE9F7"/>
              <w:bottom w:val="single" w:sz="5" w:space="0" w:color="000000"/>
              <w:right w:val="single" w:sz="42" w:space="0" w:color="DAE9F7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11</w:t>
            </w:r>
          </w:p>
        </w:tc>
        <w:tc>
          <w:tcPr>
            <w:tcW w:w="444" w:type="dxa"/>
            <w:tcBorders>
              <w:top w:val="single" w:sz="5" w:space="0" w:color="000000"/>
              <w:left w:val="single" w:sz="42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X</w:t>
            </w:r>
          </w:p>
        </w:tc>
        <w:tc>
          <w:tcPr>
            <w:tcW w:w="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2" w:hRule="exact"/>
        </w:trPr>
        <w:tc>
          <w:tcPr>
            <w:tcW w:w="482" w:type="dxa"/>
            <w:vMerge w:val=""/>
            <w:tcBorders>
              <w:left w:val="single" w:sz="44" w:space="0" w:color="205E99"/>
              <w:bottom w:val="single" w:sz="5" w:space="0" w:color="000000"/>
              <w:right w:val="single" w:sz="44" w:space="0" w:color="205E99"/>
            </w:tcBorders>
            <w:shd w:val="clear" w:color="auto" w:fill="205E99"/>
            <w:textDirection w:val="btLr"/>
          </w:tcPr>
          <w:p/>
        </w:tc>
        <w:tc>
          <w:tcPr>
            <w:tcW w:w="434" w:type="dxa"/>
            <w:tcBorders>
              <w:top w:val="single" w:sz="5" w:space="0" w:color="000000"/>
              <w:left w:val="single" w:sz="44" w:space="0" w:color="205E99"/>
              <w:bottom w:val="single" w:sz="5" w:space="0" w:color="000000"/>
              <w:right w:val="single" w:sz="42" w:space="0" w:color="DAE9F7"/>
            </w:tcBorders>
          </w:tcPr>
          <w:p/>
        </w:tc>
        <w:tc>
          <w:tcPr>
            <w:tcW w:w="682" w:type="dxa"/>
            <w:tcBorders>
              <w:top w:val="single" w:sz="5" w:space="0" w:color="000000"/>
              <w:left w:val="single" w:sz="42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  <w:tc>
          <w:tcPr>
            <w:tcW w:w="444" w:type="dxa"/>
            <w:tcBorders>
              <w:top w:val="single" w:sz="5" w:space="0" w:color="000000"/>
              <w:left w:val="single" w:sz="42" w:space="0" w:color="DAE9F7"/>
              <w:bottom w:val="nil" w:sz="6" w:space="0" w:color="auto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62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6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63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33" w:type="dxa"/>
            <w:tcBorders>
              <w:top w:val="single" w:sz="5" w:space="0" w:color="000000"/>
              <w:left w:val="single" w:sz="42" w:space="0" w:color="DAE9F7"/>
              <w:bottom w:val="single" w:sz="5" w:space="0" w:color="000000"/>
              <w:right w:val="single" w:sz="42" w:space="0" w:color="DAE9F7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  <w:tc>
          <w:tcPr>
            <w:tcW w:w="444" w:type="dxa"/>
            <w:tcBorders>
              <w:top w:val="single" w:sz="5" w:space="0" w:color="000000"/>
              <w:left w:val="single" w:sz="42" w:space="0" w:color="DAE9F7"/>
              <w:bottom w:val="nil" w:sz="6" w:space="0" w:color="auto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62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X</w:t>
            </w:r>
          </w:p>
        </w:tc>
        <w:tc>
          <w:tcPr>
            <w:tcW w:w="46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63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03" w:hRule="exact"/>
        </w:trPr>
        <w:tc>
          <w:tcPr>
            <w:tcW w:w="4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44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62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60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63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44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62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60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63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59" w:hRule="exact"/>
        </w:trPr>
        <w:tc>
          <w:tcPr>
            <w:tcW w:w="482" w:type="dxa"/>
            <w:vMerge w:val="restart"/>
            <w:tcBorders>
              <w:top w:val="single" w:sz="5" w:space="0" w:color="000000"/>
              <w:left w:val="single" w:sz="44" w:space="0" w:color="205E99"/>
              <w:right w:val="single" w:sz="44" w:space="0" w:color="205E99"/>
            </w:tcBorders>
            <w:shd w:val="clear" w:color="auto" w:fill="205E99"/>
            <w:textDirection w:val="btLr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5"/>
              <w:ind w:left="534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=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34" w:type="dxa"/>
            <w:tcBorders>
              <w:top w:val="single" w:sz="5" w:space="0" w:color="000000"/>
              <w:left w:val="single" w:sz="44" w:space="0" w:color="205E99"/>
              <w:bottom w:val="single" w:sz="5" w:space="0" w:color="000000"/>
              <w:right w:val="single" w:sz="42" w:space="0" w:color="DAE9F7"/>
            </w:tcBorders>
          </w:tcPr>
          <w:p/>
        </w:tc>
        <w:tc>
          <w:tcPr>
            <w:tcW w:w="682" w:type="dxa"/>
            <w:tcBorders>
              <w:top w:val="single" w:sz="5" w:space="0" w:color="000000"/>
              <w:left w:val="single" w:sz="42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EF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AE9F7"/>
            </w:tcBorders>
            <w:shd w:val="clear" w:color="auto" w:fill="DAE9F7"/>
          </w:tcPr>
          <w:p/>
        </w:tc>
        <w:tc>
          <w:tcPr>
            <w:tcW w:w="433" w:type="dxa"/>
            <w:tcBorders>
              <w:top w:val="single" w:sz="5" w:space="0" w:color="000000"/>
              <w:left w:val="single" w:sz="42" w:space="0" w:color="DAE9F7"/>
              <w:bottom w:val="single" w:sz="5" w:space="0" w:color="000000"/>
              <w:right w:val="single" w:sz="42" w:space="0" w:color="DAE9F7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EF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AE9F7"/>
            </w:tcBorders>
            <w:shd w:val="clear" w:color="auto" w:fill="DAE9F7"/>
          </w:tcPr>
          <w:p/>
        </w:tc>
      </w:tr>
      <w:tr>
        <w:trPr>
          <w:trHeight w:val="257" w:hRule="exact"/>
        </w:trPr>
        <w:tc>
          <w:tcPr>
            <w:tcW w:w="482" w:type="dxa"/>
            <w:vMerge w:val=""/>
            <w:tcBorders>
              <w:left w:val="single" w:sz="44" w:space="0" w:color="205E99"/>
              <w:right w:val="single" w:sz="44" w:space="0" w:color="205E99"/>
            </w:tcBorders>
            <w:shd w:val="clear" w:color="auto" w:fill="205E99"/>
            <w:textDirection w:val="btLr"/>
          </w:tcPr>
          <w:p/>
        </w:tc>
        <w:tc>
          <w:tcPr>
            <w:tcW w:w="434" w:type="dxa"/>
            <w:tcBorders>
              <w:top w:val="single" w:sz="5" w:space="0" w:color="000000"/>
              <w:left w:val="single" w:sz="44" w:space="0" w:color="205E99"/>
              <w:bottom w:val="single" w:sz="5" w:space="0" w:color="000000"/>
              <w:right w:val="single" w:sz="42" w:space="0" w:color="DAE9F7"/>
            </w:tcBorders>
          </w:tcPr>
          <w:p/>
        </w:tc>
        <w:tc>
          <w:tcPr>
            <w:tcW w:w="682" w:type="dxa"/>
            <w:tcBorders>
              <w:top w:val="single" w:sz="5" w:space="0" w:color="000000"/>
              <w:left w:val="single" w:sz="42" w:space="0" w:color="DAE9F7"/>
              <w:bottom w:val="single" w:sz="15" w:space="0" w:color="DAE9F7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57"/>
            </w:pP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2"/>
                <w:szCs w:val="22"/>
              </w:rPr>
              <w:t>CD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15" w:space="0" w:color="DAE9F7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444" w:type="dxa"/>
            <w:tcBorders>
              <w:top w:val="single" w:sz="5" w:space="0" w:color="000000"/>
              <w:left w:val="single" w:sz="5" w:space="0" w:color="000000"/>
              <w:bottom w:val="single" w:sz="2" w:space="0" w:color="DAE9F7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85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62" w:type="dxa"/>
            <w:tcBorders>
              <w:top w:val="single" w:sz="5" w:space="0" w:color="000000"/>
              <w:left w:val="single" w:sz="5" w:space="0" w:color="000000"/>
              <w:bottom w:val="single" w:sz="2" w:space="0" w:color="DAE9F7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60" w:type="dxa"/>
            <w:tcBorders>
              <w:top w:val="single" w:sz="5" w:space="0" w:color="000000"/>
              <w:left w:val="single" w:sz="5" w:space="0" w:color="000000"/>
              <w:bottom w:val="single" w:sz="2" w:space="0" w:color="DAE9F7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63" w:type="dxa"/>
            <w:tcBorders>
              <w:top w:val="single" w:sz="5" w:space="0" w:color="000000"/>
              <w:left w:val="single" w:sz="5" w:space="0" w:color="000000"/>
              <w:bottom w:val="single" w:sz="2" w:space="0" w:color="DAE9F7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33" w:type="dxa"/>
            <w:tcBorders>
              <w:top w:val="single" w:sz="5" w:space="0" w:color="000000"/>
              <w:left w:val="single" w:sz="42" w:space="0" w:color="DAE9F7"/>
              <w:bottom w:val="single" w:sz="5" w:space="0" w:color="000000"/>
              <w:right w:val="single" w:sz="42" w:space="0" w:color="DAE9F7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DAE9F7"/>
              <w:bottom w:val="single" w:sz="15" w:space="0" w:color="DAE9F7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55"/>
            </w:pP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2"/>
                <w:szCs w:val="22"/>
              </w:rPr>
              <w:t>CD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15" w:type="dxa"/>
            <w:tcBorders>
              <w:top w:val="single" w:sz="5" w:space="0" w:color="000000"/>
              <w:left w:val="single" w:sz="5" w:space="0" w:color="000000"/>
              <w:bottom w:val="single" w:sz="15" w:space="0" w:color="DAE9F7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444" w:type="dxa"/>
            <w:tcBorders>
              <w:top w:val="single" w:sz="5" w:space="0" w:color="000000"/>
              <w:left w:val="single" w:sz="5" w:space="0" w:color="000000"/>
              <w:bottom w:val="single" w:sz="2" w:space="0" w:color="DAE9F7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85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62" w:type="dxa"/>
            <w:tcBorders>
              <w:top w:val="single" w:sz="5" w:space="0" w:color="000000"/>
              <w:left w:val="single" w:sz="5" w:space="0" w:color="000000"/>
              <w:bottom w:val="single" w:sz="2" w:space="0" w:color="DAE9F7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60" w:type="dxa"/>
            <w:tcBorders>
              <w:top w:val="single" w:sz="5" w:space="0" w:color="000000"/>
              <w:left w:val="single" w:sz="5" w:space="0" w:color="000000"/>
              <w:bottom w:val="single" w:sz="2" w:space="0" w:color="DAE9F7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63" w:type="dxa"/>
            <w:tcBorders>
              <w:top w:val="single" w:sz="5" w:space="0" w:color="000000"/>
              <w:left w:val="single" w:sz="5" w:space="0" w:color="000000"/>
              <w:bottom w:val="single" w:sz="2" w:space="0" w:color="DAE9F7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303" w:hRule="exact"/>
        </w:trPr>
        <w:tc>
          <w:tcPr>
            <w:tcW w:w="482" w:type="dxa"/>
            <w:vMerge w:val=""/>
            <w:tcBorders>
              <w:left w:val="single" w:sz="44" w:space="0" w:color="205E99"/>
              <w:right w:val="single" w:sz="44" w:space="0" w:color="205E99"/>
            </w:tcBorders>
            <w:shd w:val="clear" w:color="auto" w:fill="205E99"/>
            <w:textDirection w:val="btLr"/>
          </w:tcPr>
          <w:p/>
        </w:tc>
        <w:tc>
          <w:tcPr>
            <w:tcW w:w="434" w:type="dxa"/>
            <w:tcBorders>
              <w:top w:val="single" w:sz="5" w:space="0" w:color="000000"/>
              <w:left w:val="single" w:sz="44" w:space="0" w:color="205E99"/>
              <w:bottom w:val="single" w:sz="5" w:space="0" w:color="000000"/>
              <w:right w:val="single" w:sz="42" w:space="0" w:color="DAE9F7"/>
            </w:tcBorders>
          </w:tcPr>
          <w:p/>
        </w:tc>
        <w:tc>
          <w:tcPr>
            <w:tcW w:w="682" w:type="dxa"/>
            <w:tcBorders>
              <w:top w:val="single" w:sz="15" w:space="0" w:color="DAE9F7"/>
              <w:left w:val="single" w:sz="42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514" w:type="dxa"/>
            <w:tcBorders>
              <w:top w:val="single" w:sz="15" w:space="0" w:color="DAE9F7"/>
              <w:left w:val="single" w:sz="5" w:space="0" w:color="000000"/>
              <w:bottom w:val="single" w:sz="5" w:space="0" w:color="000000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7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44" w:type="dxa"/>
            <w:tcBorders>
              <w:top w:val="single" w:sz="2" w:space="0" w:color="DAE9F7"/>
              <w:left w:val="single" w:sz="42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4"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62" w:type="dxa"/>
            <w:tcBorders>
              <w:top w:val="single" w:sz="2" w:space="0" w:color="DAE9F7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4" w:lineRule="exact" w:line="240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60" w:type="dxa"/>
            <w:tcBorders>
              <w:top w:val="single" w:sz="2" w:space="0" w:color="DAE9F7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4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63" w:type="dxa"/>
            <w:tcBorders>
              <w:top w:val="single" w:sz="2" w:space="0" w:color="DAE9F7"/>
              <w:left w:val="single" w:sz="5" w:space="0" w:color="000000"/>
              <w:bottom w:val="single" w:sz="5" w:space="0" w:color="000000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4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33" w:type="dxa"/>
            <w:tcBorders>
              <w:top w:val="single" w:sz="5" w:space="0" w:color="000000"/>
              <w:left w:val="single" w:sz="42" w:space="0" w:color="DAE9F7"/>
              <w:bottom w:val="single" w:sz="5" w:space="0" w:color="000000"/>
              <w:right w:val="single" w:sz="42" w:space="0" w:color="DAE9F7"/>
            </w:tcBorders>
          </w:tcPr>
          <w:p/>
        </w:tc>
        <w:tc>
          <w:tcPr>
            <w:tcW w:w="534" w:type="dxa"/>
            <w:tcBorders>
              <w:top w:val="single" w:sz="15" w:space="0" w:color="DAE9F7"/>
              <w:left w:val="single" w:sz="42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515" w:type="dxa"/>
            <w:tcBorders>
              <w:top w:val="single" w:sz="15" w:space="0" w:color="DAE9F7"/>
              <w:left w:val="single" w:sz="5" w:space="0" w:color="000000"/>
              <w:bottom w:val="single" w:sz="5" w:space="0" w:color="000000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7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44" w:type="dxa"/>
            <w:tcBorders>
              <w:top w:val="single" w:sz="2" w:space="0" w:color="DAE9F7"/>
              <w:left w:val="single" w:sz="42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4"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62" w:type="dxa"/>
            <w:tcBorders>
              <w:top w:val="single" w:sz="2" w:space="0" w:color="DAE9F7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4" w:lineRule="exact" w:line="240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60" w:type="dxa"/>
            <w:tcBorders>
              <w:top w:val="single" w:sz="2" w:space="0" w:color="DAE9F7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4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63" w:type="dxa"/>
            <w:tcBorders>
              <w:top w:val="single" w:sz="2" w:space="0" w:color="DAE9F7"/>
              <w:left w:val="single" w:sz="5" w:space="0" w:color="000000"/>
              <w:bottom w:val="single" w:sz="5" w:space="0" w:color="000000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4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482" w:type="dxa"/>
            <w:vMerge w:val=""/>
            <w:tcBorders>
              <w:left w:val="single" w:sz="44" w:space="0" w:color="205E99"/>
              <w:right w:val="single" w:sz="44" w:space="0" w:color="205E99"/>
            </w:tcBorders>
            <w:shd w:val="clear" w:color="auto" w:fill="205E99"/>
            <w:textDirection w:val="btLr"/>
          </w:tcPr>
          <w:p/>
        </w:tc>
        <w:tc>
          <w:tcPr>
            <w:tcW w:w="434" w:type="dxa"/>
            <w:tcBorders>
              <w:top w:val="single" w:sz="5" w:space="0" w:color="000000"/>
              <w:left w:val="single" w:sz="44" w:space="0" w:color="205E99"/>
              <w:bottom w:val="single" w:sz="5" w:space="0" w:color="000000"/>
              <w:right w:val="single" w:sz="42" w:space="0" w:color="DAE9F7"/>
            </w:tcBorders>
          </w:tcPr>
          <w:p/>
        </w:tc>
        <w:tc>
          <w:tcPr>
            <w:tcW w:w="682" w:type="dxa"/>
            <w:tcBorders>
              <w:top w:val="single" w:sz="5" w:space="0" w:color="000000"/>
              <w:left w:val="single" w:sz="42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01</w:t>
            </w:r>
          </w:p>
        </w:tc>
        <w:tc>
          <w:tcPr>
            <w:tcW w:w="444" w:type="dxa"/>
            <w:tcBorders>
              <w:top w:val="single" w:sz="5" w:space="0" w:color="000000"/>
              <w:left w:val="single" w:sz="42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33" w:type="dxa"/>
            <w:tcBorders>
              <w:top w:val="single" w:sz="5" w:space="0" w:color="000000"/>
              <w:left w:val="single" w:sz="42" w:space="0" w:color="DAE9F7"/>
              <w:bottom w:val="single" w:sz="5" w:space="0" w:color="000000"/>
              <w:right w:val="single" w:sz="42" w:space="0" w:color="DAE9F7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01</w:t>
            </w:r>
          </w:p>
        </w:tc>
        <w:tc>
          <w:tcPr>
            <w:tcW w:w="444" w:type="dxa"/>
            <w:tcBorders>
              <w:top w:val="single" w:sz="5" w:space="0" w:color="000000"/>
              <w:left w:val="single" w:sz="42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2" w:hRule="exact"/>
        </w:trPr>
        <w:tc>
          <w:tcPr>
            <w:tcW w:w="482" w:type="dxa"/>
            <w:vMerge w:val=""/>
            <w:tcBorders>
              <w:left w:val="single" w:sz="44" w:space="0" w:color="205E99"/>
              <w:right w:val="single" w:sz="44" w:space="0" w:color="205E99"/>
            </w:tcBorders>
            <w:shd w:val="clear" w:color="auto" w:fill="205E99"/>
            <w:textDirection w:val="btLr"/>
          </w:tcPr>
          <w:p/>
        </w:tc>
        <w:tc>
          <w:tcPr>
            <w:tcW w:w="434" w:type="dxa"/>
            <w:tcBorders>
              <w:top w:val="single" w:sz="5" w:space="0" w:color="000000"/>
              <w:left w:val="single" w:sz="44" w:space="0" w:color="205E99"/>
              <w:bottom w:val="single" w:sz="5" w:space="0" w:color="000000"/>
              <w:right w:val="single" w:sz="42" w:space="0" w:color="DAE9F7"/>
            </w:tcBorders>
          </w:tcPr>
          <w:p/>
        </w:tc>
        <w:tc>
          <w:tcPr>
            <w:tcW w:w="682" w:type="dxa"/>
            <w:tcBorders>
              <w:top w:val="single" w:sz="5" w:space="0" w:color="000000"/>
              <w:left w:val="single" w:sz="42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44" w:type="dxa"/>
            <w:tcBorders>
              <w:top w:val="single" w:sz="5" w:space="0" w:color="000000"/>
              <w:left w:val="single" w:sz="42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33" w:type="dxa"/>
            <w:tcBorders>
              <w:top w:val="single" w:sz="5" w:space="0" w:color="000000"/>
              <w:left w:val="single" w:sz="42" w:space="0" w:color="DAE9F7"/>
              <w:bottom w:val="single" w:sz="5" w:space="0" w:color="000000"/>
              <w:right w:val="single" w:sz="42" w:space="0" w:color="DAE9F7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44" w:type="dxa"/>
            <w:tcBorders>
              <w:top w:val="single" w:sz="5" w:space="0" w:color="000000"/>
              <w:left w:val="single" w:sz="42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482" w:type="dxa"/>
            <w:vMerge w:val=""/>
            <w:tcBorders>
              <w:left w:val="single" w:sz="44" w:space="0" w:color="205E99"/>
              <w:bottom w:val="single" w:sz="5" w:space="0" w:color="000000"/>
              <w:right w:val="single" w:sz="44" w:space="0" w:color="205E99"/>
            </w:tcBorders>
            <w:shd w:val="clear" w:color="auto" w:fill="205E99"/>
            <w:textDirection w:val="btLr"/>
          </w:tcPr>
          <w:p/>
        </w:tc>
        <w:tc>
          <w:tcPr>
            <w:tcW w:w="434" w:type="dxa"/>
            <w:tcBorders>
              <w:top w:val="single" w:sz="5" w:space="0" w:color="000000"/>
              <w:left w:val="single" w:sz="44" w:space="0" w:color="205E99"/>
              <w:bottom w:val="single" w:sz="5" w:space="0" w:color="000000"/>
              <w:right w:val="single" w:sz="42" w:space="0" w:color="DAE9F7"/>
            </w:tcBorders>
          </w:tcPr>
          <w:p/>
        </w:tc>
        <w:tc>
          <w:tcPr>
            <w:tcW w:w="682" w:type="dxa"/>
            <w:tcBorders>
              <w:top w:val="single" w:sz="5" w:space="0" w:color="000000"/>
              <w:left w:val="single" w:sz="42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  <w:tc>
          <w:tcPr>
            <w:tcW w:w="444" w:type="dxa"/>
            <w:tcBorders>
              <w:top w:val="single" w:sz="5" w:space="0" w:color="000000"/>
              <w:left w:val="single" w:sz="42" w:space="0" w:color="DAE9F7"/>
              <w:bottom w:val="nil" w:sz="6" w:space="0" w:color="auto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62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6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63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33" w:type="dxa"/>
            <w:tcBorders>
              <w:top w:val="single" w:sz="5" w:space="0" w:color="000000"/>
              <w:left w:val="single" w:sz="42" w:space="0" w:color="DAE9F7"/>
              <w:bottom w:val="single" w:sz="5" w:space="0" w:color="000000"/>
              <w:right w:val="single" w:sz="42" w:space="0" w:color="DAE9F7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DAE9F7"/>
              <w:bottom w:val="single" w:sz="5" w:space="0" w:color="000000"/>
              <w:right w:val="single" w:sz="5" w:space="0" w:color="000000"/>
            </w:tcBorders>
            <w:shd w:val="clear" w:color="auto" w:fill="DAE9F7"/>
          </w:tcPr>
          <w:p/>
        </w:tc>
        <w:tc>
          <w:tcPr>
            <w:tcW w:w="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  <w:tc>
          <w:tcPr>
            <w:tcW w:w="444" w:type="dxa"/>
            <w:tcBorders>
              <w:top w:val="single" w:sz="5" w:space="0" w:color="000000"/>
              <w:left w:val="single" w:sz="42" w:space="0" w:color="DAE9F7"/>
              <w:bottom w:val="nil" w:sz="6" w:space="0" w:color="auto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62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6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63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42" w:space="0" w:color="DAE9F7"/>
            </w:tcBorders>
            <w:shd w:val="clear" w:color="auto" w:fill="DAE9F7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/>
        <w:ind w:left="103"/>
      </w:pPr>
      <w:r>
        <w:pict>
          <v:group style="position:absolute;margin-left:138.8pt;margin-top:122.1pt;width:107.2pt;height:80.94pt;mso-position-horizontal-relative:page;mso-position-vertical-relative:page;z-index:-10023" coordorigin="2776,2442" coordsize="2144,1619">
            <v:shape style="position:absolute;left:2791;top:2457;width:1212;height:540" coordorigin="2791,2457" coordsize="1212,540" path="m2791,2457l4003,2997e" filled="f" stroked="t" strokeweight="1.5pt" strokecolor="#000000">
              <v:path arrowok="t"/>
            </v:shape>
            <v:shape style="position:absolute;left:3845;top:2999;width:1060;height:1047" coordorigin="3845,2999" coordsize="1060,1047" path="m3845,3173l3845,3879,3853,3924,3871,3964,3899,3997,3934,4023,3974,4040,4020,4046,4738,4046,4783,4038,4823,4020,4856,3992,4882,3957,4899,3917,4905,3871,4905,3165,4897,3121,4879,3081,4851,3047,4816,3021,4776,3005,4731,2999,4012,2999,3967,3007,3927,3025,3894,3053,3868,3087,3851,3128,3845,3173xe" filled="t" fillcolor="#0E9ED4" stroked="f">
              <v:path arrowok="t"/>
              <v:fill/>
            </v:shape>
            <w10:wrap type="none"/>
          </v:group>
        </w:pict>
      </w:r>
      <w:r>
        <w:pict>
          <v:group style="position:absolute;margin-left:300.7pt;margin-top:-197.358pt;width:107.25pt;height:81.05pt;mso-position-horizontal-relative:page;mso-position-vertical-relative:paragraph;z-index:-10022" coordorigin="6014,-3947" coordsize="2145,1621">
            <v:shape style="position:absolute;left:6029;top:-3932;width:1212;height:540" coordorigin="6029,-3932" coordsize="1212,540" path="m6029,-3932l7241,-3392e" filled="f" stroked="t" strokeweight="1.5pt" strokecolor="#000000">
              <v:path arrowok="t"/>
            </v:shape>
            <v:shape style="position:absolute;left:7084;top:-3388;width:1060;height:1047" coordorigin="7084,-3388" coordsize="1060,1047" path="m7084,-3214l7084,-2508,7092,-2463,7110,-2423,7138,-2390,7173,-2364,7213,-2347,7259,-2341,7977,-2341,8022,-2349,8062,-2368,8095,-2395,8121,-2430,8138,-2471,8144,-2516,8144,-3222,8136,-3266,8118,-3306,8090,-3340,8055,-3366,8015,-3382,7969,-3388,7251,-3388,7206,-3380,7166,-3362,7133,-3334,7107,-3300,7090,-3259,7084,-3214xe" filled="t" fillcolor="#0E9ED4" stroked="f">
              <v:path arrowok="t"/>
              <v:fill/>
            </v:shape>
            <w10:wrap type="none"/>
          </v:group>
        </w:pict>
      </w:r>
      <w:r>
        <w:pict>
          <v:group style="position:absolute;margin-left:134.7pt;margin-top:-101.968pt;width:104.7pt;height:84pt;mso-position-horizontal-relative:page;mso-position-vertical-relative:paragraph;z-index:-10021" coordorigin="2694,-2039" coordsize="2094,1680">
            <v:shape style="position:absolute;left:2709;top:-2024;width:1212;height:540" coordorigin="2709,-2024" coordsize="1212,540" path="m2709,-2024l3921,-1484e" filled="f" stroked="t" strokeweight="1.5pt" strokecolor="#000000">
              <v:path arrowok="t"/>
            </v:shape>
            <v:shape style="position:absolute;left:3713;top:-1421;width:1060;height:1047" coordorigin="3713,-1421" coordsize="1060,1047" path="m3713,-1247l3713,-541,3721,-496,3739,-457,3767,-423,3802,-397,3842,-380,3888,-374,4606,-375,4651,-382,4691,-401,4724,-428,4750,-463,4767,-504,4773,-549,4773,-1255,4765,-1299,4747,-1339,4719,-1373,4684,-1399,4644,-1415,4598,-1421,3880,-1421,3835,-1413,3795,-1395,3762,-1368,3736,-1333,3719,-1292,3713,-1247xe" filled="t" fillcolor="#0E9ED4" stroked="f">
              <v:path arrowok="t"/>
              <v:fill/>
            </v:shape>
            <w10:wrap type="none"/>
          </v:group>
        </w:pict>
      </w:r>
      <w:r>
        <w:pict>
          <v:group style="position:absolute;margin-left:299.5pt;margin-top:-102.568pt;width:114.55pt;height:81.8pt;mso-position-horizontal-relative:page;mso-position-vertical-relative:paragraph;z-index:-10020" coordorigin="5990,-2051" coordsize="2291,1636">
            <v:shape style="position:absolute;left:6005;top:-2036;width:1212;height:540" coordorigin="6005,-2036" coordsize="1212,540" path="m6005,-2036l7217,-1496e" filled="f" stroked="t" strokeweight="1.5pt" strokecolor="#000000">
              <v:path arrowok="t"/>
            </v:shape>
            <v:shape style="position:absolute;left:7206;top:-1477;width:1060;height:1047" coordorigin="7206,-1477" coordsize="1060,1047" path="m7206,-1303l7206,-597,7214,-552,7232,-513,7260,-479,7295,-453,7335,-436,7381,-430,8099,-431,8144,-438,8184,-457,8217,-484,8243,-519,8260,-560,8266,-605,8266,-1311,8258,-1355,8240,-1395,8212,-1429,8177,-1455,8137,-1471,8092,-1477,7373,-1477,7328,-1469,7288,-1451,7255,-1424,7229,-1389,7212,-1348,7206,-1303xe" filled="t" fillcolor="#0E9ED4" stroked="f">
              <v:path arrowok="t"/>
              <v:fill/>
            </v:shape>
            <w10:wrap type="none"/>
          </v:group>
        </w:pict>
      </w:r>
      <w:r>
        <w:pict>
          <v:shape type="#_x0000_t202" style="position:absolute;margin-left:477.72pt;margin-top:68.81pt;width:63.83pt;height:489.66pt;mso-position-horizontal-relative:page;mso-position-vertical-relative:page;z-index:-10018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285" w:hRule="exact"/>
                    </w:trPr>
                    <w:tc>
                      <w:tcPr>
                        <w:tcW w:w="125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205E99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23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ABCD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EF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5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5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5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5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5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5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5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5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5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5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5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5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5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5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5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5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5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5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5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5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5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5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5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5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5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5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5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5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5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5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5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5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125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205E99"/>
                      </w:tcPr>
                      <w:p>
                        <w:pPr>
                          <w:rPr>
                            <w:rFonts w:cs="Arial" w:hAnsi="Arial" w:eastAsia="Arial" w:ascii="Arial"/>
                            <w:sz w:val="28"/>
                            <w:szCs w:val="28"/>
                          </w:rPr>
                          <w:jc w:val="center"/>
                          <w:spacing w:lineRule="exact" w:line="300"/>
                          <w:ind w:left="451" w:right="451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-1"/>
                            <w:w w:val="100"/>
                            <w:position w:val="-1"/>
                            <w:sz w:val="28"/>
                            <w:szCs w:val="28"/>
                          </w:rPr>
                          <w:t>E’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Tabla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4.Mapa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-1"/>
          <w:w w:val="100"/>
          <w:sz w:val="18"/>
          <w:szCs w:val="18"/>
        </w:rPr>
        <w:t>d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Kar</w:t>
      </w:r>
      <w:r>
        <w:rPr>
          <w:rFonts w:cs="Arial" w:hAnsi="Arial" w:eastAsia="Arial" w:ascii="Arial"/>
          <w:i/>
          <w:color w:val="0D2841"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color w:val="0D2841"/>
          <w:spacing w:val="2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gh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KA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ind w:left="103"/>
        <w:sectPr>
          <w:pgMar w:header="0" w:footer="984" w:top="1280" w:bottom="280" w:left="1600" w:right="1320"/>
          <w:pgSz w:w="12240" w:h="15840"/>
        </w:sectPr>
      </w:pP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KA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=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E’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exact" w:line="260"/>
        <w:ind w:left="103"/>
      </w:pPr>
      <w:r>
        <w:pict>
          <v:group style="position:absolute;margin-left:146.5pt;margin-top:112.066pt;width:60.6pt;height:27pt;mso-position-horizontal-relative:page;mso-position-vertical-relative:paragraph;z-index:-10017" coordorigin="2930,2241" coordsize="1212,540">
            <v:shape style="position:absolute;left:2930;top:2241;width:1212;height:540" coordorigin="2930,2241" coordsize="1212,540" path="m2930,2241l4142,2781e" filled="f" stroked="t" strokeweight="1.5pt" strokecolor="#000000">
              <v:path arrowok="t"/>
            </v:shape>
            <w10:wrap type="none"/>
          </v:group>
        </w:pict>
      </w:r>
      <w:r>
        <w:pict>
          <v:group style="position:absolute;margin-left:361.05pt;margin-top:202.09pt;width:60.6pt;height:27pt;mso-position-horizontal-relative:page;mso-position-vertical-relative:page;z-index:-10016" coordorigin="7221,4042" coordsize="1212,540">
            <v:shape style="position:absolute;left:7221;top:4042;width:1212;height:540" coordorigin="7221,4042" coordsize="1212,540" path="m7221,4042l8433,4582e" filled="f" stroked="t" strokeweight="1.5pt" strokecolor="#000000">
              <v:path arrowok="t"/>
            </v:shape>
            <w10:wrap type="none"/>
          </v:group>
        </w:pict>
      </w:r>
      <w:r>
        <w:pict>
          <v:group style="position:absolute;margin-left:150.35pt;margin-top:207.356pt;width:60.6pt;height:27pt;mso-position-horizontal-relative:page;mso-position-vertical-relative:paragraph;z-index:-10015" coordorigin="3007,4147" coordsize="1212,540">
            <v:shape style="position:absolute;left:3007;top:4147;width:1212;height:540" coordorigin="3007,4147" coordsize="1212,540" path="m3007,4147l4219,4687e" filled="f" stroked="t" strokeweight="1.5pt" strokecolor="#000000">
              <v:path arrowok="t"/>
            </v:shape>
            <w10:wrap type="none"/>
          </v:group>
        </w:pict>
      </w:r>
      <w:r>
        <w:pict>
          <v:group style="position:absolute;margin-left:359.85pt;margin-top:206.756pt;width:60.6pt;height:27pt;mso-position-horizontal-relative:page;mso-position-vertical-relative:paragraph;z-index:-10014" coordorigin="7197,4135" coordsize="1212,540">
            <v:shape style="position:absolute;left:7197;top:4135;width:1212;height:540" coordorigin="7197,4135" coordsize="1212,540" path="m7197,4135l8409,4675e" filled="f" stroked="t" strokeweight="1.5pt" strokecolor="#000000">
              <v:path arrowok="t"/>
            </v:shape>
            <w10:wrap type="none"/>
          </v:group>
        </w:pict>
      </w:r>
      <w:r>
        <w:pict>
          <v:group style="position:absolute;margin-left:271pt;margin-top:139.266pt;width:57.6pt;height:54.3pt;mso-position-horizontal-relative:page;mso-position-vertical-relative:paragraph;z-index:-10013" coordorigin="5420,2785" coordsize="1152,1086">
            <v:shape style="position:absolute;left:5420;top:2785;width:1152;height:1086" coordorigin="5420,2785" coordsize="1152,1086" path="m5420,2966l5420,3690,5421,3709,5431,3753,5451,3792,5479,3824,5515,3849,5556,3866,5601,3871,6391,3871,6432,3867,6473,3852,6509,3827,6539,3795,6559,3757,6571,3713,6572,3690,6572,2966,6567,2925,6552,2884,6528,2848,6496,2819,6457,2798,6414,2787,6391,2785,5601,2785,5560,2790,5519,2805,5483,2829,5453,2862,5433,2900,5421,2943,5420,2966xe" filled="t" fillcolor="#9F2B92" stroked="f">
              <v:path arrowok="t"/>
              <v:fill/>
            </v:shape>
            <w10:wrap type="none"/>
          </v:group>
        </w:pict>
      </w:r>
      <w:r>
        <w:pict>
          <v:group style="position:absolute;margin-left:478.95pt;margin-top:228.69pt;width:57.6pt;height:54.3pt;mso-position-horizontal-relative:page;mso-position-vertical-relative:page;z-index:-10012" coordorigin="9579,4574" coordsize="1152,1086">
            <v:shape style="position:absolute;left:9579;top:4574;width:1152;height:1086" coordorigin="9579,4574" coordsize="1152,1086" path="m9579,4755l9579,5479,9580,5497,9590,5541,9610,5580,9638,5613,9674,5638,9715,5654,9760,5660,10550,5660,10591,5655,10632,5640,10668,5616,10698,5584,10718,5545,10730,5502,10731,5479,10731,4755,10726,4714,10711,4672,10687,4636,10655,4607,10616,4586,10573,4575,10550,4574,9760,4574,9719,4578,9678,4594,9642,4618,9612,4650,9592,4688,9580,4732,9579,4755xe" filled="t" fillcolor="#9F2B92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Mapas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K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rnau</w:t>
      </w:r>
      <w:r>
        <w:rPr>
          <w:rFonts w:cs="Arial" w:hAnsi="Arial" w:eastAsia="Arial" w:ascii="Arial"/>
          <w:b/>
          <w:spacing w:val="-1"/>
          <w:w w:val="100"/>
          <w:position w:val="-1"/>
          <w:sz w:val="24"/>
          <w:szCs w:val="24"/>
        </w:rPr>
        <w:t>g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h</w:t>
      </w:r>
      <w:r>
        <w:rPr>
          <w:rFonts w:cs="Arial" w:hAnsi="Arial" w:eastAsia="Arial" w:ascii="Arial"/>
          <w:b/>
          <w:spacing w:val="-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left"/>
        <w:tblInd w:w="18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07" w:hRule="exact"/>
        </w:trPr>
        <w:tc>
          <w:tcPr>
            <w:tcW w:w="8977" w:type="dxa"/>
            <w:gridSpan w:val="15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9E2A9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lineRule="exact" w:line="260"/>
              <w:ind w:left="4378" w:right="4378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14" w:hRule="exact"/>
        </w:trPr>
        <w:tc>
          <w:tcPr>
            <w:tcW w:w="4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689" w:type="dxa"/>
            <w:gridSpan w:val="6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EE9FD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before="3"/>
              <w:ind w:left="1535" w:right="1538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=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617" w:type="dxa"/>
            <w:gridSpan w:val="6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EE9FD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before="3"/>
              <w:ind w:left="1499" w:right="1502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=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72" w:hRule="exact"/>
        </w:trPr>
        <w:tc>
          <w:tcPr>
            <w:tcW w:w="4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59" w:hRule="exact"/>
        </w:trPr>
        <w:tc>
          <w:tcPr>
            <w:tcW w:w="484" w:type="dxa"/>
            <w:vMerge w:val="restart"/>
            <w:tcBorders>
              <w:top w:val="single" w:sz="5" w:space="0" w:color="000000"/>
              <w:left w:val="single" w:sz="45" w:space="0" w:color="EE9FD2"/>
              <w:right w:val="single" w:sz="45" w:space="0" w:color="EE9FD2"/>
            </w:tcBorders>
            <w:shd w:val="clear" w:color="auto" w:fill="EE9FD2"/>
            <w:textDirection w:val="btLr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4"/>
              <w:ind w:left="534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=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94" w:type="dxa"/>
            <w:tcBorders>
              <w:top w:val="single" w:sz="5" w:space="0" w:color="000000"/>
              <w:left w:val="single" w:sz="45" w:space="0" w:color="EE9FD2"/>
              <w:bottom w:val="single" w:sz="5" w:space="0" w:color="000000"/>
              <w:right w:val="single" w:sz="42" w:space="0" w:color="FFD9F0"/>
            </w:tcBorders>
          </w:tcPr>
          <w:p/>
        </w:tc>
        <w:tc>
          <w:tcPr>
            <w:tcW w:w="682" w:type="dxa"/>
            <w:tcBorders>
              <w:top w:val="single" w:sz="5" w:space="0" w:color="000000"/>
              <w:left w:val="single" w:sz="42" w:space="0" w:color="FFD9F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EF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FFD9F0"/>
            </w:tcBorders>
            <w:shd w:val="clear" w:color="auto" w:fill="FFD9F0"/>
          </w:tcPr>
          <w:p/>
        </w:tc>
        <w:tc>
          <w:tcPr>
            <w:tcW w:w="592" w:type="dxa"/>
            <w:tcBorders>
              <w:top w:val="single" w:sz="5" w:space="0" w:color="000000"/>
              <w:left w:val="single" w:sz="42" w:space="0" w:color="FFD9F0"/>
              <w:bottom w:val="single" w:sz="5" w:space="0" w:color="000000"/>
              <w:right w:val="single" w:sz="42" w:space="0" w:color="FFD9F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2" w:space="0" w:color="FFD9F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EF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FFD9F0"/>
            </w:tcBorders>
            <w:shd w:val="clear" w:color="auto" w:fill="FFD9F0"/>
          </w:tcPr>
          <w:p/>
        </w:tc>
      </w:tr>
      <w:tr>
        <w:trPr>
          <w:trHeight w:val="257" w:hRule="exact"/>
        </w:trPr>
        <w:tc>
          <w:tcPr>
            <w:tcW w:w="484" w:type="dxa"/>
            <w:vMerge w:val=""/>
            <w:tcBorders>
              <w:left w:val="single" w:sz="45" w:space="0" w:color="EE9FD2"/>
              <w:right w:val="single" w:sz="45" w:space="0" w:color="EE9FD2"/>
            </w:tcBorders>
            <w:shd w:val="clear" w:color="auto" w:fill="EE9FD2"/>
            <w:textDirection w:val="btLr"/>
          </w:tcPr>
          <w:p/>
        </w:tc>
        <w:tc>
          <w:tcPr>
            <w:tcW w:w="594" w:type="dxa"/>
            <w:tcBorders>
              <w:top w:val="single" w:sz="5" w:space="0" w:color="000000"/>
              <w:left w:val="single" w:sz="45" w:space="0" w:color="EE9FD2"/>
              <w:bottom w:val="single" w:sz="5" w:space="0" w:color="000000"/>
              <w:right w:val="single" w:sz="42" w:space="0" w:color="FFD9F0"/>
            </w:tcBorders>
          </w:tcPr>
          <w:p/>
        </w:tc>
        <w:tc>
          <w:tcPr>
            <w:tcW w:w="682" w:type="dxa"/>
            <w:tcBorders>
              <w:top w:val="single" w:sz="5" w:space="0" w:color="000000"/>
              <w:left w:val="single" w:sz="42" w:space="0" w:color="FFD9F0"/>
              <w:bottom w:val="single" w:sz="15" w:space="0" w:color="FFD9F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55"/>
            </w:pP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2"/>
                <w:szCs w:val="22"/>
              </w:rPr>
              <w:t>CDE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15" w:space="0" w:color="FFD9F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584" w:type="dxa"/>
            <w:tcBorders>
              <w:top w:val="single" w:sz="5" w:space="0" w:color="000000"/>
              <w:left w:val="single" w:sz="5" w:space="0" w:color="000000"/>
              <w:bottom w:val="single" w:sz="2" w:space="0" w:color="FFD9F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85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2" w:type="dxa"/>
            <w:tcBorders>
              <w:top w:val="single" w:sz="5" w:space="0" w:color="000000"/>
              <w:left w:val="single" w:sz="5" w:space="0" w:color="000000"/>
              <w:bottom w:val="single" w:sz="2" w:space="0" w:color="FFD9F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2" w:space="0" w:color="FFD9F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3" w:type="dxa"/>
            <w:tcBorders>
              <w:top w:val="single" w:sz="5" w:space="0" w:color="000000"/>
              <w:left w:val="single" w:sz="5" w:space="0" w:color="000000"/>
              <w:bottom w:val="single" w:sz="2" w:space="0" w:color="FFD9F0"/>
              <w:right w:val="single" w:sz="42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92" w:type="dxa"/>
            <w:tcBorders>
              <w:top w:val="single" w:sz="5" w:space="0" w:color="000000"/>
              <w:left w:val="single" w:sz="42" w:space="0" w:color="FFD9F0"/>
              <w:bottom w:val="single" w:sz="5" w:space="0" w:color="000000"/>
              <w:right w:val="single" w:sz="42" w:space="0" w:color="FFD9F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2" w:space="0" w:color="FFD9F0"/>
              <w:bottom w:val="single" w:sz="15" w:space="0" w:color="FFD9F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55"/>
            </w:pP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2"/>
                <w:szCs w:val="22"/>
              </w:rPr>
              <w:t>CD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18" w:type="dxa"/>
            <w:tcBorders>
              <w:top w:val="single" w:sz="5" w:space="0" w:color="000000"/>
              <w:left w:val="single" w:sz="5" w:space="0" w:color="000000"/>
              <w:bottom w:val="single" w:sz="15" w:space="0" w:color="FFD9F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586" w:type="dxa"/>
            <w:tcBorders>
              <w:top w:val="single" w:sz="5" w:space="0" w:color="000000"/>
              <w:left w:val="single" w:sz="5" w:space="0" w:color="000000"/>
              <w:bottom w:val="single" w:sz="2" w:space="0" w:color="FFD9F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85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2" w:type="dxa"/>
            <w:tcBorders>
              <w:top w:val="single" w:sz="5" w:space="0" w:color="000000"/>
              <w:left w:val="single" w:sz="5" w:space="0" w:color="000000"/>
              <w:bottom w:val="single" w:sz="2" w:space="0" w:color="FFD9F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2" w:type="dxa"/>
            <w:tcBorders>
              <w:top w:val="single" w:sz="5" w:space="0" w:color="000000"/>
              <w:left w:val="single" w:sz="5" w:space="0" w:color="000000"/>
              <w:bottom w:val="single" w:sz="2" w:space="0" w:color="FFD9F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3" w:type="dxa"/>
            <w:tcBorders>
              <w:top w:val="single" w:sz="5" w:space="0" w:color="000000"/>
              <w:left w:val="single" w:sz="5" w:space="0" w:color="000000"/>
              <w:bottom w:val="single" w:sz="2" w:space="0" w:color="FFD9F0"/>
              <w:right w:val="single" w:sz="42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303" w:hRule="exact"/>
        </w:trPr>
        <w:tc>
          <w:tcPr>
            <w:tcW w:w="484" w:type="dxa"/>
            <w:vMerge w:val=""/>
            <w:tcBorders>
              <w:left w:val="single" w:sz="45" w:space="0" w:color="EE9FD2"/>
              <w:right w:val="single" w:sz="45" w:space="0" w:color="EE9FD2"/>
            </w:tcBorders>
            <w:shd w:val="clear" w:color="auto" w:fill="EE9FD2"/>
            <w:textDirection w:val="btLr"/>
          </w:tcPr>
          <w:p/>
        </w:tc>
        <w:tc>
          <w:tcPr>
            <w:tcW w:w="594" w:type="dxa"/>
            <w:tcBorders>
              <w:top w:val="single" w:sz="5" w:space="0" w:color="000000"/>
              <w:left w:val="single" w:sz="45" w:space="0" w:color="EE9FD2"/>
              <w:bottom w:val="single" w:sz="5" w:space="0" w:color="000000"/>
              <w:right w:val="single" w:sz="41" w:space="0" w:color="FFD9F0"/>
            </w:tcBorders>
          </w:tcPr>
          <w:p/>
        </w:tc>
        <w:tc>
          <w:tcPr>
            <w:tcW w:w="682" w:type="dxa"/>
            <w:tcBorders>
              <w:top w:val="single" w:sz="15" w:space="0" w:color="FFD9F0"/>
              <w:left w:val="single" w:sz="41" w:space="0" w:color="FFD9F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619" w:type="dxa"/>
            <w:tcBorders>
              <w:top w:val="single" w:sz="15" w:space="0" w:color="FFD9F0"/>
              <w:left w:val="single" w:sz="5" w:space="0" w:color="000000"/>
              <w:bottom w:val="single" w:sz="5" w:space="0" w:color="000000"/>
              <w:right w:val="single" w:sz="42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6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84" w:type="dxa"/>
            <w:tcBorders>
              <w:top w:val="single" w:sz="2" w:space="0" w:color="FFD9F0"/>
              <w:left w:val="single" w:sz="42" w:space="0" w:color="FFD9F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3"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2" w:type="dxa"/>
            <w:tcBorders>
              <w:top w:val="single" w:sz="2" w:space="0" w:color="FFD9F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3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0" w:type="dxa"/>
            <w:tcBorders>
              <w:top w:val="single" w:sz="2" w:space="0" w:color="FFD9F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3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3" w:type="dxa"/>
            <w:tcBorders>
              <w:top w:val="single" w:sz="2" w:space="0" w:color="FFD9F0"/>
              <w:left w:val="single" w:sz="5" w:space="0" w:color="000000"/>
              <w:bottom w:val="single" w:sz="5" w:space="0" w:color="000000"/>
              <w:right w:val="single" w:sz="42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3" w:lineRule="exact" w:line="240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92" w:type="dxa"/>
            <w:tcBorders>
              <w:top w:val="single" w:sz="5" w:space="0" w:color="000000"/>
              <w:left w:val="single" w:sz="42" w:space="0" w:color="FFD9F0"/>
              <w:bottom w:val="single" w:sz="5" w:space="0" w:color="000000"/>
              <w:right w:val="single" w:sz="42" w:space="0" w:color="FFD9F0"/>
            </w:tcBorders>
          </w:tcPr>
          <w:p/>
        </w:tc>
        <w:tc>
          <w:tcPr>
            <w:tcW w:w="606" w:type="dxa"/>
            <w:tcBorders>
              <w:top w:val="single" w:sz="15" w:space="0" w:color="FFD9F0"/>
              <w:left w:val="single" w:sz="42" w:space="0" w:color="FFD9F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618" w:type="dxa"/>
            <w:tcBorders>
              <w:top w:val="single" w:sz="15" w:space="0" w:color="FFD9F0"/>
              <w:left w:val="single" w:sz="5" w:space="0" w:color="000000"/>
              <w:bottom w:val="single" w:sz="5" w:space="0" w:color="000000"/>
              <w:right w:val="single" w:sz="41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6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86" w:type="dxa"/>
            <w:tcBorders>
              <w:top w:val="single" w:sz="2" w:space="0" w:color="FFD9F0"/>
              <w:left w:val="single" w:sz="41" w:space="0" w:color="FFD9F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3" w:lineRule="exact" w:line="240"/>
              <w:ind w:left="42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2" w:type="dxa"/>
            <w:tcBorders>
              <w:top w:val="single" w:sz="2" w:space="0" w:color="FFD9F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3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2" w:type="dxa"/>
            <w:tcBorders>
              <w:top w:val="single" w:sz="2" w:space="0" w:color="FFD9F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3" w:lineRule="exact" w:line="240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3" w:type="dxa"/>
            <w:tcBorders>
              <w:top w:val="single" w:sz="2" w:space="0" w:color="FFD9F0"/>
              <w:left w:val="single" w:sz="5" w:space="0" w:color="000000"/>
              <w:bottom w:val="single" w:sz="5" w:space="0" w:color="000000"/>
              <w:right w:val="single" w:sz="41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3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484" w:type="dxa"/>
            <w:vMerge w:val=""/>
            <w:tcBorders>
              <w:left w:val="single" w:sz="45" w:space="0" w:color="EE9FD2"/>
              <w:right w:val="single" w:sz="45" w:space="0" w:color="EE9FD2"/>
            </w:tcBorders>
            <w:shd w:val="clear" w:color="auto" w:fill="EE9FD2"/>
            <w:textDirection w:val="btLr"/>
          </w:tcPr>
          <w:p/>
        </w:tc>
        <w:tc>
          <w:tcPr>
            <w:tcW w:w="594" w:type="dxa"/>
            <w:tcBorders>
              <w:top w:val="single" w:sz="5" w:space="0" w:color="000000"/>
              <w:left w:val="single" w:sz="45" w:space="0" w:color="EE9FD2"/>
              <w:bottom w:val="single" w:sz="5" w:space="0" w:color="000000"/>
              <w:right w:val="single" w:sz="41" w:space="0" w:color="FFD9F0"/>
            </w:tcBorders>
          </w:tcPr>
          <w:p/>
        </w:tc>
        <w:tc>
          <w:tcPr>
            <w:tcW w:w="682" w:type="dxa"/>
            <w:tcBorders>
              <w:top w:val="single" w:sz="5" w:space="0" w:color="000000"/>
              <w:left w:val="single" w:sz="41" w:space="0" w:color="FFD9F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01</w:t>
            </w:r>
          </w:p>
        </w:tc>
        <w:tc>
          <w:tcPr>
            <w:tcW w:w="584" w:type="dxa"/>
            <w:tcBorders>
              <w:top w:val="single" w:sz="5" w:space="0" w:color="000000"/>
              <w:left w:val="single" w:sz="42" w:space="0" w:color="FFD9F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92" w:type="dxa"/>
            <w:tcBorders>
              <w:top w:val="single" w:sz="5" w:space="0" w:color="000000"/>
              <w:left w:val="single" w:sz="42" w:space="0" w:color="FFD9F0"/>
              <w:bottom w:val="single" w:sz="5" w:space="0" w:color="000000"/>
              <w:right w:val="single" w:sz="42" w:space="0" w:color="FFD9F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2" w:space="0" w:color="FFD9F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1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01</w:t>
            </w:r>
          </w:p>
        </w:tc>
        <w:tc>
          <w:tcPr>
            <w:tcW w:w="586" w:type="dxa"/>
            <w:tcBorders>
              <w:top w:val="single" w:sz="5" w:space="0" w:color="000000"/>
              <w:left w:val="single" w:sz="41" w:space="0" w:color="FFD9F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42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X</w:t>
            </w:r>
          </w:p>
        </w:tc>
        <w:tc>
          <w:tcPr>
            <w:tcW w:w="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X</w:t>
            </w:r>
          </w:p>
        </w:tc>
        <w:tc>
          <w:tcPr>
            <w:tcW w:w="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1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X</w:t>
            </w:r>
          </w:p>
        </w:tc>
      </w:tr>
      <w:tr>
        <w:trPr>
          <w:trHeight w:val="262" w:hRule="exact"/>
        </w:trPr>
        <w:tc>
          <w:tcPr>
            <w:tcW w:w="484" w:type="dxa"/>
            <w:vMerge w:val=""/>
            <w:tcBorders>
              <w:left w:val="single" w:sz="45" w:space="0" w:color="EE9FD2"/>
              <w:right w:val="single" w:sz="45" w:space="0" w:color="EE9FD2"/>
            </w:tcBorders>
            <w:shd w:val="clear" w:color="auto" w:fill="EE9FD2"/>
            <w:textDirection w:val="btLr"/>
          </w:tcPr>
          <w:p/>
        </w:tc>
        <w:tc>
          <w:tcPr>
            <w:tcW w:w="594" w:type="dxa"/>
            <w:tcBorders>
              <w:top w:val="single" w:sz="5" w:space="0" w:color="000000"/>
              <w:left w:val="single" w:sz="45" w:space="0" w:color="EE9FD2"/>
              <w:bottom w:val="single" w:sz="5" w:space="0" w:color="000000"/>
              <w:right w:val="single" w:sz="41" w:space="0" w:color="FFD9F0"/>
            </w:tcBorders>
          </w:tcPr>
          <w:p/>
        </w:tc>
        <w:tc>
          <w:tcPr>
            <w:tcW w:w="682" w:type="dxa"/>
            <w:tcBorders>
              <w:top w:val="single" w:sz="5" w:space="0" w:color="000000"/>
              <w:left w:val="single" w:sz="41" w:space="0" w:color="FFD9F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11</w:t>
            </w:r>
          </w:p>
        </w:tc>
        <w:tc>
          <w:tcPr>
            <w:tcW w:w="584" w:type="dxa"/>
            <w:tcBorders>
              <w:top w:val="single" w:sz="5" w:space="0" w:color="000000"/>
              <w:left w:val="single" w:sz="42" w:space="0" w:color="FFD9F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92" w:type="dxa"/>
            <w:tcBorders>
              <w:top w:val="single" w:sz="5" w:space="0" w:color="000000"/>
              <w:left w:val="single" w:sz="42" w:space="0" w:color="FFD9F0"/>
              <w:bottom w:val="single" w:sz="5" w:space="0" w:color="000000"/>
              <w:right w:val="single" w:sz="42" w:space="0" w:color="FFD9F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2" w:space="0" w:color="FFD9F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1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11</w:t>
            </w:r>
          </w:p>
        </w:tc>
        <w:tc>
          <w:tcPr>
            <w:tcW w:w="586" w:type="dxa"/>
            <w:tcBorders>
              <w:top w:val="single" w:sz="5" w:space="0" w:color="000000"/>
              <w:left w:val="single" w:sz="41" w:space="0" w:color="FFD9F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42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X</w:t>
            </w:r>
          </w:p>
        </w:tc>
        <w:tc>
          <w:tcPr>
            <w:tcW w:w="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1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5" w:hRule="exact"/>
        </w:trPr>
        <w:tc>
          <w:tcPr>
            <w:tcW w:w="484" w:type="dxa"/>
            <w:vMerge w:val=""/>
            <w:tcBorders>
              <w:left w:val="single" w:sz="45" w:space="0" w:color="EE9FD2"/>
              <w:bottom w:val="single" w:sz="5" w:space="0" w:color="000000"/>
              <w:right w:val="single" w:sz="45" w:space="0" w:color="EE9FD2"/>
            </w:tcBorders>
            <w:shd w:val="clear" w:color="auto" w:fill="EE9FD2"/>
            <w:textDirection w:val="btLr"/>
          </w:tcPr>
          <w:p/>
        </w:tc>
        <w:tc>
          <w:tcPr>
            <w:tcW w:w="594" w:type="dxa"/>
            <w:tcBorders>
              <w:top w:val="single" w:sz="5" w:space="0" w:color="000000"/>
              <w:left w:val="single" w:sz="45" w:space="0" w:color="EE9FD2"/>
              <w:bottom w:val="single" w:sz="5" w:space="0" w:color="000000"/>
              <w:right w:val="single" w:sz="41" w:space="0" w:color="FFD9F0"/>
            </w:tcBorders>
          </w:tcPr>
          <w:p/>
        </w:tc>
        <w:tc>
          <w:tcPr>
            <w:tcW w:w="682" w:type="dxa"/>
            <w:tcBorders>
              <w:top w:val="single" w:sz="5" w:space="0" w:color="000000"/>
              <w:left w:val="single" w:sz="41" w:space="0" w:color="FFD9F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  <w:tc>
          <w:tcPr>
            <w:tcW w:w="584" w:type="dxa"/>
            <w:tcBorders>
              <w:top w:val="single" w:sz="5" w:space="0" w:color="000000"/>
              <w:left w:val="single" w:sz="42" w:space="0" w:color="FFD9F0"/>
              <w:bottom w:val="nil" w:sz="6" w:space="0" w:color="auto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2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3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42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92" w:type="dxa"/>
            <w:tcBorders>
              <w:top w:val="single" w:sz="5" w:space="0" w:color="000000"/>
              <w:left w:val="single" w:sz="42" w:space="0" w:color="FFD9F0"/>
              <w:bottom w:val="single" w:sz="5" w:space="0" w:color="000000"/>
              <w:right w:val="single" w:sz="42" w:space="0" w:color="FFD9F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2" w:space="0" w:color="FFD9F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1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  <w:tc>
          <w:tcPr>
            <w:tcW w:w="586" w:type="dxa"/>
            <w:tcBorders>
              <w:top w:val="single" w:sz="5" w:space="0" w:color="000000"/>
              <w:left w:val="single" w:sz="41" w:space="0" w:color="FFD9F0"/>
              <w:bottom w:val="nil" w:sz="6" w:space="0" w:color="auto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42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2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X</w:t>
            </w:r>
          </w:p>
        </w:tc>
        <w:tc>
          <w:tcPr>
            <w:tcW w:w="602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3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41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03" w:hRule="exact"/>
        </w:trPr>
        <w:tc>
          <w:tcPr>
            <w:tcW w:w="4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4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2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0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3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6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2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2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3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57" w:hRule="exact"/>
        </w:trPr>
        <w:tc>
          <w:tcPr>
            <w:tcW w:w="484" w:type="dxa"/>
            <w:vMerge w:val="restart"/>
            <w:tcBorders>
              <w:top w:val="single" w:sz="5" w:space="0" w:color="000000"/>
              <w:left w:val="single" w:sz="45" w:space="0" w:color="EE9FD2"/>
              <w:right w:val="single" w:sz="45" w:space="0" w:color="EE9FD2"/>
            </w:tcBorders>
            <w:shd w:val="clear" w:color="auto" w:fill="EE9FD2"/>
            <w:textDirection w:val="btLr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4"/>
              <w:ind w:left="534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=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94" w:type="dxa"/>
            <w:tcBorders>
              <w:top w:val="single" w:sz="5" w:space="0" w:color="000000"/>
              <w:left w:val="single" w:sz="45" w:space="0" w:color="EE9FD2"/>
              <w:bottom w:val="single" w:sz="5" w:space="0" w:color="000000"/>
              <w:right w:val="single" w:sz="42" w:space="0" w:color="FFD9F0"/>
            </w:tcBorders>
          </w:tcPr>
          <w:p/>
        </w:tc>
        <w:tc>
          <w:tcPr>
            <w:tcW w:w="682" w:type="dxa"/>
            <w:tcBorders>
              <w:top w:val="single" w:sz="5" w:space="0" w:color="000000"/>
              <w:left w:val="single" w:sz="42" w:space="0" w:color="FFD9F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EF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FFD9F0"/>
            </w:tcBorders>
            <w:shd w:val="clear" w:color="auto" w:fill="FFD9F0"/>
          </w:tcPr>
          <w:p/>
        </w:tc>
        <w:tc>
          <w:tcPr>
            <w:tcW w:w="592" w:type="dxa"/>
            <w:tcBorders>
              <w:top w:val="single" w:sz="5" w:space="0" w:color="000000"/>
              <w:left w:val="single" w:sz="42" w:space="0" w:color="FFD9F0"/>
              <w:bottom w:val="single" w:sz="5" w:space="0" w:color="000000"/>
              <w:right w:val="single" w:sz="42" w:space="0" w:color="FFD9F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2" w:space="0" w:color="FFD9F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EF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FFD9F0"/>
            </w:tcBorders>
            <w:shd w:val="clear" w:color="auto" w:fill="FFD9F0"/>
          </w:tcPr>
          <w:p/>
        </w:tc>
      </w:tr>
      <w:tr>
        <w:trPr>
          <w:trHeight w:val="259" w:hRule="exact"/>
        </w:trPr>
        <w:tc>
          <w:tcPr>
            <w:tcW w:w="484" w:type="dxa"/>
            <w:vMerge w:val=""/>
            <w:tcBorders>
              <w:left w:val="single" w:sz="45" w:space="0" w:color="EE9FD2"/>
              <w:right w:val="single" w:sz="45" w:space="0" w:color="EE9FD2"/>
            </w:tcBorders>
            <w:shd w:val="clear" w:color="auto" w:fill="EE9FD2"/>
            <w:textDirection w:val="btLr"/>
          </w:tcPr>
          <w:p/>
        </w:tc>
        <w:tc>
          <w:tcPr>
            <w:tcW w:w="594" w:type="dxa"/>
            <w:tcBorders>
              <w:top w:val="single" w:sz="5" w:space="0" w:color="000000"/>
              <w:left w:val="single" w:sz="45" w:space="0" w:color="EE9FD2"/>
              <w:bottom w:val="single" w:sz="5" w:space="0" w:color="000000"/>
              <w:right w:val="single" w:sz="42" w:space="0" w:color="FFD9F0"/>
            </w:tcBorders>
          </w:tcPr>
          <w:p/>
        </w:tc>
        <w:tc>
          <w:tcPr>
            <w:tcW w:w="682" w:type="dxa"/>
            <w:tcBorders>
              <w:top w:val="single" w:sz="5" w:space="0" w:color="000000"/>
              <w:left w:val="single" w:sz="42" w:space="0" w:color="FFD9F0"/>
              <w:bottom w:val="single" w:sz="15" w:space="0" w:color="FFD9F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55"/>
            </w:pP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2"/>
                <w:szCs w:val="22"/>
              </w:rPr>
              <w:t>CD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15" w:space="0" w:color="FFD9F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584" w:type="dxa"/>
            <w:tcBorders>
              <w:top w:val="single" w:sz="5" w:space="0" w:color="000000"/>
              <w:left w:val="single" w:sz="5" w:space="0" w:color="000000"/>
              <w:bottom w:val="single" w:sz="2" w:space="0" w:color="FFD9F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85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</w:p>
        </w:tc>
        <w:tc>
          <w:tcPr>
            <w:tcW w:w="602" w:type="dxa"/>
            <w:tcBorders>
              <w:top w:val="single" w:sz="5" w:space="0" w:color="000000"/>
              <w:left w:val="single" w:sz="5" w:space="0" w:color="000000"/>
              <w:bottom w:val="single" w:sz="2" w:space="0" w:color="FFD9F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01</w:t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2" w:space="0" w:color="FFD9F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11</w:t>
            </w:r>
          </w:p>
        </w:tc>
        <w:tc>
          <w:tcPr>
            <w:tcW w:w="603" w:type="dxa"/>
            <w:tcBorders>
              <w:top w:val="single" w:sz="5" w:space="0" w:color="000000"/>
              <w:left w:val="single" w:sz="5" w:space="0" w:color="000000"/>
              <w:bottom w:val="single" w:sz="2" w:space="0" w:color="FFD9F0"/>
              <w:right w:val="single" w:sz="42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  <w:tc>
          <w:tcPr>
            <w:tcW w:w="592" w:type="dxa"/>
            <w:tcBorders>
              <w:top w:val="single" w:sz="5" w:space="0" w:color="000000"/>
              <w:left w:val="single" w:sz="42" w:space="0" w:color="FFD9F0"/>
              <w:bottom w:val="single" w:sz="5" w:space="0" w:color="000000"/>
              <w:right w:val="single" w:sz="42" w:space="0" w:color="FFD9F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2" w:space="0" w:color="FFD9F0"/>
              <w:bottom w:val="single" w:sz="15" w:space="0" w:color="FFD9F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55"/>
            </w:pP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2"/>
                <w:szCs w:val="22"/>
              </w:rPr>
              <w:t>CD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18" w:type="dxa"/>
            <w:tcBorders>
              <w:top w:val="single" w:sz="5" w:space="0" w:color="000000"/>
              <w:left w:val="single" w:sz="5" w:space="0" w:color="000000"/>
              <w:bottom w:val="single" w:sz="15" w:space="0" w:color="FFD9F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586" w:type="dxa"/>
            <w:tcBorders>
              <w:top w:val="single" w:sz="5" w:space="0" w:color="000000"/>
              <w:left w:val="single" w:sz="5" w:space="0" w:color="000000"/>
              <w:bottom w:val="single" w:sz="2" w:space="0" w:color="FFD9F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85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</w:p>
        </w:tc>
        <w:tc>
          <w:tcPr>
            <w:tcW w:w="602" w:type="dxa"/>
            <w:tcBorders>
              <w:top w:val="single" w:sz="5" w:space="0" w:color="000000"/>
              <w:left w:val="single" w:sz="5" w:space="0" w:color="000000"/>
              <w:bottom w:val="single" w:sz="2" w:space="0" w:color="FFD9F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01</w:t>
            </w:r>
          </w:p>
        </w:tc>
        <w:tc>
          <w:tcPr>
            <w:tcW w:w="602" w:type="dxa"/>
            <w:tcBorders>
              <w:top w:val="single" w:sz="5" w:space="0" w:color="000000"/>
              <w:left w:val="single" w:sz="5" w:space="0" w:color="000000"/>
              <w:bottom w:val="single" w:sz="2" w:space="0" w:color="FFD9F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11</w:t>
            </w:r>
          </w:p>
        </w:tc>
        <w:tc>
          <w:tcPr>
            <w:tcW w:w="603" w:type="dxa"/>
            <w:tcBorders>
              <w:top w:val="single" w:sz="5" w:space="0" w:color="000000"/>
              <w:left w:val="single" w:sz="5" w:space="0" w:color="000000"/>
              <w:bottom w:val="single" w:sz="2" w:space="0" w:color="FFD9F0"/>
              <w:right w:val="single" w:sz="42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</w:tr>
      <w:tr>
        <w:trPr>
          <w:trHeight w:val="303" w:hRule="exact"/>
        </w:trPr>
        <w:tc>
          <w:tcPr>
            <w:tcW w:w="484" w:type="dxa"/>
            <w:vMerge w:val=""/>
            <w:tcBorders>
              <w:left w:val="single" w:sz="45" w:space="0" w:color="EE9FD2"/>
              <w:right w:val="single" w:sz="45" w:space="0" w:color="EE9FD2"/>
            </w:tcBorders>
            <w:shd w:val="clear" w:color="auto" w:fill="EE9FD2"/>
            <w:textDirection w:val="btLr"/>
          </w:tcPr>
          <w:p/>
        </w:tc>
        <w:tc>
          <w:tcPr>
            <w:tcW w:w="594" w:type="dxa"/>
            <w:tcBorders>
              <w:top w:val="single" w:sz="5" w:space="0" w:color="000000"/>
              <w:left w:val="single" w:sz="45" w:space="0" w:color="EE9FD2"/>
              <w:bottom w:val="single" w:sz="5" w:space="0" w:color="000000"/>
              <w:right w:val="single" w:sz="41" w:space="0" w:color="FFD9F0"/>
            </w:tcBorders>
          </w:tcPr>
          <w:p/>
        </w:tc>
        <w:tc>
          <w:tcPr>
            <w:tcW w:w="682" w:type="dxa"/>
            <w:tcBorders>
              <w:top w:val="single" w:sz="15" w:space="0" w:color="FFD9F0"/>
              <w:left w:val="single" w:sz="41" w:space="0" w:color="FFD9F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619" w:type="dxa"/>
            <w:tcBorders>
              <w:top w:val="single" w:sz="15" w:space="0" w:color="FFD9F0"/>
              <w:left w:val="single" w:sz="5" w:space="0" w:color="000000"/>
              <w:bottom w:val="single" w:sz="5" w:space="0" w:color="000000"/>
              <w:right w:val="single" w:sz="42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4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</w:p>
        </w:tc>
        <w:tc>
          <w:tcPr>
            <w:tcW w:w="584" w:type="dxa"/>
            <w:tcBorders>
              <w:top w:val="single" w:sz="2" w:space="0" w:color="FFD9F0"/>
              <w:left w:val="single" w:sz="42" w:space="0" w:color="FFD9F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1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2" w:type="dxa"/>
            <w:tcBorders>
              <w:top w:val="single" w:sz="2" w:space="0" w:color="FFD9F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1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</w:t>
            </w:r>
          </w:p>
        </w:tc>
        <w:tc>
          <w:tcPr>
            <w:tcW w:w="600" w:type="dxa"/>
            <w:tcBorders>
              <w:top w:val="single" w:sz="2" w:space="0" w:color="FFD9F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1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3" w:type="dxa"/>
            <w:tcBorders>
              <w:top w:val="single" w:sz="2" w:space="0" w:color="FFD9F0"/>
              <w:left w:val="single" w:sz="5" w:space="0" w:color="000000"/>
              <w:bottom w:val="single" w:sz="5" w:space="0" w:color="000000"/>
              <w:right w:val="single" w:sz="42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1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</w:t>
            </w:r>
          </w:p>
        </w:tc>
        <w:tc>
          <w:tcPr>
            <w:tcW w:w="592" w:type="dxa"/>
            <w:tcBorders>
              <w:top w:val="single" w:sz="5" w:space="0" w:color="000000"/>
              <w:left w:val="single" w:sz="42" w:space="0" w:color="FFD9F0"/>
              <w:bottom w:val="single" w:sz="5" w:space="0" w:color="000000"/>
              <w:right w:val="single" w:sz="42" w:space="0" w:color="FFD9F0"/>
            </w:tcBorders>
          </w:tcPr>
          <w:p/>
        </w:tc>
        <w:tc>
          <w:tcPr>
            <w:tcW w:w="606" w:type="dxa"/>
            <w:tcBorders>
              <w:top w:val="single" w:sz="15" w:space="0" w:color="FFD9F0"/>
              <w:left w:val="single" w:sz="42" w:space="0" w:color="FFD9F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618" w:type="dxa"/>
            <w:tcBorders>
              <w:top w:val="single" w:sz="15" w:space="0" w:color="FFD9F0"/>
              <w:left w:val="single" w:sz="5" w:space="0" w:color="000000"/>
              <w:bottom w:val="single" w:sz="5" w:space="0" w:color="000000"/>
              <w:right w:val="single" w:sz="41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4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</w:p>
        </w:tc>
        <w:tc>
          <w:tcPr>
            <w:tcW w:w="586" w:type="dxa"/>
            <w:tcBorders>
              <w:top w:val="single" w:sz="2" w:space="0" w:color="FFD9F0"/>
              <w:left w:val="single" w:sz="41" w:space="0" w:color="FFD9F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1"/>
              <w:ind w:left="42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2" w:type="dxa"/>
            <w:tcBorders>
              <w:top w:val="single" w:sz="2" w:space="0" w:color="FFD9F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1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2" w:type="dxa"/>
            <w:tcBorders>
              <w:top w:val="single" w:sz="2" w:space="0" w:color="FFD9F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1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3" w:type="dxa"/>
            <w:tcBorders>
              <w:top w:val="single" w:sz="2" w:space="0" w:color="FFD9F0"/>
              <w:left w:val="single" w:sz="5" w:space="0" w:color="000000"/>
              <w:bottom w:val="single" w:sz="5" w:space="0" w:color="000000"/>
              <w:right w:val="single" w:sz="41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1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2" w:hRule="exact"/>
        </w:trPr>
        <w:tc>
          <w:tcPr>
            <w:tcW w:w="484" w:type="dxa"/>
            <w:vMerge w:val=""/>
            <w:tcBorders>
              <w:left w:val="single" w:sz="45" w:space="0" w:color="EE9FD2"/>
              <w:right w:val="single" w:sz="45" w:space="0" w:color="EE9FD2"/>
            </w:tcBorders>
            <w:shd w:val="clear" w:color="auto" w:fill="EE9FD2"/>
            <w:textDirection w:val="btLr"/>
          </w:tcPr>
          <w:p/>
        </w:tc>
        <w:tc>
          <w:tcPr>
            <w:tcW w:w="594" w:type="dxa"/>
            <w:tcBorders>
              <w:top w:val="single" w:sz="5" w:space="0" w:color="000000"/>
              <w:left w:val="single" w:sz="45" w:space="0" w:color="EE9FD2"/>
              <w:bottom w:val="single" w:sz="5" w:space="0" w:color="000000"/>
              <w:right w:val="single" w:sz="41" w:space="0" w:color="FFD9F0"/>
            </w:tcBorders>
          </w:tcPr>
          <w:p/>
        </w:tc>
        <w:tc>
          <w:tcPr>
            <w:tcW w:w="682" w:type="dxa"/>
            <w:tcBorders>
              <w:top w:val="single" w:sz="5" w:space="0" w:color="000000"/>
              <w:left w:val="single" w:sz="41" w:space="0" w:color="FFD9F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84" w:type="dxa"/>
            <w:tcBorders>
              <w:top w:val="single" w:sz="5" w:space="0" w:color="000000"/>
              <w:left w:val="single" w:sz="42" w:space="0" w:color="FFD9F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92" w:type="dxa"/>
            <w:tcBorders>
              <w:top w:val="single" w:sz="5" w:space="0" w:color="000000"/>
              <w:left w:val="single" w:sz="42" w:space="0" w:color="FFD9F0"/>
              <w:bottom w:val="single" w:sz="5" w:space="0" w:color="000000"/>
              <w:right w:val="single" w:sz="42" w:space="0" w:color="FFD9F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2" w:space="0" w:color="FFD9F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1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86" w:type="dxa"/>
            <w:tcBorders>
              <w:top w:val="single" w:sz="5" w:space="0" w:color="000000"/>
              <w:left w:val="single" w:sz="41" w:space="0" w:color="FFD9F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42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1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484" w:type="dxa"/>
            <w:vMerge w:val=""/>
            <w:tcBorders>
              <w:left w:val="single" w:sz="45" w:space="0" w:color="EE9FD2"/>
              <w:right w:val="single" w:sz="45" w:space="0" w:color="EE9FD2"/>
            </w:tcBorders>
            <w:shd w:val="clear" w:color="auto" w:fill="EE9FD2"/>
            <w:textDirection w:val="btLr"/>
          </w:tcPr>
          <w:p/>
        </w:tc>
        <w:tc>
          <w:tcPr>
            <w:tcW w:w="594" w:type="dxa"/>
            <w:tcBorders>
              <w:top w:val="single" w:sz="5" w:space="0" w:color="000000"/>
              <w:left w:val="single" w:sz="45" w:space="0" w:color="EE9FD2"/>
              <w:bottom w:val="single" w:sz="5" w:space="0" w:color="000000"/>
              <w:right w:val="single" w:sz="41" w:space="0" w:color="FFD9F0"/>
            </w:tcBorders>
          </w:tcPr>
          <w:p/>
        </w:tc>
        <w:tc>
          <w:tcPr>
            <w:tcW w:w="682" w:type="dxa"/>
            <w:tcBorders>
              <w:top w:val="single" w:sz="5" w:space="0" w:color="000000"/>
              <w:left w:val="single" w:sz="41" w:space="0" w:color="FFD9F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11</w:t>
            </w:r>
          </w:p>
        </w:tc>
        <w:tc>
          <w:tcPr>
            <w:tcW w:w="584" w:type="dxa"/>
            <w:tcBorders>
              <w:top w:val="single" w:sz="5" w:space="0" w:color="000000"/>
              <w:left w:val="single" w:sz="42" w:space="0" w:color="FFD9F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92" w:type="dxa"/>
            <w:tcBorders>
              <w:top w:val="single" w:sz="5" w:space="0" w:color="000000"/>
              <w:left w:val="single" w:sz="42" w:space="0" w:color="FFD9F0"/>
              <w:bottom w:val="single" w:sz="5" w:space="0" w:color="000000"/>
              <w:right w:val="single" w:sz="42" w:space="0" w:color="FFD9F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2" w:space="0" w:color="FFD9F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1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11</w:t>
            </w:r>
          </w:p>
        </w:tc>
        <w:tc>
          <w:tcPr>
            <w:tcW w:w="586" w:type="dxa"/>
            <w:tcBorders>
              <w:top w:val="single" w:sz="5" w:space="0" w:color="000000"/>
              <w:left w:val="single" w:sz="41" w:space="0" w:color="FFD9F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42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1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3" w:hRule="exact"/>
        </w:trPr>
        <w:tc>
          <w:tcPr>
            <w:tcW w:w="484" w:type="dxa"/>
            <w:vMerge w:val=""/>
            <w:tcBorders>
              <w:left w:val="single" w:sz="45" w:space="0" w:color="EE9FD2"/>
              <w:bottom w:val="single" w:sz="5" w:space="0" w:color="000000"/>
              <w:right w:val="single" w:sz="45" w:space="0" w:color="EE9FD2"/>
            </w:tcBorders>
            <w:shd w:val="clear" w:color="auto" w:fill="EE9FD2"/>
            <w:textDirection w:val="btLr"/>
          </w:tcPr>
          <w:p/>
        </w:tc>
        <w:tc>
          <w:tcPr>
            <w:tcW w:w="594" w:type="dxa"/>
            <w:tcBorders>
              <w:top w:val="single" w:sz="5" w:space="0" w:color="000000"/>
              <w:left w:val="single" w:sz="45" w:space="0" w:color="EE9FD2"/>
              <w:bottom w:val="single" w:sz="5" w:space="0" w:color="000000"/>
              <w:right w:val="single" w:sz="41" w:space="0" w:color="FFD9F0"/>
            </w:tcBorders>
          </w:tcPr>
          <w:p/>
        </w:tc>
        <w:tc>
          <w:tcPr>
            <w:tcW w:w="682" w:type="dxa"/>
            <w:tcBorders>
              <w:top w:val="single" w:sz="5" w:space="0" w:color="000000"/>
              <w:left w:val="single" w:sz="41" w:space="0" w:color="FFD9F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  <w:tc>
          <w:tcPr>
            <w:tcW w:w="584" w:type="dxa"/>
            <w:tcBorders>
              <w:top w:val="single" w:sz="5" w:space="0" w:color="000000"/>
              <w:left w:val="single" w:sz="42" w:space="0" w:color="FFD9F0"/>
              <w:bottom w:val="nil" w:sz="6" w:space="0" w:color="auto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2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3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42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92" w:type="dxa"/>
            <w:tcBorders>
              <w:top w:val="single" w:sz="5" w:space="0" w:color="000000"/>
              <w:left w:val="single" w:sz="42" w:space="0" w:color="FFD9F0"/>
              <w:bottom w:val="single" w:sz="5" w:space="0" w:color="000000"/>
              <w:right w:val="single" w:sz="42" w:space="0" w:color="FFD9F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2" w:space="0" w:color="FFD9F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1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  <w:tc>
          <w:tcPr>
            <w:tcW w:w="586" w:type="dxa"/>
            <w:tcBorders>
              <w:top w:val="single" w:sz="5" w:space="0" w:color="000000"/>
              <w:left w:val="single" w:sz="41" w:space="0" w:color="FFD9F0"/>
              <w:bottom w:val="nil" w:sz="6" w:space="0" w:color="auto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42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2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2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3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41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200"/>
        <w:ind w:left="103"/>
      </w:pP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Tabla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5.Mapa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-1"/>
          <w:w w:val="100"/>
          <w:sz w:val="18"/>
          <w:szCs w:val="18"/>
        </w:rPr>
        <w:t>d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Kar</w:t>
      </w:r>
      <w:r>
        <w:rPr>
          <w:rFonts w:cs="Arial" w:hAnsi="Arial" w:eastAsia="Arial" w:ascii="Arial"/>
          <w:i/>
          <w:color w:val="0D2841"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color w:val="0D2841"/>
          <w:spacing w:val="2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gh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JB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ind w:left="103"/>
        <w:sectPr>
          <w:pgMar w:header="0" w:footer="984" w:top="1480" w:bottom="280" w:left="1600" w:right="1320"/>
          <w:pgSz w:w="12240" w:h="15840"/>
        </w:sectPr>
      </w:pPr>
      <w:r>
        <w:pict>
          <v:group style="position:absolute;margin-left:80.95pt;margin-top:-3.73816pt;width:69.35pt;height:25.5pt;mso-position-horizontal-relative:page;mso-position-vertical-relative:paragraph;z-index:-10011" coordorigin="1619,-75" coordsize="1387,510">
            <v:shape style="position:absolute;left:1619;top:-75;width:1387;height:510" coordorigin="1619,-75" coordsize="1387,510" path="m1619,10l1619,350,1644,410,1704,435,2921,435,2981,410,3006,350,3006,10,2981,-50,2921,-75,1704,-75,1644,-50,1619,10xe" filled="t" fillcolor="#9F2B92" stroked="f">
              <v:path arrowok="t"/>
              <v:fill/>
            </v:shape>
            <w10:wrap type="none"/>
          </v:group>
        </w:pict>
      </w:r>
      <w:r>
        <w:pict>
          <v:shape type="#_x0000_t202" style="position:absolute;margin-left:281.2pt;margin-top:14.8818pt;width:64.1pt;height:268.7pt;mso-position-horizontal-relative:page;mso-position-vertical-relative:paragraph;z-index:-10010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25" w:hRule="exact"/>
                    </w:trPr>
                    <w:tc>
                      <w:tcPr>
                        <w:tcW w:w="1264" w:type="dxa"/>
                        <w:tcBorders>
                          <w:top w:val="single" w:sz="55" w:space="0" w:color="9E2A90"/>
                          <w:left w:val="single" w:sz="5" w:space="0" w:color="000000"/>
                          <w:bottom w:val="single" w:sz="55" w:space="0" w:color="9E2A90"/>
                          <w:right w:val="single" w:sz="5" w:space="0" w:color="000000"/>
                        </w:tcBorders>
                        <w:shd w:val="clear" w:color="auto" w:fill="9E2A90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00"/>
                          <w:ind w:left="127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1"/>
                            <w:w w:val="100"/>
                            <w:position w:val="1"/>
                            <w:sz w:val="24"/>
                            <w:szCs w:val="24"/>
                          </w:rPr>
                          <w:t>ABCD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position w:val="1"/>
                            <w:sz w:val="24"/>
                            <w:szCs w:val="24"/>
                          </w:rPr>
                          <w:t>EF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4" w:type="dxa"/>
                        <w:tcBorders>
                          <w:top w:val="single" w:sz="55" w:space="0" w:color="9E2A9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00"/>
                          <w:ind w:left="22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7" w:hRule="exact"/>
                    </w:trPr>
                    <w:tc>
                      <w:tcPr>
                        <w:tcW w:w="12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7" w:hRule="exact"/>
                    </w:trPr>
                    <w:tc>
                      <w:tcPr>
                        <w:tcW w:w="12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9E2A90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389" w:right="387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’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JB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=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A’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tbl>
      <w:tblPr>
        <w:tblW w:w="0" w:type="auto"/>
        <w:tblLook w:val="01E0"/>
        <w:jc w:val="left"/>
        <w:tblInd w:w="5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17" w:hRule="exact"/>
        </w:trPr>
        <w:tc>
          <w:tcPr>
            <w:tcW w:w="9025" w:type="dxa"/>
            <w:gridSpan w:val="15"/>
            <w:tcBorders>
              <w:top w:val="single" w:sz="5" w:space="0" w:color="000000"/>
              <w:left w:val="single" w:sz="41" w:space="0" w:color="9E2A90"/>
              <w:bottom w:val="nil" w:sz="6" w:space="0" w:color="auto"/>
              <w:right w:val="single" w:sz="41" w:space="0" w:color="9E2A90"/>
            </w:tcBorders>
            <w:shd w:val="clear" w:color="auto" w:fill="9E2A9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lineRule="exact" w:line="260"/>
              <w:ind w:left="4335" w:right="4339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14" w:hRule="exact"/>
        </w:trPr>
        <w:tc>
          <w:tcPr>
            <w:tcW w:w="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637" w:type="dxa"/>
            <w:gridSpan w:val="6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EE9FD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before="3"/>
              <w:ind w:left="1509" w:right="1512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=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692" w:type="dxa"/>
            <w:gridSpan w:val="6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EE9FD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before="3"/>
              <w:ind w:left="1537" w:right="1538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=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72" w:hRule="exact"/>
        </w:trPr>
        <w:tc>
          <w:tcPr>
            <w:tcW w:w="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59" w:hRule="exact"/>
        </w:trPr>
        <w:tc>
          <w:tcPr>
            <w:tcW w:w="483" w:type="dxa"/>
            <w:vMerge w:val="restart"/>
            <w:tcBorders>
              <w:top w:val="single" w:sz="5" w:space="0" w:color="000000"/>
              <w:left w:val="single" w:sz="44" w:space="0" w:color="EE9FD2"/>
              <w:right w:val="single" w:sz="44" w:space="0" w:color="EE9FD2"/>
            </w:tcBorders>
            <w:shd w:val="clear" w:color="auto" w:fill="EE9FD2"/>
            <w:textDirection w:val="btLr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6"/>
              <w:ind w:left="533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=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8" w:type="dxa"/>
            <w:tcBorders>
              <w:top w:val="single" w:sz="5" w:space="0" w:color="000000"/>
              <w:left w:val="single" w:sz="44" w:space="0" w:color="EE9FD2"/>
              <w:bottom w:val="single" w:sz="5" w:space="0" w:color="000000"/>
              <w:right w:val="single" w:sz="42" w:space="0" w:color="FFD9F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2" w:space="0" w:color="FFD9F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EF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FFD9F0"/>
            </w:tcBorders>
            <w:shd w:val="clear" w:color="auto" w:fill="FFD9F0"/>
          </w:tcPr>
          <w:p/>
        </w:tc>
        <w:tc>
          <w:tcPr>
            <w:tcW w:w="605" w:type="dxa"/>
            <w:tcBorders>
              <w:top w:val="single" w:sz="5" w:space="0" w:color="000000"/>
              <w:left w:val="single" w:sz="42" w:space="0" w:color="FFD9F0"/>
              <w:bottom w:val="single" w:sz="5" w:space="0" w:color="000000"/>
              <w:right w:val="single" w:sz="42" w:space="0" w:color="FFD9F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2" w:space="0" w:color="FFD9F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FC</w:t>
            </w:r>
          </w:p>
        </w:tc>
        <w:tc>
          <w:tcPr>
            <w:tcW w:w="5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FFD9F0"/>
            </w:tcBorders>
            <w:shd w:val="clear" w:color="auto" w:fill="FFD9F0"/>
          </w:tcPr>
          <w:p/>
        </w:tc>
      </w:tr>
      <w:tr>
        <w:trPr>
          <w:trHeight w:val="257" w:hRule="exact"/>
        </w:trPr>
        <w:tc>
          <w:tcPr>
            <w:tcW w:w="483" w:type="dxa"/>
            <w:vMerge w:val=""/>
            <w:tcBorders>
              <w:left w:val="single" w:sz="44" w:space="0" w:color="EE9FD2"/>
              <w:right w:val="single" w:sz="44" w:space="0" w:color="EE9FD2"/>
            </w:tcBorders>
            <w:shd w:val="clear" w:color="auto" w:fill="EE9FD2"/>
            <w:textDirection w:val="btLr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44" w:space="0" w:color="EE9FD2"/>
              <w:bottom w:val="single" w:sz="5" w:space="0" w:color="000000"/>
              <w:right w:val="single" w:sz="42" w:space="0" w:color="FFD9F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2" w:space="0" w:color="FFD9F0"/>
              <w:bottom w:val="single" w:sz="15" w:space="0" w:color="FFD9F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55"/>
            </w:pP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2"/>
                <w:szCs w:val="22"/>
              </w:rPr>
              <w:t>CD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22" w:type="dxa"/>
            <w:tcBorders>
              <w:top w:val="single" w:sz="5" w:space="0" w:color="000000"/>
              <w:left w:val="single" w:sz="5" w:space="0" w:color="000000"/>
              <w:bottom w:val="single" w:sz="15" w:space="0" w:color="FFD9F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2" w:space="0" w:color="FFD9F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84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2" w:space="0" w:color="FFD9F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2" w:space="0" w:color="FFD9F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2" w:space="0" w:color="FFD9F0"/>
              <w:right w:val="single" w:sz="42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5" w:type="dxa"/>
            <w:tcBorders>
              <w:top w:val="single" w:sz="5" w:space="0" w:color="000000"/>
              <w:left w:val="single" w:sz="42" w:space="0" w:color="FFD9F0"/>
              <w:bottom w:val="single" w:sz="5" w:space="0" w:color="000000"/>
              <w:right w:val="single" w:sz="42" w:space="0" w:color="FFD9F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2" w:space="0" w:color="FFD9F0"/>
              <w:bottom w:val="single" w:sz="15" w:space="0" w:color="FFD9F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55"/>
            </w:pP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2"/>
                <w:szCs w:val="22"/>
              </w:rPr>
              <w:t>CD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15" w:space="0" w:color="FFD9F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592" w:type="dxa"/>
            <w:tcBorders>
              <w:top w:val="single" w:sz="5" w:space="0" w:color="000000"/>
              <w:left w:val="single" w:sz="5" w:space="0" w:color="000000"/>
              <w:bottom w:val="single" w:sz="2" w:space="0" w:color="FFD9F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85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2" w:space="0" w:color="FFD9F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2" w:space="0" w:color="FFD9F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2" w:space="0" w:color="FFD9F0"/>
              <w:right w:val="single" w:sz="42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303" w:hRule="exact"/>
        </w:trPr>
        <w:tc>
          <w:tcPr>
            <w:tcW w:w="483" w:type="dxa"/>
            <w:vMerge w:val=""/>
            <w:tcBorders>
              <w:left w:val="single" w:sz="44" w:space="0" w:color="EE9FD2"/>
              <w:right w:val="single" w:sz="44" w:space="0" w:color="EE9FD2"/>
            </w:tcBorders>
            <w:shd w:val="clear" w:color="auto" w:fill="EE9FD2"/>
            <w:textDirection w:val="btLr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44" w:space="0" w:color="EE9FD2"/>
              <w:bottom w:val="single" w:sz="5" w:space="0" w:color="000000"/>
              <w:right w:val="single" w:sz="41" w:space="0" w:color="FFD9F0"/>
            </w:tcBorders>
          </w:tcPr>
          <w:p/>
        </w:tc>
        <w:tc>
          <w:tcPr>
            <w:tcW w:w="606" w:type="dxa"/>
            <w:tcBorders>
              <w:top w:val="single" w:sz="15" w:space="0" w:color="FFD9F0"/>
              <w:left w:val="single" w:sz="41" w:space="0" w:color="FFD9F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622" w:type="dxa"/>
            <w:tcBorders>
              <w:top w:val="single" w:sz="15" w:space="0" w:color="FFD9F0"/>
              <w:left w:val="single" w:sz="5" w:space="0" w:color="000000"/>
              <w:bottom w:val="single" w:sz="5" w:space="0" w:color="000000"/>
              <w:right w:val="single" w:sz="42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6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90" w:type="dxa"/>
            <w:tcBorders>
              <w:top w:val="single" w:sz="2" w:space="0" w:color="FFD9F0"/>
              <w:left w:val="single" w:sz="42" w:space="0" w:color="FFD9F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3" w:lineRule="exact" w:line="240"/>
              <w:ind w:left="38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2" w:space="0" w:color="FFD9F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3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2" w:space="0" w:color="FFD9F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3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7" w:type="dxa"/>
            <w:tcBorders>
              <w:top w:val="single" w:sz="2" w:space="0" w:color="FFD9F0"/>
              <w:left w:val="single" w:sz="5" w:space="0" w:color="000000"/>
              <w:bottom w:val="single" w:sz="5" w:space="0" w:color="000000"/>
              <w:right w:val="single" w:sz="42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3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5" w:type="dxa"/>
            <w:tcBorders>
              <w:top w:val="single" w:sz="5" w:space="0" w:color="000000"/>
              <w:left w:val="single" w:sz="42" w:space="0" w:color="FFD9F0"/>
              <w:bottom w:val="single" w:sz="5" w:space="0" w:color="000000"/>
              <w:right w:val="single" w:sz="41" w:space="0" w:color="FFD9F0"/>
            </w:tcBorders>
          </w:tcPr>
          <w:p/>
        </w:tc>
        <w:tc>
          <w:tcPr>
            <w:tcW w:w="606" w:type="dxa"/>
            <w:tcBorders>
              <w:top w:val="single" w:sz="15" w:space="0" w:color="FFD9F0"/>
              <w:left w:val="single" w:sz="41" w:space="0" w:color="FFD9F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673" w:type="dxa"/>
            <w:tcBorders>
              <w:top w:val="single" w:sz="15" w:space="0" w:color="FFD9F0"/>
              <w:left w:val="single" w:sz="5" w:space="0" w:color="000000"/>
              <w:bottom w:val="single" w:sz="5" w:space="0" w:color="000000"/>
              <w:right w:val="single" w:sz="42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6" w:lineRule="exact" w:line="24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92" w:type="dxa"/>
            <w:tcBorders>
              <w:top w:val="single" w:sz="2" w:space="0" w:color="FFD9F0"/>
              <w:left w:val="single" w:sz="42" w:space="0" w:color="FFD9F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3" w:lineRule="exact" w:line="240"/>
              <w:ind w:left="40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2" w:space="0" w:color="FFD9F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3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8" w:type="dxa"/>
            <w:tcBorders>
              <w:top w:val="single" w:sz="2" w:space="0" w:color="FFD9F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3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7" w:type="dxa"/>
            <w:tcBorders>
              <w:top w:val="single" w:sz="2" w:space="0" w:color="FFD9F0"/>
              <w:left w:val="single" w:sz="5" w:space="0" w:color="000000"/>
              <w:bottom w:val="single" w:sz="5" w:space="0" w:color="000000"/>
              <w:right w:val="single" w:sz="42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3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483" w:type="dxa"/>
            <w:vMerge w:val=""/>
            <w:tcBorders>
              <w:left w:val="single" w:sz="44" w:space="0" w:color="EE9FD2"/>
              <w:right w:val="single" w:sz="44" w:space="0" w:color="EE9FD2"/>
            </w:tcBorders>
            <w:shd w:val="clear" w:color="auto" w:fill="EE9FD2"/>
            <w:textDirection w:val="btLr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44" w:space="0" w:color="EE9FD2"/>
              <w:bottom w:val="single" w:sz="5" w:space="0" w:color="000000"/>
              <w:right w:val="single" w:sz="41" w:space="0" w:color="FFD9F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1" w:space="0" w:color="FFD9F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01</w:t>
            </w:r>
          </w:p>
        </w:tc>
        <w:tc>
          <w:tcPr>
            <w:tcW w:w="590" w:type="dxa"/>
            <w:tcBorders>
              <w:top w:val="single" w:sz="5" w:space="0" w:color="000000"/>
              <w:left w:val="single" w:sz="42" w:space="0" w:color="FFD9F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8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X</w:t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5" w:type="dxa"/>
            <w:tcBorders>
              <w:top w:val="single" w:sz="5" w:space="0" w:color="000000"/>
              <w:left w:val="single" w:sz="42" w:space="0" w:color="FFD9F0"/>
              <w:bottom w:val="single" w:sz="5" w:space="0" w:color="000000"/>
              <w:right w:val="single" w:sz="41" w:space="0" w:color="FFD9F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1" w:space="0" w:color="FFD9F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01</w:t>
            </w:r>
          </w:p>
        </w:tc>
        <w:tc>
          <w:tcPr>
            <w:tcW w:w="592" w:type="dxa"/>
            <w:tcBorders>
              <w:top w:val="single" w:sz="5" w:space="0" w:color="000000"/>
              <w:left w:val="single" w:sz="42" w:space="0" w:color="FFD9F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</w:t>
            </w:r>
          </w:p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</w:t>
            </w:r>
          </w:p>
        </w:tc>
      </w:tr>
      <w:tr>
        <w:trPr>
          <w:trHeight w:val="262" w:hRule="exact"/>
        </w:trPr>
        <w:tc>
          <w:tcPr>
            <w:tcW w:w="483" w:type="dxa"/>
            <w:vMerge w:val=""/>
            <w:tcBorders>
              <w:left w:val="single" w:sz="44" w:space="0" w:color="EE9FD2"/>
              <w:right w:val="single" w:sz="44" w:space="0" w:color="EE9FD2"/>
            </w:tcBorders>
            <w:shd w:val="clear" w:color="auto" w:fill="EE9FD2"/>
            <w:textDirection w:val="btLr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44" w:space="0" w:color="EE9FD2"/>
              <w:bottom w:val="single" w:sz="5" w:space="0" w:color="000000"/>
              <w:right w:val="single" w:sz="41" w:space="0" w:color="FFD9F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1" w:space="0" w:color="FFD9F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11</w:t>
            </w:r>
          </w:p>
        </w:tc>
        <w:tc>
          <w:tcPr>
            <w:tcW w:w="590" w:type="dxa"/>
            <w:tcBorders>
              <w:top w:val="single" w:sz="5" w:space="0" w:color="000000"/>
              <w:left w:val="single" w:sz="42" w:space="0" w:color="FFD9F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8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5" w:type="dxa"/>
            <w:tcBorders>
              <w:top w:val="single" w:sz="5" w:space="0" w:color="000000"/>
              <w:left w:val="single" w:sz="42" w:space="0" w:color="FFD9F0"/>
              <w:bottom w:val="single" w:sz="5" w:space="0" w:color="000000"/>
              <w:right w:val="single" w:sz="41" w:space="0" w:color="FFD9F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1" w:space="0" w:color="FFD9F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11</w:t>
            </w:r>
          </w:p>
        </w:tc>
        <w:tc>
          <w:tcPr>
            <w:tcW w:w="592" w:type="dxa"/>
            <w:tcBorders>
              <w:top w:val="single" w:sz="5" w:space="0" w:color="000000"/>
              <w:left w:val="single" w:sz="42" w:space="0" w:color="FFD9F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483" w:type="dxa"/>
            <w:vMerge w:val=""/>
            <w:tcBorders>
              <w:left w:val="single" w:sz="44" w:space="0" w:color="EE9FD2"/>
              <w:bottom w:val="single" w:sz="5" w:space="0" w:color="000000"/>
              <w:right w:val="single" w:sz="44" w:space="0" w:color="EE9FD2"/>
            </w:tcBorders>
            <w:shd w:val="clear" w:color="auto" w:fill="EE9FD2"/>
            <w:textDirection w:val="btLr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44" w:space="0" w:color="EE9FD2"/>
              <w:bottom w:val="single" w:sz="5" w:space="0" w:color="000000"/>
              <w:right w:val="single" w:sz="41" w:space="0" w:color="FFD9F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1" w:space="0" w:color="FFD9F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  <w:tc>
          <w:tcPr>
            <w:tcW w:w="590" w:type="dxa"/>
            <w:tcBorders>
              <w:top w:val="single" w:sz="5" w:space="0" w:color="000000"/>
              <w:left w:val="single" w:sz="42" w:space="0" w:color="FFD9F0"/>
              <w:bottom w:val="nil" w:sz="6" w:space="0" w:color="auto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8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42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5" w:type="dxa"/>
            <w:tcBorders>
              <w:top w:val="single" w:sz="5" w:space="0" w:color="000000"/>
              <w:left w:val="single" w:sz="42" w:space="0" w:color="FFD9F0"/>
              <w:bottom w:val="single" w:sz="5" w:space="0" w:color="000000"/>
              <w:right w:val="single" w:sz="41" w:space="0" w:color="FFD9F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1" w:space="0" w:color="FFD9F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  <w:tc>
          <w:tcPr>
            <w:tcW w:w="592" w:type="dxa"/>
            <w:tcBorders>
              <w:top w:val="single" w:sz="5" w:space="0" w:color="000000"/>
              <w:left w:val="single" w:sz="42" w:space="0" w:color="FFD9F0"/>
              <w:bottom w:val="nil" w:sz="6" w:space="0" w:color="auto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42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03" w:hRule="exact"/>
        </w:trPr>
        <w:tc>
          <w:tcPr>
            <w:tcW w:w="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90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6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6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7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92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6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8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7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57" w:hRule="exact"/>
        </w:trPr>
        <w:tc>
          <w:tcPr>
            <w:tcW w:w="483" w:type="dxa"/>
            <w:vMerge w:val="restart"/>
            <w:tcBorders>
              <w:top w:val="single" w:sz="5" w:space="0" w:color="000000"/>
              <w:left w:val="single" w:sz="44" w:space="0" w:color="EE9FD2"/>
              <w:right w:val="single" w:sz="44" w:space="0" w:color="EE9FD2"/>
            </w:tcBorders>
            <w:shd w:val="clear" w:color="auto" w:fill="EE9FD2"/>
            <w:textDirection w:val="btLr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6"/>
              <w:ind w:left="535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=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8" w:type="dxa"/>
            <w:tcBorders>
              <w:top w:val="single" w:sz="5" w:space="0" w:color="000000"/>
              <w:left w:val="single" w:sz="44" w:space="0" w:color="EE9FD2"/>
              <w:bottom w:val="single" w:sz="5" w:space="0" w:color="000000"/>
              <w:right w:val="single" w:sz="42" w:space="0" w:color="FFD9F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2" w:space="0" w:color="FFD9F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EF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FFD9F0"/>
            </w:tcBorders>
            <w:shd w:val="clear" w:color="auto" w:fill="FFD9F0"/>
          </w:tcPr>
          <w:p/>
        </w:tc>
        <w:tc>
          <w:tcPr>
            <w:tcW w:w="605" w:type="dxa"/>
            <w:tcBorders>
              <w:top w:val="single" w:sz="5" w:space="0" w:color="000000"/>
              <w:left w:val="single" w:sz="42" w:space="0" w:color="FFD9F0"/>
              <w:bottom w:val="single" w:sz="5" w:space="0" w:color="000000"/>
              <w:right w:val="single" w:sz="42" w:space="0" w:color="FFD9F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2" w:space="0" w:color="FFD9F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EF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FFD9F0"/>
            </w:tcBorders>
            <w:shd w:val="clear" w:color="auto" w:fill="FFD9F0"/>
          </w:tcPr>
          <w:p/>
        </w:tc>
      </w:tr>
      <w:tr>
        <w:trPr>
          <w:trHeight w:val="259" w:hRule="exact"/>
        </w:trPr>
        <w:tc>
          <w:tcPr>
            <w:tcW w:w="483" w:type="dxa"/>
            <w:vMerge w:val=""/>
            <w:tcBorders>
              <w:left w:val="single" w:sz="44" w:space="0" w:color="EE9FD2"/>
              <w:right w:val="single" w:sz="44" w:space="0" w:color="EE9FD2"/>
            </w:tcBorders>
            <w:shd w:val="clear" w:color="auto" w:fill="EE9FD2"/>
            <w:textDirection w:val="btLr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44" w:space="0" w:color="EE9FD2"/>
              <w:bottom w:val="single" w:sz="5" w:space="0" w:color="000000"/>
              <w:right w:val="single" w:sz="42" w:space="0" w:color="FFD9F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2" w:space="0" w:color="FFD9F0"/>
              <w:bottom w:val="single" w:sz="15" w:space="0" w:color="FFD9F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55"/>
            </w:pP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2"/>
                <w:szCs w:val="22"/>
              </w:rPr>
              <w:t>CD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22" w:type="dxa"/>
            <w:tcBorders>
              <w:top w:val="single" w:sz="5" w:space="0" w:color="000000"/>
              <w:left w:val="single" w:sz="5" w:space="0" w:color="000000"/>
              <w:bottom w:val="single" w:sz="15" w:space="0" w:color="FFD9F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2" w:space="0" w:color="FFD9F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84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2" w:space="0" w:color="FFD9F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01</w:t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2" w:space="0" w:color="FFD9F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11</w:t>
            </w:r>
          </w:p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2" w:space="0" w:color="FFD9F0"/>
              <w:right w:val="single" w:sz="42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  <w:tc>
          <w:tcPr>
            <w:tcW w:w="605" w:type="dxa"/>
            <w:tcBorders>
              <w:top w:val="single" w:sz="5" w:space="0" w:color="000000"/>
              <w:left w:val="single" w:sz="42" w:space="0" w:color="FFD9F0"/>
              <w:bottom w:val="single" w:sz="5" w:space="0" w:color="000000"/>
              <w:right w:val="single" w:sz="42" w:space="0" w:color="FFD9F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2" w:space="0" w:color="FFD9F0"/>
              <w:bottom w:val="single" w:sz="15" w:space="0" w:color="FFD9F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55"/>
            </w:pP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2"/>
                <w:szCs w:val="22"/>
              </w:rPr>
              <w:t>CD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15" w:space="0" w:color="FFD9F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592" w:type="dxa"/>
            <w:tcBorders>
              <w:top w:val="single" w:sz="5" w:space="0" w:color="000000"/>
              <w:left w:val="single" w:sz="5" w:space="0" w:color="000000"/>
              <w:bottom w:val="single" w:sz="2" w:space="0" w:color="FFD9F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85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2" w:space="0" w:color="FFD9F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01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2" w:space="0" w:color="FFD9F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11</w:t>
            </w:r>
          </w:p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2" w:space="0" w:color="FFD9F0"/>
              <w:right w:val="single" w:sz="42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</w:tr>
      <w:tr>
        <w:trPr>
          <w:trHeight w:val="303" w:hRule="exact"/>
        </w:trPr>
        <w:tc>
          <w:tcPr>
            <w:tcW w:w="483" w:type="dxa"/>
            <w:vMerge w:val=""/>
            <w:tcBorders>
              <w:left w:val="single" w:sz="44" w:space="0" w:color="EE9FD2"/>
              <w:right w:val="single" w:sz="44" w:space="0" w:color="EE9FD2"/>
            </w:tcBorders>
            <w:shd w:val="clear" w:color="auto" w:fill="EE9FD2"/>
            <w:textDirection w:val="btLr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44" w:space="0" w:color="EE9FD2"/>
              <w:bottom w:val="single" w:sz="5" w:space="0" w:color="000000"/>
              <w:right w:val="single" w:sz="41" w:space="0" w:color="FFD9F0"/>
            </w:tcBorders>
          </w:tcPr>
          <w:p/>
        </w:tc>
        <w:tc>
          <w:tcPr>
            <w:tcW w:w="606" w:type="dxa"/>
            <w:tcBorders>
              <w:top w:val="single" w:sz="15" w:space="0" w:color="FFD9F0"/>
              <w:left w:val="single" w:sz="41" w:space="0" w:color="FFD9F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622" w:type="dxa"/>
            <w:tcBorders>
              <w:top w:val="single" w:sz="15" w:space="0" w:color="FFD9F0"/>
              <w:left w:val="single" w:sz="5" w:space="0" w:color="000000"/>
              <w:bottom w:val="single" w:sz="5" w:space="0" w:color="000000"/>
              <w:right w:val="single" w:sz="42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4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</w:p>
        </w:tc>
        <w:tc>
          <w:tcPr>
            <w:tcW w:w="590" w:type="dxa"/>
            <w:tcBorders>
              <w:top w:val="single" w:sz="2" w:space="0" w:color="FFD9F0"/>
              <w:left w:val="single" w:sz="42" w:space="0" w:color="FFD9F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1"/>
              <w:ind w:left="38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2" w:space="0" w:color="FFD9F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1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X</w:t>
            </w:r>
          </w:p>
        </w:tc>
        <w:tc>
          <w:tcPr>
            <w:tcW w:w="606" w:type="dxa"/>
            <w:tcBorders>
              <w:top w:val="single" w:sz="2" w:space="0" w:color="FFD9F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1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7" w:type="dxa"/>
            <w:tcBorders>
              <w:top w:val="single" w:sz="2" w:space="0" w:color="FFD9F0"/>
              <w:left w:val="single" w:sz="5" w:space="0" w:color="000000"/>
              <w:bottom w:val="single" w:sz="5" w:space="0" w:color="000000"/>
              <w:right w:val="single" w:sz="42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1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X</w:t>
            </w:r>
          </w:p>
        </w:tc>
        <w:tc>
          <w:tcPr>
            <w:tcW w:w="605" w:type="dxa"/>
            <w:tcBorders>
              <w:top w:val="single" w:sz="5" w:space="0" w:color="000000"/>
              <w:left w:val="single" w:sz="42" w:space="0" w:color="FFD9F0"/>
              <w:bottom w:val="single" w:sz="5" w:space="0" w:color="000000"/>
              <w:right w:val="single" w:sz="41" w:space="0" w:color="FFD9F0"/>
            </w:tcBorders>
          </w:tcPr>
          <w:p/>
        </w:tc>
        <w:tc>
          <w:tcPr>
            <w:tcW w:w="606" w:type="dxa"/>
            <w:tcBorders>
              <w:top w:val="single" w:sz="15" w:space="0" w:color="FFD9F0"/>
              <w:left w:val="single" w:sz="41" w:space="0" w:color="FFD9F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673" w:type="dxa"/>
            <w:tcBorders>
              <w:top w:val="single" w:sz="15" w:space="0" w:color="FFD9F0"/>
              <w:left w:val="single" w:sz="5" w:space="0" w:color="000000"/>
              <w:bottom w:val="single" w:sz="5" w:space="0" w:color="000000"/>
              <w:right w:val="single" w:sz="42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4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</w:p>
        </w:tc>
        <w:tc>
          <w:tcPr>
            <w:tcW w:w="592" w:type="dxa"/>
            <w:tcBorders>
              <w:top w:val="single" w:sz="2" w:space="0" w:color="FFD9F0"/>
              <w:left w:val="single" w:sz="42" w:space="0" w:color="FFD9F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1"/>
              <w:ind w:left="40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2" w:space="0" w:color="FFD9F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1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8" w:type="dxa"/>
            <w:tcBorders>
              <w:top w:val="single" w:sz="2" w:space="0" w:color="FFD9F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1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7" w:type="dxa"/>
            <w:tcBorders>
              <w:top w:val="single" w:sz="2" w:space="0" w:color="FFD9F0"/>
              <w:left w:val="single" w:sz="5" w:space="0" w:color="000000"/>
              <w:bottom w:val="single" w:sz="5" w:space="0" w:color="000000"/>
              <w:right w:val="single" w:sz="42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1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2" w:hRule="exact"/>
        </w:trPr>
        <w:tc>
          <w:tcPr>
            <w:tcW w:w="483" w:type="dxa"/>
            <w:vMerge w:val=""/>
            <w:tcBorders>
              <w:left w:val="single" w:sz="44" w:space="0" w:color="EE9FD2"/>
              <w:right w:val="single" w:sz="44" w:space="0" w:color="EE9FD2"/>
            </w:tcBorders>
            <w:shd w:val="clear" w:color="auto" w:fill="EE9FD2"/>
            <w:textDirection w:val="btLr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44" w:space="0" w:color="EE9FD2"/>
              <w:bottom w:val="single" w:sz="5" w:space="0" w:color="000000"/>
              <w:right w:val="single" w:sz="41" w:space="0" w:color="FFD9F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1" w:space="0" w:color="FFD9F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01</w:t>
            </w:r>
          </w:p>
        </w:tc>
        <w:tc>
          <w:tcPr>
            <w:tcW w:w="590" w:type="dxa"/>
            <w:tcBorders>
              <w:top w:val="single" w:sz="5" w:space="0" w:color="000000"/>
              <w:left w:val="single" w:sz="42" w:space="0" w:color="FFD9F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8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X</w:t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5" w:type="dxa"/>
            <w:tcBorders>
              <w:top w:val="single" w:sz="5" w:space="0" w:color="000000"/>
              <w:left w:val="single" w:sz="42" w:space="0" w:color="FFD9F0"/>
              <w:bottom w:val="single" w:sz="5" w:space="0" w:color="000000"/>
              <w:right w:val="single" w:sz="41" w:space="0" w:color="FFD9F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1" w:space="0" w:color="FFD9F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01</w:t>
            </w:r>
          </w:p>
        </w:tc>
        <w:tc>
          <w:tcPr>
            <w:tcW w:w="592" w:type="dxa"/>
            <w:tcBorders>
              <w:top w:val="single" w:sz="5" w:space="0" w:color="000000"/>
              <w:left w:val="single" w:sz="42" w:space="0" w:color="FFD9F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483" w:type="dxa"/>
            <w:vMerge w:val=""/>
            <w:tcBorders>
              <w:left w:val="single" w:sz="44" w:space="0" w:color="EE9FD2"/>
              <w:right w:val="single" w:sz="44" w:space="0" w:color="EE9FD2"/>
            </w:tcBorders>
            <w:shd w:val="clear" w:color="auto" w:fill="EE9FD2"/>
            <w:textDirection w:val="btLr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44" w:space="0" w:color="EE9FD2"/>
              <w:bottom w:val="single" w:sz="5" w:space="0" w:color="000000"/>
              <w:right w:val="single" w:sz="41" w:space="0" w:color="FFD9F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1" w:space="0" w:color="FFD9F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11</w:t>
            </w:r>
          </w:p>
        </w:tc>
        <w:tc>
          <w:tcPr>
            <w:tcW w:w="590" w:type="dxa"/>
            <w:tcBorders>
              <w:top w:val="single" w:sz="5" w:space="0" w:color="000000"/>
              <w:left w:val="single" w:sz="42" w:space="0" w:color="FFD9F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8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5" w:type="dxa"/>
            <w:tcBorders>
              <w:top w:val="single" w:sz="5" w:space="0" w:color="000000"/>
              <w:left w:val="single" w:sz="42" w:space="0" w:color="FFD9F0"/>
              <w:bottom w:val="single" w:sz="5" w:space="0" w:color="000000"/>
              <w:right w:val="single" w:sz="41" w:space="0" w:color="FFD9F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1" w:space="0" w:color="FFD9F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11</w:t>
            </w:r>
          </w:p>
        </w:tc>
        <w:tc>
          <w:tcPr>
            <w:tcW w:w="592" w:type="dxa"/>
            <w:tcBorders>
              <w:top w:val="single" w:sz="5" w:space="0" w:color="000000"/>
              <w:left w:val="single" w:sz="42" w:space="0" w:color="FFD9F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3" w:hRule="exact"/>
        </w:trPr>
        <w:tc>
          <w:tcPr>
            <w:tcW w:w="483" w:type="dxa"/>
            <w:vMerge w:val=""/>
            <w:tcBorders>
              <w:left w:val="single" w:sz="44" w:space="0" w:color="EE9FD2"/>
              <w:bottom w:val="single" w:sz="5" w:space="0" w:color="000000"/>
              <w:right w:val="single" w:sz="44" w:space="0" w:color="EE9FD2"/>
            </w:tcBorders>
            <w:shd w:val="clear" w:color="auto" w:fill="EE9FD2"/>
            <w:textDirection w:val="btLr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44" w:space="0" w:color="EE9FD2"/>
              <w:bottom w:val="single" w:sz="5" w:space="0" w:color="000000"/>
              <w:right w:val="single" w:sz="41" w:space="0" w:color="FFD9F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1" w:space="0" w:color="FFD9F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  <w:tc>
          <w:tcPr>
            <w:tcW w:w="590" w:type="dxa"/>
            <w:tcBorders>
              <w:top w:val="single" w:sz="5" w:space="0" w:color="000000"/>
              <w:left w:val="single" w:sz="42" w:space="0" w:color="FFD9F0"/>
              <w:bottom w:val="nil" w:sz="6" w:space="0" w:color="auto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8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42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5" w:type="dxa"/>
            <w:tcBorders>
              <w:top w:val="single" w:sz="5" w:space="0" w:color="000000"/>
              <w:left w:val="single" w:sz="42" w:space="0" w:color="FFD9F0"/>
              <w:bottom w:val="single" w:sz="5" w:space="0" w:color="000000"/>
              <w:right w:val="single" w:sz="41" w:space="0" w:color="FFD9F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1" w:space="0" w:color="FFD9F0"/>
              <w:bottom w:val="single" w:sz="5" w:space="0" w:color="000000"/>
              <w:right w:val="single" w:sz="5" w:space="0" w:color="000000"/>
            </w:tcBorders>
            <w:shd w:val="clear" w:color="auto" w:fill="FFD9F0"/>
          </w:tcPr>
          <w:p/>
        </w:tc>
        <w:tc>
          <w:tcPr>
            <w:tcW w:w="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  <w:tc>
          <w:tcPr>
            <w:tcW w:w="592" w:type="dxa"/>
            <w:tcBorders>
              <w:top w:val="single" w:sz="5" w:space="0" w:color="000000"/>
              <w:left w:val="single" w:sz="42" w:space="0" w:color="FFD9F0"/>
              <w:bottom w:val="nil" w:sz="6" w:space="0" w:color="auto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42" w:space="0" w:color="FFD9F0"/>
            </w:tcBorders>
            <w:shd w:val="clear" w:color="auto" w:fill="FFD9F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/>
        <w:ind w:left="643"/>
      </w:pPr>
      <w:r>
        <w:pict>
          <v:group style="position:absolute;margin-left:112.8pt;margin-top:132.2pt;width:60.6pt;height:27pt;mso-position-horizontal-relative:page;mso-position-vertical-relative:page;z-index:-10009" coordorigin="2256,2644" coordsize="1212,540">
            <v:shape style="position:absolute;left:2256;top:2644;width:1212;height:540" coordorigin="2256,2644" coordsize="1212,540" path="m2256,2644l3468,3184e" filled="f" stroked="t" strokeweight="1.5pt" strokecolor="#000000">
              <v:path arrowok="t"/>
            </v:shape>
            <w10:wrap type="none"/>
          </v:group>
        </w:pict>
      </w:r>
      <w:r>
        <w:pict>
          <v:group style="position:absolute;margin-left:326.2pt;margin-top:132.1pt;width:60.6pt;height:27pt;mso-position-horizontal-relative:page;mso-position-vertical-relative:page;z-index:-10008" coordorigin="6524,2642" coordsize="1212,540">
            <v:shape style="position:absolute;left:6524;top:2642;width:1212;height:540" coordorigin="6524,2642" coordsize="1212,540" path="m6524,2642l7736,3182e" filled="f" stroked="t" strokeweight="1.5pt" strokecolor="#000000">
              <v:path arrowok="t"/>
            </v:shape>
            <w10:wrap type="none"/>
          </v:group>
        </w:pict>
      </w:r>
      <w:r>
        <w:pict>
          <v:group style="position:absolute;margin-left:113.55pt;margin-top:-94.5681pt;width:60.6pt;height:27pt;mso-position-horizontal-relative:page;mso-position-vertical-relative:paragraph;z-index:-10007" coordorigin="2271,-1891" coordsize="1212,540">
            <v:shape style="position:absolute;left:2271;top:-1891;width:1212;height:540" coordorigin="2271,-1891" coordsize="1212,540" path="m2271,-1891l3483,-1351e" filled="f" stroked="t" strokeweight="1.5pt" strokecolor="#000000">
              <v:path arrowok="t"/>
            </v:shape>
            <w10:wrap type="none"/>
          </v:group>
        </w:pict>
      </w:r>
      <w:r>
        <w:pict>
          <v:group style="position:absolute;margin-left:325pt;margin-top:-95.1681pt;width:60.6pt;height:27pt;mso-position-horizontal-relative:page;mso-position-vertical-relative:paragraph;z-index:-10006" coordorigin="6500,-1903" coordsize="1212,540">
            <v:shape style="position:absolute;left:6500;top:-1903;width:1212;height:540" coordorigin="6500,-1903" coordsize="1212,540" path="m6500,-1903l7712,-1363e" filled="f" stroked="t" strokeweight="1.5pt" strokecolor="#000000">
              <v:path arrowok="t"/>
            </v:shape>
            <w10:wrap type="none"/>
          </v:group>
        </w:pict>
      </w:r>
      <w:r>
        <w:pict>
          <v:group style="position:absolute;margin-left:390.7pt;margin-top:188.29pt;width:117.15pt;height:10.45pt;mso-position-horizontal-relative:page;mso-position-vertical-relative:page;z-index:-10005" coordorigin="7814,3766" coordsize="2343,209">
            <v:shape style="position:absolute;left:7814;top:3766;width:2343;height:209" coordorigin="7814,3766" coordsize="2343,209" path="m7814,3801l7814,3940,7816,3950,7828,3968,7849,3975,10122,3975,10133,3973,10150,3961,10157,3940,10157,3801,10155,3790,10143,3773,10122,3766,7849,3766,7838,3767,7821,3780,7814,3801xe" filled="t" fillcolor="#9F2B92" stroked="f">
              <v:path arrowok="t"/>
              <v:fill/>
            </v:shape>
            <w10:wrap type="none"/>
          </v:group>
        </w:pict>
      </w:r>
      <w:r>
        <w:pict>
          <v:group style="position:absolute;margin-left:388.9pt;margin-top:-38.3181pt;width:117.15pt;height:10.45pt;mso-position-horizontal-relative:page;mso-position-vertical-relative:paragraph;z-index:-10004" coordorigin="7778,-766" coordsize="2343,209">
            <v:shape style="position:absolute;left:7778;top:-766;width:2343;height:209" coordorigin="7778,-766" coordsize="2343,209" path="m7778,-732l7778,-592,7780,-582,7792,-564,7813,-557,10086,-557,10097,-559,10114,-571,10121,-592,10121,-732,10119,-742,10107,-759,10086,-766,7813,-766,7802,-765,7785,-752,7778,-732xe" filled="t" fillcolor="#9F2B92" stroked="f">
              <v:path arrowok="t"/>
              <v:fill/>
            </v:shape>
            <w10:wrap type="none"/>
          </v:group>
        </w:pict>
      </w:r>
      <w:r>
        <w:pict>
          <v:group style="position:absolute;margin-left:174.1pt;margin-top:-134.468pt;width:117.15pt;height:10.45pt;mso-position-horizontal-relative:page;mso-position-vertical-relative:paragraph;z-index:-10003" coordorigin="3482,-2689" coordsize="2343,209">
            <v:shape style="position:absolute;left:3482;top:-2689;width:2343;height:209" coordorigin="3482,-2689" coordsize="2343,209" path="m3482,-2654l3482,-2515,3484,-2505,3496,-2487,3517,-2480,5790,-2480,5801,-2482,5818,-2494,5825,-2515,5825,-2654,5823,-2665,5811,-2682,5790,-2689,3517,-2689,3506,-2688,3489,-2675,3482,-2654xe" filled="t" fillcolor="#9F2B92" stroked="f">
              <v:path arrowok="t"/>
              <v:fill/>
            </v:shape>
            <w10:wrap type="none"/>
          </v:group>
        </w:pict>
      </w:r>
      <w:r>
        <w:pict>
          <v:group style="position:absolute;margin-left:174.4pt;margin-top:-37.5181pt;width:117.15pt;height:10.45pt;mso-position-horizontal-relative:page;mso-position-vertical-relative:paragraph;z-index:-10002" coordorigin="3488,-750" coordsize="2343,209">
            <v:shape style="position:absolute;left:3488;top:-750;width:2343;height:209" coordorigin="3488,-750" coordsize="2343,209" path="m3488,-716l3488,-576,3490,-566,3502,-548,3523,-541,5796,-541,5807,-543,5824,-555,5831,-576,5831,-716,5829,-726,5817,-743,5796,-750,3523,-750,3512,-749,3495,-736,3488,-716xe" filled="t" fillcolor="#9F2B92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Tabla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6.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Mapa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-1"/>
          <w:w w:val="100"/>
          <w:sz w:val="18"/>
          <w:szCs w:val="18"/>
        </w:rPr>
        <w:t>d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Kar</w:t>
      </w:r>
      <w:r>
        <w:rPr>
          <w:rFonts w:cs="Arial" w:hAnsi="Arial" w:eastAsia="Arial" w:ascii="Arial"/>
          <w:i/>
          <w:color w:val="0D2841"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color w:val="0D2841"/>
          <w:spacing w:val="2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gh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KB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ind w:left="643"/>
      </w:pPr>
      <w:r>
        <w:pict>
          <v:group style="position:absolute;margin-left:76pt;margin-top:-4.78816pt;width:69.35pt;height:25.5pt;mso-position-horizontal-relative:page;mso-position-vertical-relative:paragraph;z-index:-10001" coordorigin="1520,-96" coordsize="1387,510">
            <v:shape style="position:absolute;left:1520;top:-96;width:1387;height:510" coordorigin="1520,-96" coordsize="1387,510" path="m1520,-11l1520,329,1545,389,1605,414,2822,414,2882,389,2907,329,2907,-11,2882,-71,2822,-96,1605,-96,1545,-71,1520,-11xe" filled="t" fillcolor="#9F2B92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KB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=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CD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tbl>
      <w:tblPr>
        <w:tblW w:w="0" w:type="auto"/>
        <w:tblLook w:val="01E0"/>
        <w:jc w:val="left"/>
        <w:tblInd w:w="456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32" w:hRule="exact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E2A90"/>
          </w:tcPr>
          <w:p>
            <w:pPr>
              <w:rPr>
                <w:rFonts w:cs="Arial" w:hAnsi="Arial" w:eastAsia="Arial" w:ascii="Arial"/>
                <w:sz w:val="28"/>
                <w:szCs w:val="28"/>
              </w:rPr>
              <w:jc w:val="left"/>
              <w:spacing w:lineRule="exact" w:line="320"/>
              <w:ind w:left="41" w:right="-20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-1"/>
                <w:sz w:val="28"/>
                <w:szCs w:val="28"/>
              </w:rPr>
              <w:t>ABCD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100"/>
                <w:position w:val="-1"/>
                <w:sz w:val="28"/>
                <w:szCs w:val="28"/>
              </w:rPr>
              <w:t>E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-1"/>
                <w:sz w:val="28"/>
                <w:szCs w:val="28"/>
              </w:rPr>
              <w:t>F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8"/>
                <w:szCs w:val="28"/>
              </w:rPr>
            </w:r>
          </w:p>
        </w:tc>
      </w:tr>
      <w:tr>
        <w:trPr>
          <w:trHeight w:val="286" w:hRule="exact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25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25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25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25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25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25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7" w:hRule="exact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25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25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25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25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25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25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64" w:hRule="exact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257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111100</w:t>
            </w:r>
          </w:p>
        </w:tc>
      </w:tr>
      <w:tr>
        <w:trPr>
          <w:trHeight w:val="262" w:hRule="exact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257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111101</w:t>
            </w:r>
          </w:p>
        </w:tc>
      </w:tr>
      <w:tr>
        <w:trPr>
          <w:trHeight w:val="264" w:hRule="exact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257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111111</w:t>
            </w:r>
          </w:p>
        </w:tc>
      </w:tr>
      <w:tr>
        <w:trPr>
          <w:trHeight w:val="262" w:hRule="exact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257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111110</w:t>
            </w:r>
          </w:p>
        </w:tc>
      </w:tr>
      <w:tr>
        <w:trPr>
          <w:trHeight w:val="331" w:hRule="exact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E2A90"/>
          </w:tcPr>
          <w:p>
            <w:pPr>
              <w:rPr>
                <w:rFonts w:cs="Arial" w:hAnsi="Arial" w:eastAsia="Arial" w:ascii="Arial"/>
                <w:sz w:val="28"/>
                <w:szCs w:val="28"/>
              </w:rPr>
              <w:jc w:val="center"/>
              <w:spacing w:lineRule="exact" w:line="300"/>
              <w:ind w:left="382" w:right="380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-1"/>
                <w:sz w:val="28"/>
                <w:szCs w:val="28"/>
              </w:rPr>
              <w:t>CD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8"/>
                <w:szCs w:val="28"/>
              </w:rPr>
            </w:r>
          </w:p>
        </w:tc>
      </w:tr>
    </w:tbl>
    <w:p>
      <w:pPr>
        <w:sectPr>
          <w:pgMar w:header="0" w:footer="984" w:top="1440" w:bottom="280" w:left="1060" w:right="1720"/>
          <w:pgSz w:w="12240" w:h="15840"/>
        </w:sectPr>
      </w:pPr>
    </w:p>
    <w:p>
      <w:pPr>
        <w:rPr>
          <w:rFonts w:cs="Arial" w:hAnsi="Arial" w:eastAsia="Arial" w:ascii="Arial"/>
          <w:sz w:val="24"/>
          <w:szCs w:val="24"/>
        </w:rPr>
        <w:jc w:val="left"/>
        <w:spacing w:before="79"/>
        <w:ind w:left="103"/>
      </w:pPr>
      <w:r>
        <w:pict>
          <v:group style="position:absolute;margin-left:80pt;margin-top:363.08pt;width:66.75pt;height:33.35pt;mso-position-horizontal-relative:page;mso-position-vertical-relative:page;z-index:-9992" coordorigin="1600,7262" coordsize="1335,667">
            <v:shape style="position:absolute;left:1600;top:7262;width:1335;height:667" coordorigin="1600,7262" coordsize="1335,667" path="m1600,7373l1600,7818,1602,7837,1631,7895,1688,7926,1711,7929,2824,7929,2884,7911,2926,7862,2935,7818,2935,7373,2917,7312,2868,7271,2824,7262,1711,7262,1651,7280,1609,7329,1600,7373xe" filled="t" fillcolor="#0E9ED4" stroked="f">
              <v:path arrowok="t"/>
              <v:fill/>
            </v:shape>
            <w10:wrap type="none"/>
          </v:group>
        </w:pict>
      </w:r>
      <w:r>
        <w:pict>
          <v:group style="position:absolute;margin-left:139.6pt;margin-top:93.9059pt;width:60.6pt;height:27pt;mso-position-horizontal-relative:page;mso-position-vertical-relative:paragraph;z-index:-10000" coordorigin="2792,1878" coordsize="1212,540">
            <v:shape style="position:absolute;left:2792;top:1878;width:1212;height:540" coordorigin="2792,1878" coordsize="1212,540" path="m2792,1878l4004,2418e" filled="f" stroked="t" strokeweight="1.5pt" strokecolor="#000000">
              <v:path arrowok="t"/>
            </v:shape>
            <w10:wrap type="none"/>
          </v:group>
        </w:pict>
      </w:r>
      <w:r>
        <w:pict>
          <v:group style="position:absolute;margin-left:353pt;margin-top:93.8059pt;width:60.6pt;height:27pt;mso-position-horizontal-relative:page;mso-position-vertical-relative:paragraph;z-index:-9999" coordorigin="7060,1876" coordsize="1212,540">
            <v:shape style="position:absolute;left:7060;top:1876;width:1212;height:540" coordorigin="7060,1876" coordsize="1212,540" path="m7060,1876l8272,2416e" filled="f" stroked="t" strokeweight="1.5pt" strokecolor="#000000">
              <v:path arrowok="t"/>
            </v:shape>
            <w10:wrap type="none"/>
          </v:group>
        </w:pict>
      </w:r>
      <w:r>
        <w:pict>
          <v:group style="position:absolute;margin-left:140.35pt;margin-top:189.196pt;width:60.6pt;height:27pt;mso-position-horizontal-relative:page;mso-position-vertical-relative:paragraph;z-index:-9998" coordorigin="2807,3784" coordsize="1212,540">
            <v:shape style="position:absolute;left:2807;top:3784;width:1212;height:540" coordorigin="2807,3784" coordsize="1212,540" path="m2807,3784l4019,4324e" filled="f" stroked="t" strokeweight="1.5pt" strokecolor="#000000">
              <v:path arrowok="t"/>
            </v:shape>
            <w10:wrap type="none"/>
          </v:group>
        </w:pict>
      </w:r>
      <w:r>
        <w:pict>
          <v:group style="position:absolute;margin-left:351.8pt;margin-top:188.596pt;width:60.6pt;height:27pt;mso-position-horizontal-relative:page;mso-position-vertical-relative:paragraph;z-index:-9997" coordorigin="7036,3772" coordsize="1212,540">
            <v:shape style="position:absolute;left:7036;top:3772;width:1212;height:540" coordorigin="7036,3772" coordsize="1212,540" path="m7036,3772l8248,4312e" filled="f" stroked="t" strokeweight="1.5pt" strokecolor="#000000">
              <v:path arrowok="t"/>
            </v:shape>
            <w10:wrap type="none"/>
          </v:group>
        </w:pict>
      </w:r>
      <w:r>
        <w:pict>
          <v:group style="position:absolute;margin-left:474.55pt;margin-top:189.75pt;width:28.1pt;height:53pt;mso-position-horizontal-relative:page;mso-position-vertical-relative:page;z-index:-9996" coordorigin="9491,3795" coordsize="562,1060">
            <v:shape style="position:absolute;left:9491;top:3795;width:562;height:1060" coordorigin="9491,3795" coordsize="562,1060" path="m9491,3889l9491,4761,9492,4776,9509,4816,9541,4844,9585,4855,9959,4855,9995,4848,10030,4823,10050,4784,10053,4761,10053,3889,10046,3853,10021,3818,9982,3798,9959,3795,9585,3795,9549,3802,9514,3827,9494,3866,9491,3889xe" filled="t" fillcolor="#0E9ED4" stroked="f">
              <v:path arrowok="t"/>
              <v:fill/>
            </v:shape>
            <w10:wrap type="none"/>
          </v:group>
        </w:pict>
      </w:r>
      <w:r>
        <w:pict>
          <v:group style="position:absolute;margin-left:474.45pt;margin-top:283.24pt;width:28.1pt;height:53pt;mso-position-horizontal-relative:page;mso-position-vertical-relative:page;z-index:-9995" coordorigin="9489,5665" coordsize="562,1060">
            <v:shape style="position:absolute;left:9489;top:5665;width:562;height:1060" coordorigin="9489,5665" coordsize="562,1060" path="m9489,5758l9489,6631,9490,6645,9507,6686,9539,6714,9583,6725,9957,6725,9993,6718,10028,6692,10048,6654,10051,6631,10051,5758,10044,5723,10019,5688,9980,5668,9957,5665,9583,5665,9547,5672,9512,5697,9492,5736,9489,5758xe" filled="t" fillcolor="#0E9ED4" stroked="f">
              <v:path arrowok="t"/>
              <v:fill/>
            </v:shape>
            <w10:wrap type="none"/>
          </v:group>
        </w:pict>
      </w:r>
      <w:r>
        <w:pict>
          <v:group style="position:absolute;margin-left:262.3pt;margin-top:119.156pt;width:28.1pt;height:53pt;mso-position-horizontal-relative:page;mso-position-vertical-relative:paragraph;z-index:-9994" coordorigin="5246,2383" coordsize="562,1060">
            <v:shape style="position:absolute;left:5246;top:2383;width:562;height:1060" coordorigin="5246,2383" coordsize="562,1060" path="m5246,2477l5246,3349,5247,3364,5264,3404,5296,3433,5340,3443,5714,3443,5750,3436,5785,3411,5805,3372,5808,3349,5808,2477,5801,2441,5776,2406,5737,2386,5714,2383,5340,2383,5304,2390,5269,2415,5249,2454,5246,2477xe" filled="t" fillcolor="#0E9ED4" stroked="f">
              <v:path arrowok="t"/>
              <v:fill/>
            </v:shape>
            <w10:wrap type="none"/>
          </v:group>
        </w:pict>
      </w:r>
      <w:r>
        <w:pict>
          <v:group style="position:absolute;margin-left:260.8pt;margin-top:217.996pt;width:28.1pt;height:53pt;mso-position-horizontal-relative:page;mso-position-vertical-relative:paragraph;z-index:-9993" coordorigin="5216,4360" coordsize="562,1060">
            <v:shape style="position:absolute;left:5216;top:4360;width:562;height:1060" coordorigin="5216,4360" coordsize="562,1060" path="m5216,4454l5216,5326,5217,5341,5234,5381,5266,5409,5310,5420,5684,5420,5720,5413,5755,5388,5775,5349,5778,5326,5778,4454,5771,4418,5746,4383,5707,4363,5684,4360,5310,4360,5274,4367,5239,4392,5219,4431,5216,4454xe" filled="t" fillcolor="#0E9ED4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Mapas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rnau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5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06" w:hRule="exact"/>
        </w:trPr>
        <w:tc>
          <w:tcPr>
            <w:tcW w:w="8977" w:type="dxa"/>
            <w:gridSpan w:val="15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114E69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6"/>
              <w:ind w:left="4376" w:right="4380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14" w:hRule="exact"/>
        </w:trPr>
        <w:tc>
          <w:tcPr>
            <w:tcW w:w="4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637" w:type="dxa"/>
            <w:gridSpan w:val="6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0A769F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before="10"/>
              <w:ind w:left="1509" w:right="1512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=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644" w:type="dxa"/>
            <w:gridSpan w:val="6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0A769F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before="10"/>
              <w:ind w:left="1511" w:right="1516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=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72" w:hRule="exact"/>
        </w:trPr>
        <w:tc>
          <w:tcPr>
            <w:tcW w:w="4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59" w:hRule="exact"/>
        </w:trPr>
        <w:tc>
          <w:tcPr>
            <w:tcW w:w="482" w:type="dxa"/>
            <w:vMerge w:val="restart"/>
            <w:tcBorders>
              <w:top w:val="single" w:sz="5" w:space="0" w:color="000000"/>
              <w:left w:val="single" w:sz="44" w:space="0" w:color="0A769F"/>
              <w:right w:val="single" w:sz="44" w:space="0" w:color="0A769F"/>
            </w:tcBorders>
            <w:shd w:val="clear" w:color="auto" w:fill="0A769F"/>
            <w:textDirection w:val="btLr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5"/>
              <w:ind w:left="526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=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8" w:type="dxa"/>
            <w:tcBorders>
              <w:top w:val="single" w:sz="5" w:space="0" w:color="000000"/>
              <w:left w:val="single" w:sz="44" w:space="0" w:color="0A769F"/>
              <w:bottom w:val="single" w:sz="5" w:space="0" w:color="000000"/>
              <w:right w:val="single" w:sz="42" w:space="0" w:color="B3D2E2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2" w:space="0" w:color="B3D2E2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101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EF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B3D2E2"/>
            </w:tcBorders>
            <w:shd w:val="clear" w:color="auto" w:fill="B3D2E2"/>
          </w:tcPr>
          <w:p/>
        </w:tc>
        <w:tc>
          <w:tcPr>
            <w:tcW w:w="605" w:type="dxa"/>
            <w:tcBorders>
              <w:top w:val="single" w:sz="5" w:space="0" w:color="000000"/>
              <w:left w:val="single" w:sz="42" w:space="0" w:color="B3D2E2"/>
              <w:bottom w:val="single" w:sz="5" w:space="0" w:color="000000"/>
              <w:right w:val="single" w:sz="42" w:space="0" w:color="B3D2E2"/>
            </w:tcBorders>
          </w:tcPr>
          <w:p/>
        </w:tc>
        <w:tc>
          <w:tcPr>
            <w:tcW w:w="607" w:type="dxa"/>
            <w:tcBorders>
              <w:top w:val="single" w:sz="5" w:space="0" w:color="000000"/>
              <w:left w:val="single" w:sz="42" w:space="0" w:color="B3D2E2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101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EF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B3D2E2"/>
            </w:tcBorders>
            <w:shd w:val="clear" w:color="auto" w:fill="B3D2E2"/>
          </w:tcPr>
          <w:p/>
        </w:tc>
      </w:tr>
      <w:tr>
        <w:trPr>
          <w:trHeight w:val="257" w:hRule="exact"/>
        </w:trPr>
        <w:tc>
          <w:tcPr>
            <w:tcW w:w="482" w:type="dxa"/>
            <w:vMerge w:val=""/>
            <w:tcBorders>
              <w:left w:val="single" w:sz="44" w:space="0" w:color="0A769F"/>
              <w:right w:val="single" w:sz="44" w:space="0" w:color="0A769F"/>
            </w:tcBorders>
            <w:shd w:val="clear" w:color="auto" w:fill="0A769F"/>
            <w:textDirection w:val="btLr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44" w:space="0" w:color="0A769F"/>
              <w:bottom w:val="single" w:sz="5" w:space="0" w:color="000000"/>
              <w:right w:val="single" w:sz="42" w:space="0" w:color="B3D2E2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2" w:space="0" w:color="B3D2E2"/>
              <w:bottom w:val="single" w:sz="15" w:space="0" w:color="B3D2E2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20"/>
              <w:ind w:left="55"/>
            </w:pP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2"/>
                <w:szCs w:val="22"/>
              </w:rPr>
              <w:t>CD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22" w:type="dxa"/>
            <w:tcBorders>
              <w:top w:val="single" w:sz="5" w:space="0" w:color="000000"/>
              <w:left w:val="single" w:sz="5" w:space="0" w:color="000000"/>
              <w:bottom w:val="single" w:sz="15" w:space="0" w:color="B3D2E2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2" w:space="0" w:color="B3D2E2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85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2" w:space="0" w:color="B3D2E2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2" w:space="0" w:color="B3D2E2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2" w:space="0" w:color="B3D2E2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5" w:type="dxa"/>
            <w:tcBorders>
              <w:top w:val="single" w:sz="5" w:space="0" w:color="000000"/>
              <w:left w:val="single" w:sz="42" w:space="0" w:color="B3D2E2"/>
              <w:bottom w:val="single" w:sz="5" w:space="0" w:color="000000"/>
              <w:right w:val="single" w:sz="42" w:space="0" w:color="B3D2E2"/>
            </w:tcBorders>
          </w:tcPr>
          <w:p/>
        </w:tc>
        <w:tc>
          <w:tcPr>
            <w:tcW w:w="607" w:type="dxa"/>
            <w:tcBorders>
              <w:top w:val="single" w:sz="5" w:space="0" w:color="000000"/>
              <w:left w:val="single" w:sz="42" w:space="0" w:color="B3D2E2"/>
              <w:bottom w:val="single" w:sz="15" w:space="0" w:color="B3D2E2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20"/>
              <w:ind w:left="56"/>
            </w:pP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2"/>
                <w:szCs w:val="22"/>
              </w:rPr>
              <w:t>CD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15" w:space="0" w:color="B3D2E2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589" w:type="dxa"/>
            <w:tcBorders>
              <w:top w:val="single" w:sz="5" w:space="0" w:color="000000"/>
              <w:left w:val="single" w:sz="5" w:space="0" w:color="000000"/>
              <w:bottom w:val="single" w:sz="2" w:space="0" w:color="B3D2E2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85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2" w:space="0" w:color="B3D2E2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2" w:space="0" w:color="B3D2E2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9" w:type="dxa"/>
            <w:tcBorders>
              <w:top w:val="single" w:sz="5" w:space="0" w:color="000000"/>
              <w:left w:val="single" w:sz="5" w:space="0" w:color="000000"/>
              <w:bottom w:val="single" w:sz="2" w:space="0" w:color="B3D2E2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303" w:hRule="exact"/>
        </w:trPr>
        <w:tc>
          <w:tcPr>
            <w:tcW w:w="482" w:type="dxa"/>
            <w:vMerge w:val=""/>
            <w:tcBorders>
              <w:left w:val="single" w:sz="44" w:space="0" w:color="0A769F"/>
              <w:right w:val="single" w:sz="44" w:space="0" w:color="0A769F"/>
            </w:tcBorders>
            <w:shd w:val="clear" w:color="auto" w:fill="0A769F"/>
            <w:textDirection w:val="btLr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44" w:space="0" w:color="0A769F"/>
              <w:bottom w:val="single" w:sz="5" w:space="0" w:color="000000"/>
              <w:right w:val="single" w:sz="42" w:space="0" w:color="B3D2E2"/>
            </w:tcBorders>
          </w:tcPr>
          <w:p/>
        </w:tc>
        <w:tc>
          <w:tcPr>
            <w:tcW w:w="606" w:type="dxa"/>
            <w:tcBorders>
              <w:top w:val="single" w:sz="15" w:space="0" w:color="B3D2E2"/>
              <w:left w:val="single" w:sz="42" w:space="0" w:color="B3D2E2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622" w:type="dxa"/>
            <w:tcBorders>
              <w:top w:val="single" w:sz="15" w:space="0" w:color="B3D2E2"/>
              <w:left w:val="single" w:sz="5" w:space="0" w:color="000000"/>
              <w:bottom w:val="single" w:sz="5" w:space="0" w:color="000000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33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90" w:type="dxa"/>
            <w:tcBorders>
              <w:top w:val="single" w:sz="2" w:space="0" w:color="B3D2E2"/>
              <w:left w:val="single" w:sz="42" w:space="0" w:color="B3D2E2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0"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2" w:space="0" w:color="B3D2E2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0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2" w:space="0" w:color="B3D2E2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0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7" w:type="dxa"/>
            <w:tcBorders>
              <w:top w:val="single" w:sz="2" w:space="0" w:color="B3D2E2"/>
              <w:left w:val="single" w:sz="5" w:space="0" w:color="000000"/>
              <w:bottom w:val="single" w:sz="5" w:space="0" w:color="000000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0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5" w:type="dxa"/>
            <w:tcBorders>
              <w:top w:val="single" w:sz="5" w:space="0" w:color="000000"/>
              <w:left w:val="single" w:sz="42" w:space="0" w:color="B3D2E2"/>
              <w:bottom w:val="single" w:sz="5" w:space="0" w:color="000000"/>
              <w:right w:val="single" w:sz="41" w:space="0" w:color="B3D2E2"/>
            </w:tcBorders>
          </w:tcPr>
          <w:p/>
        </w:tc>
        <w:tc>
          <w:tcPr>
            <w:tcW w:w="607" w:type="dxa"/>
            <w:tcBorders>
              <w:top w:val="single" w:sz="15" w:space="0" w:color="B3D2E2"/>
              <w:left w:val="single" w:sz="41" w:space="0" w:color="B3D2E2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624" w:type="dxa"/>
            <w:tcBorders>
              <w:top w:val="single" w:sz="15" w:space="0" w:color="B3D2E2"/>
              <w:left w:val="single" w:sz="5" w:space="0" w:color="000000"/>
              <w:bottom w:val="single" w:sz="5" w:space="0" w:color="000000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33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89" w:type="dxa"/>
            <w:tcBorders>
              <w:top w:val="single" w:sz="2" w:space="0" w:color="B3D2E2"/>
              <w:left w:val="single" w:sz="42" w:space="0" w:color="B3D2E2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0"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8" w:type="dxa"/>
            <w:tcBorders>
              <w:top w:val="single" w:sz="2" w:space="0" w:color="B3D2E2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0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2" w:space="0" w:color="B3D2E2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0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9" w:type="dxa"/>
            <w:tcBorders>
              <w:top w:val="single" w:sz="2" w:space="0" w:color="B3D2E2"/>
              <w:left w:val="single" w:sz="5" w:space="0" w:color="000000"/>
              <w:bottom w:val="single" w:sz="5" w:space="0" w:color="000000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0" w:lineRule="exact" w:line="240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482" w:type="dxa"/>
            <w:vMerge w:val=""/>
            <w:tcBorders>
              <w:left w:val="single" w:sz="44" w:space="0" w:color="0A769F"/>
              <w:right w:val="single" w:sz="44" w:space="0" w:color="0A769F"/>
            </w:tcBorders>
            <w:shd w:val="clear" w:color="auto" w:fill="0A769F"/>
            <w:textDirection w:val="btLr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44" w:space="0" w:color="0A769F"/>
              <w:bottom w:val="single" w:sz="5" w:space="0" w:color="000000"/>
              <w:right w:val="single" w:sz="42" w:space="0" w:color="B3D2E2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2" w:space="0" w:color="B3D2E2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01</w:t>
            </w:r>
          </w:p>
        </w:tc>
        <w:tc>
          <w:tcPr>
            <w:tcW w:w="590" w:type="dxa"/>
            <w:tcBorders>
              <w:top w:val="single" w:sz="5" w:space="0" w:color="000000"/>
              <w:left w:val="single" w:sz="42" w:space="0" w:color="B3D2E2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</w:t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5" w:type="dxa"/>
            <w:tcBorders>
              <w:top w:val="single" w:sz="5" w:space="0" w:color="000000"/>
              <w:left w:val="single" w:sz="42" w:space="0" w:color="B3D2E2"/>
              <w:bottom w:val="single" w:sz="5" w:space="0" w:color="000000"/>
              <w:right w:val="single" w:sz="41" w:space="0" w:color="B3D2E2"/>
            </w:tcBorders>
          </w:tcPr>
          <w:p/>
        </w:tc>
        <w:tc>
          <w:tcPr>
            <w:tcW w:w="607" w:type="dxa"/>
            <w:tcBorders>
              <w:top w:val="single" w:sz="5" w:space="0" w:color="000000"/>
              <w:left w:val="single" w:sz="41" w:space="0" w:color="B3D2E2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01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42" w:space="0" w:color="B3D2E2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</w:t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</w:t>
            </w:r>
          </w:p>
        </w:tc>
      </w:tr>
      <w:tr>
        <w:trPr>
          <w:trHeight w:val="262" w:hRule="exact"/>
        </w:trPr>
        <w:tc>
          <w:tcPr>
            <w:tcW w:w="482" w:type="dxa"/>
            <w:vMerge w:val=""/>
            <w:tcBorders>
              <w:left w:val="single" w:sz="44" w:space="0" w:color="0A769F"/>
              <w:right w:val="single" w:sz="44" w:space="0" w:color="0A769F"/>
            </w:tcBorders>
            <w:shd w:val="clear" w:color="auto" w:fill="0A769F"/>
            <w:textDirection w:val="btLr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44" w:space="0" w:color="0A769F"/>
              <w:bottom w:val="single" w:sz="5" w:space="0" w:color="000000"/>
              <w:right w:val="single" w:sz="42" w:space="0" w:color="B3D2E2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2" w:space="0" w:color="B3D2E2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90" w:type="dxa"/>
            <w:tcBorders>
              <w:top w:val="single" w:sz="5" w:space="0" w:color="000000"/>
              <w:left w:val="single" w:sz="42" w:space="0" w:color="B3D2E2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5" w:type="dxa"/>
            <w:tcBorders>
              <w:top w:val="single" w:sz="5" w:space="0" w:color="000000"/>
              <w:left w:val="single" w:sz="42" w:space="0" w:color="B3D2E2"/>
              <w:bottom w:val="single" w:sz="5" w:space="0" w:color="000000"/>
              <w:right w:val="single" w:sz="41" w:space="0" w:color="B3D2E2"/>
            </w:tcBorders>
          </w:tcPr>
          <w:p/>
        </w:tc>
        <w:tc>
          <w:tcPr>
            <w:tcW w:w="607" w:type="dxa"/>
            <w:tcBorders>
              <w:top w:val="single" w:sz="5" w:space="0" w:color="000000"/>
              <w:left w:val="single" w:sz="41" w:space="0" w:color="B3D2E2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89" w:type="dxa"/>
            <w:tcBorders>
              <w:top w:val="single" w:sz="5" w:space="0" w:color="000000"/>
              <w:left w:val="single" w:sz="42" w:space="0" w:color="B3D2E2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482" w:type="dxa"/>
            <w:vMerge w:val=""/>
            <w:tcBorders>
              <w:left w:val="single" w:sz="44" w:space="0" w:color="0A769F"/>
              <w:bottom w:val="single" w:sz="5" w:space="0" w:color="000000"/>
              <w:right w:val="single" w:sz="44" w:space="0" w:color="0A769F"/>
            </w:tcBorders>
            <w:shd w:val="clear" w:color="auto" w:fill="0A769F"/>
            <w:textDirection w:val="btLr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44" w:space="0" w:color="0A769F"/>
              <w:bottom w:val="single" w:sz="5" w:space="0" w:color="000000"/>
              <w:right w:val="single" w:sz="42" w:space="0" w:color="B3D2E2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2" w:space="0" w:color="B3D2E2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  <w:tc>
          <w:tcPr>
            <w:tcW w:w="590" w:type="dxa"/>
            <w:tcBorders>
              <w:top w:val="single" w:sz="5" w:space="0" w:color="000000"/>
              <w:left w:val="single" w:sz="42" w:space="0" w:color="B3D2E2"/>
              <w:bottom w:val="nil" w:sz="6" w:space="0" w:color="auto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5" w:type="dxa"/>
            <w:tcBorders>
              <w:top w:val="single" w:sz="5" w:space="0" w:color="000000"/>
              <w:left w:val="single" w:sz="42" w:space="0" w:color="B3D2E2"/>
              <w:bottom w:val="single" w:sz="5" w:space="0" w:color="000000"/>
              <w:right w:val="single" w:sz="41" w:space="0" w:color="B3D2E2"/>
            </w:tcBorders>
          </w:tcPr>
          <w:p/>
        </w:tc>
        <w:tc>
          <w:tcPr>
            <w:tcW w:w="607" w:type="dxa"/>
            <w:tcBorders>
              <w:top w:val="single" w:sz="5" w:space="0" w:color="000000"/>
              <w:left w:val="single" w:sz="41" w:space="0" w:color="B3D2E2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42" w:space="0" w:color="B3D2E2"/>
              <w:bottom w:val="nil" w:sz="6" w:space="0" w:color="auto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X</w:t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9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03" w:hRule="exact"/>
        </w:trPr>
        <w:tc>
          <w:tcPr>
            <w:tcW w:w="4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90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6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6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7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9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8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6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9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57" w:hRule="exact"/>
        </w:trPr>
        <w:tc>
          <w:tcPr>
            <w:tcW w:w="482" w:type="dxa"/>
            <w:vMerge w:val="restart"/>
            <w:tcBorders>
              <w:top w:val="single" w:sz="5" w:space="0" w:color="000000"/>
              <w:left w:val="single" w:sz="44" w:space="0" w:color="0A769F"/>
              <w:right w:val="single" w:sz="44" w:space="0" w:color="0A769F"/>
            </w:tcBorders>
            <w:shd w:val="clear" w:color="auto" w:fill="0A769F"/>
            <w:textDirection w:val="btLr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5"/>
              <w:ind w:left="528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=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8" w:type="dxa"/>
            <w:tcBorders>
              <w:top w:val="single" w:sz="5" w:space="0" w:color="000000"/>
              <w:left w:val="single" w:sz="44" w:space="0" w:color="0A769F"/>
              <w:bottom w:val="single" w:sz="5" w:space="0" w:color="000000"/>
              <w:right w:val="single" w:sz="42" w:space="0" w:color="B3D2E2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2" w:space="0" w:color="B3D2E2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2"/>
                <w:szCs w:val="22"/>
              </w:rPr>
              <w:t>EF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B3D2E2"/>
            </w:tcBorders>
            <w:shd w:val="clear" w:color="auto" w:fill="B3D2E2"/>
          </w:tcPr>
          <w:p/>
        </w:tc>
        <w:tc>
          <w:tcPr>
            <w:tcW w:w="605" w:type="dxa"/>
            <w:tcBorders>
              <w:top w:val="single" w:sz="5" w:space="0" w:color="000000"/>
              <w:left w:val="single" w:sz="42" w:space="0" w:color="B3D2E2"/>
              <w:bottom w:val="single" w:sz="5" w:space="0" w:color="000000"/>
              <w:right w:val="single" w:sz="42" w:space="0" w:color="B3D2E2"/>
            </w:tcBorders>
          </w:tcPr>
          <w:p/>
        </w:tc>
        <w:tc>
          <w:tcPr>
            <w:tcW w:w="607" w:type="dxa"/>
            <w:tcBorders>
              <w:top w:val="single" w:sz="5" w:space="0" w:color="000000"/>
              <w:left w:val="single" w:sz="42" w:space="0" w:color="B3D2E2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2"/>
                <w:szCs w:val="22"/>
              </w:rPr>
              <w:t>EF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B3D2E2"/>
            </w:tcBorders>
            <w:shd w:val="clear" w:color="auto" w:fill="B3D2E2"/>
          </w:tcPr>
          <w:p/>
        </w:tc>
      </w:tr>
      <w:tr>
        <w:trPr>
          <w:trHeight w:val="260" w:hRule="exact"/>
        </w:trPr>
        <w:tc>
          <w:tcPr>
            <w:tcW w:w="482" w:type="dxa"/>
            <w:vMerge w:val=""/>
            <w:tcBorders>
              <w:left w:val="single" w:sz="44" w:space="0" w:color="0A769F"/>
              <w:right w:val="single" w:sz="44" w:space="0" w:color="0A769F"/>
            </w:tcBorders>
            <w:shd w:val="clear" w:color="auto" w:fill="0A769F"/>
            <w:textDirection w:val="btLr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44" w:space="0" w:color="0A769F"/>
              <w:bottom w:val="single" w:sz="5" w:space="0" w:color="000000"/>
              <w:right w:val="single" w:sz="42" w:space="0" w:color="B3D2E2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2" w:space="0" w:color="B3D2E2"/>
              <w:bottom w:val="single" w:sz="15" w:space="0" w:color="B3D2E2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20"/>
              <w:ind w:left="55"/>
            </w:pP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2"/>
                <w:szCs w:val="22"/>
              </w:rPr>
              <w:t>CD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22" w:type="dxa"/>
            <w:tcBorders>
              <w:top w:val="single" w:sz="5" w:space="0" w:color="000000"/>
              <w:left w:val="single" w:sz="5" w:space="0" w:color="000000"/>
              <w:bottom w:val="single" w:sz="15" w:space="0" w:color="B3D2E2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2" w:space="0" w:color="B3D2E2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85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2" w:space="0" w:color="B3D2E2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01</w:t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2" w:space="0" w:color="B3D2E2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11</w:t>
            </w:r>
          </w:p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2" w:space="0" w:color="B3D2E2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  <w:tc>
          <w:tcPr>
            <w:tcW w:w="605" w:type="dxa"/>
            <w:tcBorders>
              <w:top w:val="single" w:sz="5" w:space="0" w:color="000000"/>
              <w:left w:val="single" w:sz="42" w:space="0" w:color="B3D2E2"/>
              <w:bottom w:val="single" w:sz="5" w:space="0" w:color="000000"/>
              <w:right w:val="single" w:sz="42" w:space="0" w:color="B3D2E2"/>
            </w:tcBorders>
          </w:tcPr>
          <w:p/>
        </w:tc>
        <w:tc>
          <w:tcPr>
            <w:tcW w:w="607" w:type="dxa"/>
            <w:tcBorders>
              <w:top w:val="single" w:sz="5" w:space="0" w:color="000000"/>
              <w:left w:val="single" w:sz="42" w:space="0" w:color="B3D2E2"/>
              <w:bottom w:val="single" w:sz="15" w:space="0" w:color="B3D2E2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20"/>
              <w:ind w:left="56"/>
            </w:pP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2"/>
                <w:szCs w:val="22"/>
              </w:rPr>
              <w:t>CD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15" w:space="0" w:color="B3D2E2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589" w:type="dxa"/>
            <w:tcBorders>
              <w:top w:val="single" w:sz="5" w:space="0" w:color="000000"/>
              <w:left w:val="single" w:sz="5" w:space="0" w:color="000000"/>
              <w:bottom w:val="single" w:sz="2" w:space="0" w:color="B3D2E2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85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2" w:space="0" w:color="B3D2E2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01</w:t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2" w:space="0" w:color="B3D2E2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11</w:t>
            </w:r>
          </w:p>
        </w:tc>
        <w:tc>
          <w:tcPr>
            <w:tcW w:w="609" w:type="dxa"/>
            <w:tcBorders>
              <w:top w:val="single" w:sz="5" w:space="0" w:color="000000"/>
              <w:left w:val="single" w:sz="5" w:space="0" w:color="000000"/>
              <w:bottom w:val="single" w:sz="2" w:space="0" w:color="B3D2E2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</w:tr>
      <w:tr>
        <w:trPr>
          <w:trHeight w:val="303" w:hRule="exact"/>
        </w:trPr>
        <w:tc>
          <w:tcPr>
            <w:tcW w:w="482" w:type="dxa"/>
            <w:vMerge w:val=""/>
            <w:tcBorders>
              <w:left w:val="single" w:sz="44" w:space="0" w:color="0A769F"/>
              <w:right w:val="single" w:sz="44" w:space="0" w:color="0A769F"/>
            </w:tcBorders>
            <w:shd w:val="clear" w:color="auto" w:fill="0A769F"/>
            <w:textDirection w:val="btLr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44" w:space="0" w:color="0A769F"/>
              <w:bottom w:val="single" w:sz="5" w:space="0" w:color="000000"/>
              <w:right w:val="single" w:sz="42" w:space="0" w:color="B3D2E2"/>
            </w:tcBorders>
          </w:tcPr>
          <w:p/>
        </w:tc>
        <w:tc>
          <w:tcPr>
            <w:tcW w:w="606" w:type="dxa"/>
            <w:tcBorders>
              <w:top w:val="single" w:sz="15" w:space="0" w:color="B3D2E2"/>
              <w:left w:val="single" w:sz="42" w:space="0" w:color="B3D2E2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622" w:type="dxa"/>
            <w:tcBorders>
              <w:top w:val="single" w:sz="15" w:space="0" w:color="B3D2E2"/>
              <w:left w:val="single" w:sz="5" w:space="0" w:color="000000"/>
              <w:bottom w:val="single" w:sz="5" w:space="0" w:color="000000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31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</w:p>
        </w:tc>
        <w:tc>
          <w:tcPr>
            <w:tcW w:w="590" w:type="dxa"/>
            <w:tcBorders>
              <w:top w:val="single" w:sz="2" w:space="0" w:color="B3D2E2"/>
              <w:left w:val="single" w:sz="42" w:space="0" w:color="B3D2E2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8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2" w:space="0" w:color="B3D2E2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8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</w:t>
            </w:r>
          </w:p>
        </w:tc>
        <w:tc>
          <w:tcPr>
            <w:tcW w:w="606" w:type="dxa"/>
            <w:tcBorders>
              <w:top w:val="single" w:sz="2" w:space="0" w:color="B3D2E2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8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7" w:type="dxa"/>
            <w:tcBorders>
              <w:top w:val="single" w:sz="2" w:space="0" w:color="B3D2E2"/>
              <w:left w:val="single" w:sz="5" w:space="0" w:color="000000"/>
              <w:bottom w:val="single" w:sz="5" w:space="0" w:color="000000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8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</w:t>
            </w:r>
          </w:p>
        </w:tc>
        <w:tc>
          <w:tcPr>
            <w:tcW w:w="605" w:type="dxa"/>
            <w:tcBorders>
              <w:top w:val="single" w:sz="5" w:space="0" w:color="000000"/>
              <w:left w:val="single" w:sz="42" w:space="0" w:color="B3D2E2"/>
              <w:bottom w:val="single" w:sz="5" w:space="0" w:color="000000"/>
              <w:right w:val="single" w:sz="41" w:space="0" w:color="B3D2E2"/>
            </w:tcBorders>
          </w:tcPr>
          <w:p/>
        </w:tc>
        <w:tc>
          <w:tcPr>
            <w:tcW w:w="607" w:type="dxa"/>
            <w:tcBorders>
              <w:top w:val="single" w:sz="15" w:space="0" w:color="B3D2E2"/>
              <w:left w:val="single" w:sz="41" w:space="0" w:color="B3D2E2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624" w:type="dxa"/>
            <w:tcBorders>
              <w:top w:val="single" w:sz="15" w:space="0" w:color="B3D2E2"/>
              <w:left w:val="single" w:sz="5" w:space="0" w:color="000000"/>
              <w:bottom w:val="single" w:sz="5" w:space="0" w:color="000000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31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</w:p>
        </w:tc>
        <w:tc>
          <w:tcPr>
            <w:tcW w:w="589" w:type="dxa"/>
            <w:tcBorders>
              <w:top w:val="single" w:sz="2" w:space="0" w:color="B3D2E2"/>
              <w:left w:val="single" w:sz="42" w:space="0" w:color="B3D2E2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8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8" w:type="dxa"/>
            <w:tcBorders>
              <w:top w:val="single" w:sz="2" w:space="0" w:color="B3D2E2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8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2" w:space="0" w:color="B3D2E2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8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9" w:type="dxa"/>
            <w:tcBorders>
              <w:top w:val="single" w:sz="2" w:space="0" w:color="B3D2E2"/>
              <w:left w:val="single" w:sz="5" w:space="0" w:color="000000"/>
              <w:bottom w:val="single" w:sz="5" w:space="0" w:color="000000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8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2" w:hRule="exact"/>
        </w:trPr>
        <w:tc>
          <w:tcPr>
            <w:tcW w:w="482" w:type="dxa"/>
            <w:vMerge w:val=""/>
            <w:tcBorders>
              <w:left w:val="single" w:sz="44" w:space="0" w:color="0A769F"/>
              <w:right w:val="single" w:sz="44" w:space="0" w:color="0A769F"/>
            </w:tcBorders>
            <w:shd w:val="clear" w:color="auto" w:fill="0A769F"/>
            <w:textDirection w:val="btLr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44" w:space="0" w:color="0A769F"/>
              <w:bottom w:val="single" w:sz="5" w:space="0" w:color="000000"/>
              <w:right w:val="single" w:sz="42" w:space="0" w:color="B3D2E2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2" w:space="0" w:color="B3D2E2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90" w:type="dxa"/>
            <w:tcBorders>
              <w:top w:val="single" w:sz="5" w:space="0" w:color="000000"/>
              <w:left w:val="single" w:sz="42" w:space="0" w:color="B3D2E2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5" w:type="dxa"/>
            <w:tcBorders>
              <w:top w:val="single" w:sz="5" w:space="0" w:color="000000"/>
              <w:left w:val="single" w:sz="42" w:space="0" w:color="B3D2E2"/>
              <w:bottom w:val="single" w:sz="5" w:space="0" w:color="000000"/>
              <w:right w:val="single" w:sz="41" w:space="0" w:color="B3D2E2"/>
            </w:tcBorders>
          </w:tcPr>
          <w:p/>
        </w:tc>
        <w:tc>
          <w:tcPr>
            <w:tcW w:w="607" w:type="dxa"/>
            <w:tcBorders>
              <w:top w:val="single" w:sz="5" w:space="0" w:color="000000"/>
              <w:left w:val="single" w:sz="41" w:space="0" w:color="B3D2E2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89" w:type="dxa"/>
            <w:tcBorders>
              <w:top w:val="single" w:sz="5" w:space="0" w:color="000000"/>
              <w:left w:val="single" w:sz="42" w:space="0" w:color="B3D2E2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482" w:type="dxa"/>
            <w:vMerge w:val=""/>
            <w:tcBorders>
              <w:left w:val="single" w:sz="44" w:space="0" w:color="0A769F"/>
              <w:right w:val="single" w:sz="44" w:space="0" w:color="0A769F"/>
            </w:tcBorders>
            <w:shd w:val="clear" w:color="auto" w:fill="0A769F"/>
            <w:textDirection w:val="btLr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44" w:space="0" w:color="0A769F"/>
              <w:bottom w:val="single" w:sz="5" w:space="0" w:color="000000"/>
              <w:right w:val="single" w:sz="42" w:space="0" w:color="B3D2E2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2" w:space="0" w:color="B3D2E2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11</w:t>
            </w:r>
          </w:p>
        </w:tc>
        <w:tc>
          <w:tcPr>
            <w:tcW w:w="590" w:type="dxa"/>
            <w:tcBorders>
              <w:top w:val="single" w:sz="5" w:space="0" w:color="000000"/>
              <w:left w:val="single" w:sz="42" w:space="0" w:color="B3D2E2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5" w:type="dxa"/>
            <w:tcBorders>
              <w:top w:val="single" w:sz="5" w:space="0" w:color="000000"/>
              <w:left w:val="single" w:sz="42" w:space="0" w:color="B3D2E2"/>
              <w:bottom w:val="single" w:sz="5" w:space="0" w:color="000000"/>
              <w:right w:val="single" w:sz="41" w:space="0" w:color="B3D2E2"/>
            </w:tcBorders>
          </w:tcPr>
          <w:p/>
        </w:tc>
        <w:tc>
          <w:tcPr>
            <w:tcW w:w="607" w:type="dxa"/>
            <w:tcBorders>
              <w:top w:val="single" w:sz="5" w:space="0" w:color="000000"/>
              <w:left w:val="single" w:sz="41" w:space="0" w:color="B3D2E2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11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42" w:space="0" w:color="B3D2E2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482" w:type="dxa"/>
            <w:vMerge w:val=""/>
            <w:tcBorders>
              <w:left w:val="single" w:sz="44" w:space="0" w:color="0A769F"/>
              <w:bottom w:val="single" w:sz="5" w:space="0" w:color="000000"/>
              <w:right w:val="single" w:sz="44" w:space="0" w:color="0A769F"/>
            </w:tcBorders>
            <w:shd w:val="clear" w:color="auto" w:fill="0A769F"/>
            <w:textDirection w:val="btLr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44" w:space="0" w:color="0A769F"/>
              <w:bottom w:val="single" w:sz="5" w:space="0" w:color="000000"/>
              <w:right w:val="single" w:sz="42" w:space="0" w:color="B3D2E2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2" w:space="0" w:color="B3D2E2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  <w:tc>
          <w:tcPr>
            <w:tcW w:w="590" w:type="dxa"/>
            <w:tcBorders>
              <w:top w:val="single" w:sz="5" w:space="0" w:color="000000"/>
              <w:left w:val="single" w:sz="42" w:space="0" w:color="B3D2E2"/>
              <w:bottom w:val="nil" w:sz="6" w:space="0" w:color="auto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5" w:type="dxa"/>
            <w:tcBorders>
              <w:top w:val="single" w:sz="5" w:space="0" w:color="000000"/>
              <w:left w:val="single" w:sz="42" w:space="0" w:color="B3D2E2"/>
              <w:bottom w:val="single" w:sz="5" w:space="0" w:color="000000"/>
              <w:right w:val="single" w:sz="41" w:space="0" w:color="B3D2E2"/>
            </w:tcBorders>
          </w:tcPr>
          <w:p/>
        </w:tc>
        <w:tc>
          <w:tcPr>
            <w:tcW w:w="607" w:type="dxa"/>
            <w:tcBorders>
              <w:top w:val="single" w:sz="5" w:space="0" w:color="000000"/>
              <w:left w:val="single" w:sz="41" w:space="0" w:color="B3D2E2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42" w:space="0" w:color="B3D2E2"/>
              <w:bottom w:val="nil" w:sz="6" w:space="0" w:color="auto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9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rPr>
          <w:rFonts w:cs="Arial" w:hAnsi="Arial" w:eastAsia="Arial" w:ascii="Arial"/>
          <w:sz w:val="18"/>
          <w:szCs w:val="18"/>
        </w:rPr>
        <w:jc w:val="left"/>
        <w:ind w:left="103"/>
      </w:pP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Tabla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7.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Mapa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-1"/>
          <w:w w:val="100"/>
          <w:sz w:val="18"/>
          <w:szCs w:val="18"/>
        </w:rPr>
        <w:t>d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Kar</w:t>
      </w:r>
      <w:r>
        <w:rPr>
          <w:rFonts w:cs="Arial" w:hAnsi="Arial" w:eastAsia="Arial" w:ascii="Arial"/>
          <w:i/>
          <w:color w:val="0D2841"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color w:val="0D2841"/>
          <w:spacing w:val="2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gh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JC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ind w:left="103"/>
      </w:pP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JC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=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EF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402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88" w:hRule="exact"/>
        </w:trPr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05E99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23"/>
            </w:pP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sz w:val="24"/>
                <w:szCs w:val="24"/>
              </w:rPr>
              <w:t>ABCD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4"/>
                <w:szCs w:val="24"/>
              </w:rPr>
              <w:t>EF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23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23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23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7" w:hRule="exact"/>
        </w:trPr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23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23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23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23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23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23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23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23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23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23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23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23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23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53C62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lineRule="exact" w:line="260"/>
              <w:ind w:left="431" w:right="432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-1"/>
                <w:sz w:val="24"/>
                <w:szCs w:val="24"/>
              </w:rPr>
              <w:t>EF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</w:tbl>
    <w:p>
      <w:pPr>
        <w:sectPr>
          <w:pgMar w:header="0" w:footer="984" w:top="1340" w:bottom="280" w:left="1600" w:right="1440"/>
          <w:pgSz w:w="12240" w:h="15840"/>
        </w:sectPr>
      </w:pP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tbl>
      <w:tblPr>
        <w:tblW w:w="0" w:type="auto"/>
        <w:tblLook w:val="01E0"/>
        <w:jc w:val="left"/>
        <w:tblInd w:w="5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05" w:hRule="exact"/>
        </w:trPr>
        <w:tc>
          <w:tcPr>
            <w:tcW w:w="7648" w:type="dxa"/>
            <w:gridSpan w:val="15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114E69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lineRule="exact" w:line="260"/>
              <w:ind w:left="3696" w:right="3691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10" w:hRule="exact"/>
        </w:trPr>
        <w:tc>
          <w:tcPr>
            <w:tcW w:w="4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075" w:type="dxa"/>
            <w:gridSpan w:val="6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0A769F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before="3"/>
              <w:ind w:left="1227" w:right="1232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=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076" w:type="dxa"/>
            <w:gridSpan w:val="6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0A769F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before="3"/>
              <w:ind w:left="1231" w:right="1228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=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72" w:hRule="exact"/>
        </w:trPr>
        <w:tc>
          <w:tcPr>
            <w:tcW w:w="4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57" w:hRule="exact"/>
        </w:trPr>
        <w:tc>
          <w:tcPr>
            <w:tcW w:w="482" w:type="dxa"/>
            <w:vMerge w:val="restart"/>
            <w:tcBorders>
              <w:top w:val="single" w:sz="5" w:space="0" w:color="000000"/>
              <w:left w:val="single" w:sz="44" w:space="0" w:color="0A769F"/>
              <w:right w:val="single" w:sz="44" w:space="0" w:color="0A769F"/>
            </w:tcBorders>
            <w:shd w:val="clear" w:color="auto" w:fill="0A769F"/>
            <w:textDirection w:val="btLr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5"/>
              <w:ind w:left="533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=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8" w:type="dxa"/>
            <w:tcBorders>
              <w:top w:val="single" w:sz="5" w:space="0" w:color="000000"/>
              <w:left w:val="single" w:sz="44" w:space="0" w:color="0A769F"/>
              <w:bottom w:val="single" w:sz="5" w:space="0" w:color="000000"/>
              <w:right w:val="single" w:sz="42" w:space="0" w:color="B3D2E2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B3D2E2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EF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B3D2E2"/>
            </w:tcBorders>
            <w:shd w:val="clear" w:color="auto" w:fill="B3D2E2"/>
          </w:tcPr>
          <w:p/>
        </w:tc>
        <w:tc>
          <w:tcPr>
            <w:tcW w:w="507" w:type="dxa"/>
            <w:tcBorders>
              <w:top w:val="single" w:sz="5" w:space="0" w:color="000000"/>
              <w:left w:val="single" w:sz="42" w:space="0" w:color="B3D2E2"/>
              <w:bottom w:val="single" w:sz="5" w:space="0" w:color="000000"/>
              <w:right w:val="single" w:sz="42" w:space="0" w:color="B3D2E2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B3D2E2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5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EF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B3D2E2"/>
            </w:tcBorders>
            <w:shd w:val="clear" w:color="auto" w:fill="B3D2E2"/>
          </w:tcPr>
          <w:p/>
        </w:tc>
      </w:tr>
      <w:tr>
        <w:trPr>
          <w:trHeight w:val="259" w:hRule="exact"/>
        </w:trPr>
        <w:tc>
          <w:tcPr>
            <w:tcW w:w="482" w:type="dxa"/>
            <w:vMerge w:val=""/>
            <w:tcBorders>
              <w:left w:val="single" w:sz="44" w:space="0" w:color="0A769F"/>
              <w:right w:val="single" w:sz="44" w:space="0" w:color="0A769F"/>
            </w:tcBorders>
            <w:shd w:val="clear" w:color="auto" w:fill="0A769F"/>
            <w:textDirection w:val="btLr"/>
          </w:tcPr>
          <w:p/>
        </w:tc>
        <w:tc>
          <w:tcPr>
            <w:tcW w:w="508" w:type="dxa"/>
            <w:tcBorders>
              <w:top w:val="single" w:sz="5" w:space="0" w:color="000000"/>
              <w:left w:val="single" w:sz="44" w:space="0" w:color="0A769F"/>
              <w:bottom w:val="single" w:sz="5" w:space="0" w:color="000000"/>
              <w:right w:val="single" w:sz="42" w:space="0" w:color="B3D2E2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B3D2E2"/>
              <w:bottom w:val="single" w:sz="15" w:space="0" w:color="B3D2E2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55"/>
            </w:pP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2"/>
                <w:szCs w:val="22"/>
              </w:rPr>
              <w:t>CD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24" w:type="dxa"/>
            <w:tcBorders>
              <w:top w:val="single" w:sz="5" w:space="0" w:color="000000"/>
              <w:left w:val="single" w:sz="5" w:space="0" w:color="000000"/>
              <w:bottom w:val="single" w:sz="15" w:space="0" w:color="B3D2E2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492" w:type="dxa"/>
            <w:tcBorders>
              <w:top w:val="single" w:sz="5" w:space="0" w:color="000000"/>
              <w:left w:val="single" w:sz="5" w:space="0" w:color="000000"/>
              <w:bottom w:val="single" w:sz="2" w:space="0" w:color="B3D2E2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85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2" w:space="0" w:color="B3D2E2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01</w:t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2" w:space="0" w:color="B3D2E2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11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2" w:space="0" w:color="B3D2E2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  <w:tc>
          <w:tcPr>
            <w:tcW w:w="507" w:type="dxa"/>
            <w:tcBorders>
              <w:top w:val="single" w:sz="5" w:space="0" w:color="000000"/>
              <w:left w:val="single" w:sz="42" w:space="0" w:color="B3D2E2"/>
              <w:bottom w:val="single" w:sz="5" w:space="0" w:color="000000"/>
              <w:right w:val="single" w:sz="42" w:space="0" w:color="B3D2E2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B3D2E2"/>
              <w:bottom w:val="single" w:sz="15" w:space="0" w:color="B3D2E2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55"/>
            </w:pP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2"/>
                <w:szCs w:val="22"/>
              </w:rPr>
              <w:t>CD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25" w:type="dxa"/>
            <w:tcBorders>
              <w:top w:val="single" w:sz="5" w:space="0" w:color="000000"/>
              <w:left w:val="single" w:sz="5" w:space="0" w:color="000000"/>
              <w:bottom w:val="single" w:sz="15" w:space="0" w:color="B3D2E2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492" w:type="dxa"/>
            <w:tcBorders>
              <w:top w:val="single" w:sz="5" w:space="0" w:color="000000"/>
              <w:left w:val="single" w:sz="5" w:space="0" w:color="000000"/>
              <w:bottom w:val="single" w:sz="2" w:space="0" w:color="B3D2E2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85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2" w:space="0" w:color="B3D2E2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01</w:t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2" w:space="0" w:color="B3D2E2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11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2" w:space="0" w:color="B3D2E2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</w:tr>
      <w:tr>
        <w:trPr>
          <w:trHeight w:val="303" w:hRule="exact"/>
        </w:trPr>
        <w:tc>
          <w:tcPr>
            <w:tcW w:w="482" w:type="dxa"/>
            <w:vMerge w:val=""/>
            <w:tcBorders>
              <w:left w:val="single" w:sz="44" w:space="0" w:color="0A769F"/>
              <w:right w:val="single" w:sz="44" w:space="0" w:color="0A769F"/>
            </w:tcBorders>
            <w:shd w:val="clear" w:color="auto" w:fill="0A769F"/>
            <w:textDirection w:val="btLr"/>
          </w:tcPr>
          <w:p/>
        </w:tc>
        <w:tc>
          <w:tcPr>
            <w:tcW w:w="508" w:type="dxa"/>
            <w:tcBorders>
              <w:top w:val="single" w:sz="5" w:space="0" w:color="000000"/>
              <w:left w:val="single" w:sz="44" w:space="0" w:color="0A769F"/>
              <w:bottom w:val="single" w:sz="5" w:space="0" w:color="000000"/>
              <w:right w:val="single" w:sz="41" w:space="0" w:color="B3D2E2"/>
            </w:tcBorders>
          </w:tcPr>
          <w:p/>
        </w:tc>
        <w:tc>
          <w:tcPr>
            <w:tcW w:w="534" w:type="dxa"/>
            <w:tcBorders>
              <w:top w:val="single" w:sz="15" w:space="0" w:color="B3D2E2"/>
              <w:left w:val="single" w:sz="41" w:space="0" w:color="B3D2E2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524" w:type="dxa"/>
            <w:tcBorders>
              <w:top w:val="single" w:sz="15" w:space="0" w:color="B3D2E2"/>
              <w:left w:val="single" w:sz="5" w:space="0" w:color="000000"/>
              <w:bottom w:val="single" w:sz="5" w:space="0" w:color="000000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4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</w:p>
        </w:tc>
        <w:tc>
          <w:tcPr>
            <w:tcW w:w="492" w:type="dxa"/>
            <w:tcBorders>
              <w:top w:val="single" w:sz="2" w:space="0" w:color="B3D2E2"/>
              <w:left w:val="single" w:sz="42" w:space="0" w:color="B3D2E2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1"/>
              <w:ind w:left="38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8" w:type="dxa"/>
            <w:tcBorders>
              <w:top w:val="single" w:sz="2" w:space="0" w:color="B3D2E2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1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X</w:t>
            </w:r>
          </w:p>
        </w:tc>
        <w:tc>
          <w:tcPr>
            <w:tcW w:w="508" w:type="dxa"/>
            <w:tcBorders>
              <w:top w:val="single" w:sz="2" w:space="0" w:color="B3D2E2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1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9" w:type="dxa"/>
            <w:tcBorders>
              <w:top w:val="single" w:sz="2" w:space="0" w:color="B3D2E2"/>
              <w:left w:val="single" w:sz="5" w:space="0" w:color="000000"/>
              <w:bottom w:val="single" w:sz="5" w:space="0" w:color="000000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1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X</w:t>
            </w:r>
          </w:p>
        </w:tc>
        <w:tc>
          <w:tcPr>
            <w:tcW w:w="507" w:type="dxa"/>
            <w:tcBorders>
              <w:top w:val="single" w:sz="5" w:space="0" w:color="000000"/>
              <w:left w:val="single" w:sz="42" w:space="0" w:color="B3D2E2"/>
              <w:bottom w:val="single" w:sz="5" w:space="0" w:color="000000"/>
              <w:right w:val="single" w:sz="41" w:space="0" w:color="B3D2E2"/>
            </w:tcBorders>
          </w:tcPr>
          <w:p/>
        </w:tc>
        <w:tc>
          <w:tcPr>
            <w:tcW w:w="534" w:type="dxa"/>
            <w:tcBorders>
              <w:top w:val="single" w:sz="15" w:space="0" w:color="B3D2E2"/>
              <w:left w:val="single" w:sz="41" w:space="0" w:color="B3D2E2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525" w:type="dxa"/>
            <w:tcBorders>
              <w:top w:val="single" w:sz="15" w:space="0" w:color="B3D2E2"/>
              <w:left w:val="single" w:sz="5" w:space="0" w:color="000000"/>
              <w:bottom w:val="single" w:sz="5" w:space="0" w:color="000000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4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</w:p>
        </w:tc>
        <w:tc>
          <w:tcPr>
            <w:tcW w:w="492" w:type="dxa"/>
            <w:tcBorders>
              <w:top w:val="single" w:sz="2" w:space="0" w:color="B3D2E2"/>
              <w:left w:val="single" w:sz="42" w:space="0" w:color="B3D2E2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1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8" w:type="dxa"/>
            <w:tcBorders>
              <w:top w:val="single" w:sz="2" w:space="0" w:color="B3D2E2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1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8" w:type="dxa"/>
            <w:tcBorders>
              <w:top w:val="single" w:sz="2" w:space="0" w:color="B3D2E2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1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9" w:type="dxa"/>
            <w:tcBorders>
              <w:top w:val="single" w:sz="2" w:space="0" w:color="B3D2E2"/>
              <w:left w:val="single" w:sz="5" w:space="0" w:color="000000"/>
              <w:bottom w:val="single" w:sz="5" w:space="0" w:color="000000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1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2" w:hRule="exact"/>
        </w:trPr>
        <w:tc>
          <w:tcPr>
            <w:tcW w:w="482" w:type="dxa"/>
            <w:vMerge w:val=""/>
            <w:tcBorders>
              <w:left w:val="single" w:sz="44" w:space="0" w:color="0A769F"/>
              <w:right w:val="single" w:sz="44" w:space="0" w:color="0A769F"/>
            </w:tcBorders>
            <w:shd w:val="clear" w:color="auto" w:fill="0A769F"/>
            <w:textDirection w:val="btLr"/>
          </w:tcPr>
          <w:p/>
        </w:tc>
        <w:tc>
          <w:tcPr>
            <w:tcW w:w="508" w:type="dxa"/>
            <w:tcBorders>
              <w:top w:val="single" w:sz="5" w:space="0" w:color="000000"/>
              <w:left w:val="single" w:sz="44" w:space="0" w:color="0A769F"/>
              <w:bottom w:val="single" w:sz="5" w:space="0" w:color="000000"/>
              <w:right w:val="single" w:sz="41" w:space="0" w:color="B3D2E2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1" w:space="0" w:color="B3D2E2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01</w:t>
            </w:r>
          </w:p>
        </w:tc>
        <w:tc>
          <w:tcPr>
            <w:tcW w:w="492" w:type="dxa"/>
            <w:tcBorders>
              <w:top w:val="single" w:sz="5" w:space="0" w:color="000000"/>
              <w:left w:val="single" w:sz="42" w:space="0" w:color="B3D2E2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8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X</w:t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7" w:type="dxa"/>
            <w:tcBorders>
              <w:top w:val="single" w:sz="5" w:space="0" w:color="000000"/>
              <w:left w:val="single" w:sz="42" w:space="0" w:color="B3D2E2"/>
              <w:bottom w:val="single" w:sz="5" w:space="0" w:color="000000"/>
              <w:right w:val="single" w:sz="41" w:space="0" w:color="B3D2E2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1" w:space="0" w:color="B3D2E2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5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01</w:t>
            </w:r>
          </w:p>
        </w:tc>
        <w:tc>
          <w:tcPr>
            <w:tcW w:w="492" w:type="dxa"/>
            <w:tcBorders>
              <w:top w:val="single" w:sz="5" w:space="0" w:color="000000"/>
              <w:left w:val="single" w:sz="42" w:space="0" w:color="B3D2E2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X</w:t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X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X</w:t>
            </w:r>
          </w:p>
        </w:tc>
      </w:tr>
      <w:tr>
        <w:trPr>
          <w:trHeight w:val="264" w:hRule="exact"/>
        </w:trPr>
        <w:tc>
          <w:tcPr>
            <w:tcW w:w="482" w:type="dxa"/>
            <w:vMerge w:val=""/>
            <w:tcBorders>
              <w:left w:val="single" w:sz="44" w:space="0" w:color="0A769F"/>
              <w:right w:val="single" w:sz="44" w:space="0" w:color="0A769F"/>
            </w:tcBorders>
            <w:shd w:val="clear" w:color="auto" w:fill="0A769F"/>
            <w:textDirection w:val="btLr"/>
          </w:tcPr>
          <w:p/>
        </w:tc>
        <w:tc>
          <w:tcPr>
            <w:tcW w:w="508" w:type="dxa"/>
            <w:tcBorders>
              <w:top w:val="single" w:sz="5" w:space="0" w:color="000000"/>
              <w:left w:val="single" w:sz="44" w:space="0" w:color="0A769F"/>
              <w:bottom w:val="single" w:sz="5" w:space="0" w:color="000000"/>
              <w:right w:val="single" w:sz="41" w:space="0" w:color="B3D2E2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1" w:space="0" w:color="B3D2E2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11</w:t>
            </w:r>
          </w:p>
        </w:tc>
        <w:tc>
          <w:tcPr>
            <w:tcW w:w="492" w:type="dxa"/>
            <w:tcBorders>
              <w:top w:val="single" w:sz="5" w:space="0" w:color="000000"/>
              <w:left w:val="single" w:sz="42" w:space="0" w:color="B3D2E2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8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7" w:type="dxa"/>
            <w:tcBorders>
              <w:top w:val="single" w:sz="5" w:space="0" w:color="000000"/>
              <w:left w:val="single" w:sz="42" w:space="0" w:color="B3D2E2"/>
              <w:bottom w:val="single" w:sz="5" w:space="0" w:color="000000"/>
              <w:right w:val="single" w:sz="41" w:space="0" w:color="B3D2E2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1" w:space="0" w:color="B3D2E2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5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11</w:t>
            </w:r>
          </w:p>
        </w:tc>
        <w:tc>
          <w:tcPr>
            <w:tcW w:w="492" w:type="dxa"/>
            <w:tcBorders>
              <w:top w:val="single" w:sz="5" w:space="0" w:color="000000"/>
              <w:left w:val="single" w:sz="42" w:space="0" w:color="B3D2E2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2" w:hRule="exact"/>
        </w:trPr>
        <w:tc>
          <w:tcPr>
            <w:tcW w:w="482" w:type="dxa"/>
            <w:vMerge w:val=""/>
            <w:tcBorders>
              <w:left w:val="single" w:sz="44" w:space="0" w:color="0A769F"/>
              <w:bottom w:val="single" w:sz="5" w:space="0" w:color="000000"/>
              <w:right w:val="single" w:sz="44" w:space="0" w:color="0A769F"/>
            </w:tcBorders>
            <w:shd w:val="clear" w:color="auto" w:fill="0A769F"/>
            <w:textDirection w:val="btLr"/>
          </w:tcPr>
          <w:p/>
        </w:tc>
        <w:tc>
          <w:tcPr>
            <w:tcW w:w="508" w:type="dxa"/>
            <w:tcBorders>
              <w:top w:val="single" w:sz="5" w:space="0" w:color="000000"/>
              <w:left w:val="single" w:sz="44" w:space="0" w:color="0A769F"/>
              <w:bottom w:val="single" w:sz="5" w:space="0" w:color="000000"/>
              <w:right w:val="single" w:sz="41" w:space="0" w:color="B3D2E2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1" w:space="0" w:color="B3D2E2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  <w:tc>
          <w:tcPr>
            <w:tcW w:w="492" w:type="dxa"/>
            <w:tcBorders>
              <w:top w:val="single" w:sz="5" w:space="0" w:color="000000"/>
              <w:left w:val="single" w:sz="42" w:space="0" w:color="B3D2E2"/>
              <w:bottom w:val="nil" w:sz="6" w:space="0" w:color="auto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8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7" w:type="dxa"/>
            <w:tcBorders>
              <w:top w:val="single" w:sz="5" w:space="0" w:color="000000"/>
              <w:left w:val="single" w:sz="42" w:space="0" w:color="B3D2E2"/>
              <w:bottom w:val="single" w:sz="5" w:space="0" w:color="000000"/>
              <w:right w:val="single" w:sz="41" w:space="0" w:color="B3D2E2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1" w:space="0" w:color="B3D2E2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5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  <w:tc>
          <w:tcPr>
            <w:tcW w:w="492" w:type="dxa"/>
            <w:tcBorders>
              <w:top w:val="single" w:sz="5" w:space="0" w:color="000000"/>
              <w:left w:val="single" w:sz="42" w:space="0" w:color="B3D2E2"/>
              <w:bottom w:val="nil" w:sz="6" w:space="0" w:color="auto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</w:t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03" w:hRule="exact"/>
        </w:trPr>
        <w:tc>
          <w:tcPr>
            <w:tcW w:w="4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92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08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08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09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92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08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08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09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59" w:hRule="exact"/>
        </w:trPr>
        <w:tc>
          <w:tcPr>
            <w:tcW w:w="482" w:type="dxa"/>
            <w:vMerge w:val="restart"/>
            <w:tcBorders>
              <w:top w:val="single" w:sz="5" w:space="0" w:color="000000"/>
              <w:left w:val="single" w:sz="44" w:space="0" w:color="0A769F"/>
              <w:right w:val="single" w:sz="44" w:space="0" w:color="0A769F"/>
            </w:tcBorders>
            <w:shd w:val="clear" w:color="auto" w:fill="0A769F"/>
            <w:textDirection w:val="btLr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before="55"/>
              <w:ind w:left="496" w:right="496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=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8" w:type="dxa"/>
            <w:tcBorders>
              <w:top w:val="single" w:sz="5" w:space="0" w:color="000000"/>
              <w:left w:val="single" w:sz="44" w:space="0" w:color="0A769F"/>
              <w:bottom w:val="single" w:sz="5" w:space="0" w:color="000000"/>
              <w:right w:val="single" w:sz="42" w:space="0" w:color="B3D2E2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B3D2E2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EF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B3D2E2"/>
            </w:tcBorders>
            <w:shd w:val="clear" w:color="auto" w:fill="B3D2E2"/>
          </w:tcPr>
          <w:p/>
        </w:tc>
        <w:tc>
          <w:tcPr>
            <w:tcW w:w="507" w:type="dxa"/>
            <w:tcBorders>
              <w:top w:val="single" w:sz="5" w:space="0" w:color="000000"/>
              <w:left w:val="single" w:sz="42" w:space="0" w:color="B3D2E2"/>
              <w:bottom w:val="single" w:sz="5" w:space="0" w:color="000000"/>
              <w:right w:val="single" w:sz="42" w:space="0" w:color="B3D2E2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B3D2E2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5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EF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B3D2E2"/>
            </w:tcBorders>
            <w:shd w:val="clear" w:color="auto" w:fill="B3D2E2"/>
          </w:tcPr>
          <w:p/>
        </w:tc>
      </w:tr>
      <w:tr>
        <w:trPr>
          <w:trHeight w:val="257" w:hRule="exact"/>
        </w:trPr>
        <w:tc>
          <w:tcPr>
            <w:tcW w:w="482" w:type="dxa"/>
            <w:vMerge w:val=""/>
            <w:tcBorders>
              <w:left w:val="single" w:sz="44" w:space="0" w:color="0A769F"/>
              <w:right w:val="single" w:sz="44" w:space="0" w:color="0A769F"/>
            </w:tcBorders>
            <w:shd w:val="clear" w:color="auto" w:fill="0A769F"/>
            <w:textDirection w:val="btLr"/>
          </w:tcPr>
          <w:p/>
        </w:tc>
        <w:tc>
          <w:tcPr>
            <w:tcW w:w="508" w:type="dxa"/>
            <w:tcBorders>
              <w:top w:val="single" w:sz="5" w:space="0" w:color="000000"/>
              <w:left w:val="single" w:sz="44" w:space="0" w:color="0A769F"/>
              <w:bottom w:val="single" w:sz="5" w:space="0" w:color="000000"/>
              <w:right w:val="single" w:sz="42" w:space="0" w:color="B3D2E2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B3D2E2"/>
              <w:bottom w:val="single" w:sz="15" w:space="0" w:color="B3D2E2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55"/>
            </w:pP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2"/>
                <w:szCs w:val="22"/>
              </w:rPr>
              <w:t>CD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24" w:type="dxa"/>
            <w:tcBorders>
              <w:top w:val="single" w:sz="5" w:space="0" w:color="000000"/>
              <w:left w:val="single" w:sz="5" w:space="0" w:color="000000"/>
              <w:bottom w:val="single" w:sz="15" w:space="0" w:color="B3D2E2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492" w:type="dxa"/>
            <w:tcBorders>
              <w:top w:val="single" w:sz="5" w:space="0" w:color="000000"/>
              <w:left w:val="single" w:sz="5" w:space="0" w:color="000000"/>
              <w:bottom w:val="single" w:sz="2" w:space="0" w:color="B3D2E2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85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2" w:space="0" w:color="B3D2E2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2" w:space="0" w:color="B3D2E2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2" w:space="0" w:color="B3D2E2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07" w:type="dxa"/>
            <w:tcBorders>
              <w:top w:val="single" w:sz="5" w:space="0" w:color="000000"/>
              <w:left w:val="single" w:sz="42" w:space="0" w:color="B3D2E2"/>
              <w:bottom w:val="single" w:sz="5" w:space="0" w:color="000000"/>
              <w:right w:val="single" w:sz="42" w:space="0" w:color="B3D2E2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B3D2E2"/>
              <w:bottom w:val="single" w:sz="15" w:space="0" w:color="B3D2E2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55"/>
            </w:pP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2"/>
                <w:szCs w:val="22"/>
              </w:rPr>
              <w:t>CD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25" w:type="dxa"/>
            <w:tcBorders>
              <w:top w:val="single" w:sz="5" w:space="0" w:color="000000"/>
              <w:left w:val="single" w:sz="5" w:space="0" w:color="000000"/>
              <w:bottom w:val="single" w:sz="15" w:space="0" w:color="B3D2E2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492" w:type="dxa"/>
            <w:tcBorders>
              <w:top w:val="single" w:sz="5" w:space="0" w:color="000000"/>
              <w:left w:val="single" w:sz="5" w:space="0" w:color="000000"/>
              <w:bottom w:val="single" w:sz="2" w:space="0" w:color="B3D2E2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85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2" w:space="0" w:color="B3D2E2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2" w:space="0" w:color="B3D2E2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2" w:space="0" w:color="B3D2E2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303" w:hRule="exact"/>
        </w:trPr>
        <w:tc>
          <w:tcPr>
            <w:tcW w:w="482" w:type="dxa"/>
            <w:vMerge w:val=""/>
            <w:tcBorders>
              <w:left w:val="single" w:sz="44" w:space="0" w:color="0A769F"/>
              <w:right w:val="single" w:sz="44" w:space="0" w:color="0A769F"/>
            </w:tcBorders>
            <w:shd w:val="clear" w:color="auto" w:fill="0A769F"/>
            <w:textDirection w:val="btLr"/>
          </w:tcPr>
          <w:p/>
        </w:tc>
        <w:tc>
          <w:tcPr>
            <w:tcW w:w="508" w:type="dxa"/>
            <w:tcBorders>
              <w:top w:val="single" w:sz="5" w:space="0" w:color="000000"/>
              <w:left w:val="single" w:sz="44" w:space="0" w:color="0A769F"/>
              <w:bottom w:val="single" w:sz="5" w:space="0" w:color="000000"/>
              <w:right w:val="single" w:sz="41" w:space="0" w:color="B3D2E2"/>
            </w:tcBorders>
          </w:tcPr>
          <w:p/>
        </w:tc>
        <w:tc>
          <w:tcPr>
            <w:tcW w:w="534" w:type="dxa"/>
            <w:tcBorders>
              <w:top w:val="single" w:sz="15" w:space="0" w:color="B3D2E2"/>
              <w:left w:val="single" w:sz="41" w:space="0" w:color="B3D2E2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524" w:type="dxa"/>
            <w:tcBorders>
              <w:top w:val="single" w:sz="15" w:space="0" w:color="B3D2E2"/>
              <w:left w:val="single" w:sz="5" w:space="0" w:color="000000"/>
              <w:bottom w:val="single" w:sz="5" w:space="0" w:color="000000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7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92" w:type="dxa"/>
            <w:tcBorders>
              <w:top w:val="single" w:sz="2" w:space="0" w:color="B3D2E2"/>
              <w:left w:val="single" w:sz="42" w:space="0" w:color="B3D2E2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4" w:lineRule="exact" w:line="240"/>
              <w:ind w:left="38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08" w:type="dxa"/>
            <w:tcBorders>
              <w:top w:val="single" w:sz="2" w:space="0" w:color="B3D2E2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4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08" w:type="dxa"/>
            <w:tcBorders>
              <w:top w:val="single" w:sz="2" w:space="0" w:color="B3D2E2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4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09" w:type="dxa"/>
            <w:tcBorders>
              <w:top w:val="single" w:sz="2" w:space="0" w:color="B3D2E2"/>
              <w:left w:val="single" w:sz="5" w:space="0" w:color="000000"/>
              <w:bottom w:val="single" w:sz="5" w:space="0" w:color="000000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4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07" w:type="dxa"/>
            <w:tcBorders>
              <w:top w:val="single" w:sz="5" w:space="0" w:color="000000"/>
              <w:left w:val="single" w:sz="42" w:space="0" w:color="B3D2E2"/>
              <w:bottom w:val="single" w:sz="5" w:space="0" w:color="000000"/>
              <w:right w:val="single" w:sz="41" w:space="0" w:color="B3D2E2"/>
            </w:tcBorders>
          </w:tcPr>
          <w:p/>
        </w:tc>
        <w:tc>
          <w:tcPr>
            <w:tcW w:w="534" w:type="dxa"/>
            <w:tcBorders>
              <w:top w:val="single" w:sz="15" w:space="0" w:color="B3D2E2"/>
              <w:left w:val="single" w:sz="41" w:space="0" w:color="B3D2E2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525" w:type="dxa"/>
            <w:tcBorders>
              <w:top w:val="single" w:sz="15" w:space="0" w:color="B3D2E2"/>
              <w:left w:val="single" w:sz="5" w:space="0" w:color="000000"/>
              <w:bottom w:val="single" w:sz="5" w:space="0" w:color="000000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7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92" w:type="dxa"/>
            <w:tcBorders>
              <w:top w:val="single" w:sz="2" w:space="0" w:color="B3D2E2"/>
              <w:left w:val="single" w:sz="42" w:space="0" w:color="B3D2E2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4"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08" w:type="dxa"/>
            <w:tcBorders>
              <w:top w:val="single" w:sz="2" w:space="0" w:color="B3D2E2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4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08" w:type="dxa"/>
            <w:tcBorders>
              <w:top w:val="single" w:sz="2" w:space="0" w:color="B3D2E2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4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09" w:type="dxa"/>
            <w:tcBorders>
              <w:top w:val="single" w:sz="2" w:space="0" w:color="B3D2E2"/>
              <w:left w:val="single" w:sz="5" w:space="0" w:color="000000"/>
              <w:bottom w:val="single" w:sz="5" w:space="0" w:color="000000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4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65" w:hRule="exact"/>
        </w:trPr>
        <w:tc>
          <w:tcPr>
            <w:tcW w:w="482" w:type="dxa"/>
            <w:vMerge w:val=""/>
            <w:tcBorders>
              <w:left w:val="single" w:sz="44" w:space="0" w:color="0A769F"/>
              <w:right w:val="single" w:sz="44" w:space="0" w:color="0A769F"/>
            </w:tcBorders>
            <w:shd w:val="clear" w:color="auto" w:fill="0A769F"/>
            <w:textDirection w:val="btLr"/>
          </w:tcPr>
          <w:p/>
        </w:tc>
        <w:tc>
          <w:tcPr>
            <w:tcW w:w="508" w:type="dxa"/>
            <w:tcBorders>
              <w:top w:val="single" w:sz="5" w:space="0" w:color="000000"/>
              <w:left w:val="single" w:sz="44" w:space="0" w:color="0A769F"/>
              <w:bottom w:val="single" w:sz="5" w:space="0" w:color="000000"/>
              <w:right w:val="single" w:sz="41" w:space="0" w:color="B3D2E2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1" w:space="0" w:color="B3D2E2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01</w:t>
            </w:r>
          </w:p>
        </w:tc>
        <w:tc>
          <w:tcPr>
            <w:tcW w:w="492" w:type="dxa"/>
            <w:tcBorders>
              <w:top w:val="single" w:sz="5" w:space="0" w:color="000000"/>
              <w:left w:val="single" w:sz="42" w:space="0" w:color="B3D2E2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8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X</w:t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7" w:type="dxa"/>
            <w:tcBorders>
              <w:top w:val="single" w:sz="5" w:space="0" w:color="000000"/>
              <w:left w:val="single" w:sz="42" w:space="0" w:color="B3D2E2"/>
              <w:bottom w:val="single" w:sz="5" w:space="0" w:color="000000"/>
              <w:right w:val="single" w:sz="41" w:space="0" w:color="B3D2E2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1" w:space="0" w:color="B3D2E2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5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01</w:t>
            </w:r>
          </w:p>
        </w:tc>
        <w:tc>
          <w:tcPr>
            <w:tcW w:w="492" w:type="dxa"/>
            <w:tcBorders>
              <w:top w:val="single" w:sz="5" w:space="0" w:color="000000"/>
              <w:left w:val="single" w:sz="42" w:space="0" w:color="B3D2E2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2" w:hRule="exact"/>
        </w:trPr>
        <w:tc>
          <w:tcPr>
            <w:tcW w:w="482" w:type="dxa"/>
            <w:vMerge w:val=""/>
            <w:tcBorders>
              <w:left w:val="single" w:sz="44" w:space="0" w:color="0A769F"/>
              <w:right w:val="single" w:sz="44" w:space="0" w:color="0A769F"/>
            </w:tcBorders>
            <w:shd w:val="clear" w:color="auto" w:fill="0A769F"/>
            <w:textDirection w:val="btLr"/>
          </w:tcPr>
          <w:p/>
        </w:tc>
        <w:tc>
          <w:tcPr>
            <w:tcW w:w="508" w:type="dxa"/>
            <w:tcBorders>
              <w:top w:val="single" w:sz="5" w:space="0" w:color="000000"/>
              <w:left w:val="single" w:sz="44" w:space="0" w:color="0A769F"/>
              <w:bottom w:val="single" w:sz="5" w:space="0" w:color="000000"/>
              <w:right w:val="single" w:sz="41" w:space="0" w:color="B3D2E2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1" w:space="0" w:color="B3D2E2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92" w:type="dxa"/>
            <w:tcBorders>
              <w:top w:val="single" w:sz="5" w:space="0" w:color="000000"/>
              <w:left w:val="single" w:sz="42" w:space="0" w:color="B3D2E2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8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07" w:type="dxa"/>
            <w:tcBorders>
              <w:top w:val="single" w:sz="5" w:space="0" w:color="000000"/>
              <w:left w:val="single" w:sz="42" w:space="0" w:color="B3D2E2"/>
              <w:bottom w:val="single" w:sz="5" w:space="0" w:color="000000"/>
              <w:right w:val="single" w:sz="41" w:space="0" w:color="B3D2E2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1" w:space="0" w:color="B3D2E2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5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92" w:type="dxa"/>
            <w:tcBorders>
              <w:top w:val="single" w:sz="5" w:space="0" w:color="000000"/>
              <w:left w:val="single" w:sz="42" w:space="0" w:color="B3D2E2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482" w:type="dxa"/>
            <w:vMerge w:val=""/>
            <w:tcBorders>
              <w:left w:val="single" w:sz="44" w:space="0" w:color="0A769F"/>
              <w:bottom w:val="single" w:sz="5" w:space="0" w:color="000000"/>
              <w:right w:val="single" w:sz="44" w:space="0" w:color="0A769F"/>
            </w:tcBorders>
            <w:shd w:val="clear" w:color="auto" w:fill="0A769F"/>
            <w:textDirection w:val="btLr"/>
          </w:tcPr>
          <w:p/>
        </w:tc>
        <w:tc>
          <w:tcPr>
            <w:tcW w:w="508" w:type="dxa"/>
            <w:tcBorders>
              <w:top w:val="single" w:sz="5" w:space="0" w:color="000000"/>
              <w:left w:val="single" w:sz="44" w:space="0" w:color="0A769F"/>
              <w:bottom w:val="single" w:sz="5" w:space="0" w:color="000000"/>
              <w:right w:val="single" w:sz="41" w:space="0" w:color="B3D2E2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1" w:space="0" w:color="B3D2E2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  <w:tc>
          <w:tcPr>
            <w:tcW w:w="492" w:type="dxa"/>
            <w:tcBorders>
              <w:top w:val="single" w:sz="5" w:space="0" w:color="000000"/>
              <w:left w:val="single" w:sz="42" w:space="0" w:color="B3D2E2"/>
              <w:bottom w:val="nil" w:sz="6" w:space="0" w:color="auto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8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7" w:type="dxa"/>
            <w:tcBorders>
              <w:top w:val="single" w:sz="5" w:space="0" w:color="000000"/>
              <w:left w:val="single" w:sz="42" w:space="0" w:color="B3D2E2"/>
              <w:bottom w:val="single" w:sz="5" w:space="0" w:color="000000"/>
              <w:right w:val="single" w:sz="41" w:space="0" w:color="B3D2E2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1" w:space="0" w:color="B3D2E2"/>
              <w:bottom w:val="single" w:sz="5" w:space="0" w:color="000000"/>
              <w:right w:val="single" w:sz="5" w:space="0" w:color="000000"/>
            </w:tcBorders>
            <w:shd w:val="clear" w:color="auto" w:fill="B3D2E2"/>
          </w:tcPr>
          <w:p/>
        </w:tc>
        <w:tc>
          <w:tcPr>
            <w:tcW w:w="5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  <w:tc>
          <w:tcPr>
            <w:tcW w:w="492" w:type="dxa"/>
            <w:tcBorders>
              <w:top w:val="single" w:sz="5" w:space="0" w:color="000000"/>
              <w:left w:val="single" w:sz="42" w:space="0" w:color="B3D2E2"/>
              <w:bottom w:val="nil" w:sz="6" w:space="0" w:color="auto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42" w:space="0" w:color="B3D2E2"/>
            </w:tcBorders>
            <w:shd w:val="clear" w:color="auto" w:fill="B3D2E2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200"/>
        <w:ind w:left="103"/>
      </w:pPr>
      <w:r>
        <w:pict>
          <v:group style="position:absolute;margin-left:139.55pt;margin-top:142.35pt;width:60.6pt;height:27pt;mso-position-horizontal-relative:page;mso-position-vertical-relative:page;z-index:-9991" coordorigin="2791,2847" coordsize="1212,540">
            <v:shape style="position:absolute;left:2791;top:2847;width:1212;height:540" coordorigin="2791,2847" coordsize="1212,540" path="m2791,2847l4003,3387e" filled="f" stroked="t" strokeweight="1.5pt" strokecolor="#000000">
              <v:path arrowok="t"/>
            </v:shape>
            <w10:wrap type="none"/>
          </v:group>
        </w:pict>
      </w:r>
      <w:r>
        <w:pict>
          <v:group style="position:absolute;margin-left:311.35pt;margin-top:-178.4pt;width:60.6pt;height:27pt;mso-position-horizontal-relative:page;mso-position-vertical-relative:paragraph;z-index:-9990" coordorigin="6227,-3568" coordsize="1212,540">
            <v:shape style="position:absolute;left:6227;top:-3568;width:1212;height:540" coordorigin="6227,-3568" coordsize="1212,540" path="m6227,-3568l7439,-3028e" filled="f" stroked="t" strokeweight="1.5pt" strokecolor="#000000">
              <v:path arrowok="t"/>
            </v:shape>
            <w10:wrap type="none"/>
          </v:group>
        </w:pict>
      </w:r>
      <w:r>
        <w:pict>
          <v:group style="position:absolute;margin-left:131.75pt;margin-top:-83.01pt;width:60.6pt;height:27pt;mso-position-horizontal-relative:page;mso-position-vertical-relative:paragraph;z-index:-9989" coordorigin="2635,-1660" coordsize="1212,540">
            <v:shape style="position:absolute;left:2635;top:-1660;width:1212;height:540" coordorigin="2635,-1660" coordsize="1212,540" path="m2635,-1660l3847,-1120e" filled="f" stroked="t" strokeweight="1.5pt" strokecolor="#000000">
              <v:path arrowok="t"/>
            </v:shape>
            <w10:wrap type="none"/>
          </v:group>
        </w:pict>
      </w:r>
      <w:r>
        <w:pict>
          <v:group style="position:absolute;margin-left:310.15pt;margin-top:-83.61pt;width:60.6pt;height:27pt;mso-position-horizontal-relative:page;mso-position-vertical-relative:paragraph;z-index:-9988" coordorigin="6203,-1672" coordsize="1212,540">
            <v:shape style="position:absolute;left:6203;top:-1672;width:1212;height:540" coordorigin="6203,-1672" coordsize="1212,540" path="m6203,-1672l7415,-1132e" filled="f" stroked="t" strokeweight="1.5pt" strokecolor="#000000">
              <v:path arrowok="t"/>
            </v:shape>
            <w10:wrap type="none"/>
          </v:group>
        </w:pict>
      </w:r>
      <w:r>
        <w:pict>
          <v:group style="position:absolute;margin-left:366pt;margin-top:185.7pt;width:99.6pt;height:22.9pt;mso-position-horizontal-relative:page;mso-position-vertical-relative:page;z-index:-9987" coordorigin="7320,3714" coordsize="1992,458">
            <v:shape style="position:absolute;left:7320;top:3714;width:1992;height:458" coordorigin="7320,3714" coordsize="1992,458" path="m7320,3790l7320,4096,7321,4105,7354,4159,7396,4172,9236,4172,9299,4138,9312,4096,9312,3790,9278,3727,9236,3714,7396,3714,7333,3748,7320,3790xe" filled="t" fillcolor="#0E9ED4" stroked="f">
              <v:path arrowok="t"/>
              <v:fill/>
            </v:shape>
            <w10:wrap type="none"/>
          </v:group>
        </w:pict>
      </w:r>
      <w:r>
        <w:pict>
          <v:group style="position:absolute;margin-left:185.45pt;margin-top:-135.86pt;width:102pt;height:22.9pt;mso-position-horizontal-relative:page;mso-position-vertical-relative:paragraph;z-index:-9986" coordorigin="3709,-2717" coordsize="2040,458">
            <v:shape style="position:absolute;left:3709;top:-2717;width:2040;height:458" coordorigin="3709,-2717" coordsize="2040,458" path="m3709,-2641l3709,-2335,3710,-2326,3743,-2272,3785,-2259,5673,-2259,5736,-2293,5749,-2335,5749,-2641,5715,-2704,5673,-2717,3785,-2717,3722,-2683,3709,-2641xe" filled="t" fillcolor="#0E9ED4" stroked="f">
              <v:path arrowok="t"/>
              <v:fill/>
            </v:shape>
            <w10:wrap type="none"/>
          </v:group>
        </w:pict>
      </w:r>
      <w:r>
        <w:pict>
          <v:group style="position:absolute;margin-left:186.6pt;margin-top:-40.46pt;width:101.4pt;height:24pt;mso-position-horizontal-relative:page;mso-position-vertical-relative:paragraph;z-index:-9985" coordorigin="3732,-809" coordsize="2028,480">
            <v:shape style="position:absolute;left:3732;top:-809;width:2028;height:480" coordorigin="3732,-809" coordsize="2028,480" path="m3732,-729l3732,-409,3733,-394,3769,-341,3812,-329,5680,-329,5748,-367,5760,-409,5760,-729,5723,-797,5680,-809,3812,-809,3744,-772,3732,-729xe" filled="t" fillcolor="#0E9ED4" stroked="f">
              <v:path arrowok="t"/>
              <v:fill/>
            </v:shape>
            <w10:wrap type="none"/>
          </v:group>
        </w:pict>
      </w:r>
      <w:r>
        <w:pict>
          <v:group style="position:absolute;margin-left:367.75pt;margin-top:-41.06pt;width:99.6pt;height:24.6pt;mso-position-horizontal-relative:page;mso-position-vertical-relative:paragraph;z-index:-9984" coordorigin="7355,-821" coordsize="1992,492">
            <v:shape style="position:absolute;left:7355;top:-821;width:1992;height:492" coordorigin="7355,-821" coordsize="1992,492" path="m7355,-739l7355,-411,7357,-393,7394,-341,7437,-329,9265,-329,9321,-352,9347,-411,9347,-739,9324,-796,9265,-821,7437,-821,7381,-799,7355,-739xe" filled="t" fillcolor="#0E9ED4" stroked="f">
              <v:path arrowok="t"/>
              <v:fill/>
            </v:shape>
            <w10:wrap type="none"/>
          </v:group>
        </w:pict>
      </w:r>
      <w:r>
        <w:pict>
          <v:shape type="#_x0000_t202" style="position:absolute;margin-left:498.63pt;margin-top:91.03pt;width:63.92pt;height:489.64pt;mso-position-horizontal-relative:page;mso-position-vertical-relative:page;z-index:-9982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285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205E99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25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ABCD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EF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7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7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205E99"/>
                      </w:tcPr>
                      <w:p>
                        <w:pPr>
                          <w:rPr>
                            <w:rFonts w:cs="Arial" w:hAnsi="Arial" w:eastAsia="Arial" w:ascii="Arial"/>
                            <w:sz w:val="28"/>
                            <w:szCs w:val="28"/>
                          </w:rPr>
                          <w:jc w:val="center"/>
                          <w:spacing w:lineRule="exact" w:line="300"/>
                          <w:ind w:left="482" w:right="482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position w:val="-1"/>
                            <w:sz w:val="28"/>
                            <w:szCs w:val="28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Tabla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8.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Mapa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de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Karna</w:t>
      </w:r>
      <w:r>
        <w:rPr>
          <w:rFonts w:cs="Arial" w:hAnsi="Arial" w:eastAsia="Arial" w:ascii="Arial"/>
          <w:i/>
          <w:color w:val="0D2841"/>
          <w:spacing w:val="2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gh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KC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ind w:left="103"/>
        <w:sectPr>
          <w:pgMar w:header="0" w:footer="984" w:top="1480" w:bottom="280" w:left="1600" w:right="900"/>
          <w:pgSz w:w="12240" w:h="15840"/>
        </w:sectPr>
      </w:pPr>
      <w:r>
        <w:pict>
          <v:group style="position:absolute;margin-left:81.55pt;margin-top:-5.48816pt;width:54.95pt;height:26.8pt;mso-position-horizontal-relative:page;mso-position-vertical-relative:paragraph;z-index:-9983" coordorigin="1631,-110" coordsize="1099,536">
            <v:shape style="position:absolute;left:1631;top:-110;width:1099;height:536" coordorigin="1631,-110" coordsize="1099,536" path="m1631,-20l1631,337,1631,344,1646,386,1677,415,1720,426,2641,426,2690,412,2719,380,2730,337,2730,-20,2715,-69,2684,-99,2641,-110,1720,-110,1671,-95,1642,-63,1631,-20xe" filled="t" fillcolor="#0E9ED4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KC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=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D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pict>
          <v:group style="position:absolute;margin-left:77.85pt;margin-top:379.43pt;width:88.35pt;height:32.05pt;mso-position-horizontal-relative:page;mso-position-vertical-relative:page;z-index:-9975" coordorigin="1557,7589" coordsize="1767,641">
            <v:shape style="position:absolute;left:1557;top:7589;width:1767;height:641" coordorigin="1557,7589" coordsize="1767,641" path="m1557,7696l1557,8123,1558,8136,1585,8195,1641,8227,1664,8230,3217,8230,3289,8202,3322,8146,3324,8123,3324,7696,3296,7623,3240,7591,3217,7589,1664,7589,1592,7617,1559,7673,1557,7696xe" filled="t" fillcolor="#9F2B92" stroked="f">
              <v:path arrowok="t"/>
              <v:fill/>
            </v:shape>
            <w10:wrap type="none"/>
          </v:group>
        </w:pict>
      </w: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03"/>
      </w:pPr>
      <w:r>
        <w:pict>
          <v:group style="position:absolute;margin-left:139.55pt;margin-top:85.4759pt;width:60.6pt;height:27pt;mso-position-horizontal-relative:page;mso-position-vertical-relative:paragraph;z-index:-9981" coordorigin="2791,1710" coordsize="1212,540">
            <v:shape style="position:absolute;left:2791;top:1710;width:1212;height:540" coordorigin="2791,1710" coordsize="1212,540" path="m2791,1710l4003,2250e" filled="f" stroked="t" strokeweight="1.5pt" strokecolor="#000000">
              <v:path arrowok="t"/>
            </v:shape>
            <w10:wrap type="none"/>
          </v:group>
        </w:pict>
      </w:r>
      <w:r>
        <w:pict>
          <v:group style="position:absolute;margin-left:317.75pt;margin-top:84.6259pt;width:162.4pt;height:81.45pt;mso-position-horizontal-relative:page;mso-position-vertical-relative:paragraph;z-index:-9980" coordorigin="6355,1693" coordsize="3248,1629">
            <v:shape style="position:absolute;left:6370;top:1708;width:1212;height:540" coordorigin="6370,1708" coordsize="1212,540" path="m6370,1708l7582,2248e" filled="f" stroked="t" strokeweight="1.5pt" strokecolor="#000000">
              <v:path arrowok="t"/>
            </v:shape>
            <v:shape style="position:absolute;left:7452;top:2241;width:2136;height:1065" coordorigin="7452,2241" coordsize="2136,1065" path="m7452,2419l7452,3129,7452,3142,7470,3206,7508,3259,7563,3294,7630,3306,9410,3306,9488,3289,9540,3250,9575,3195,9588,3129,9588,2419,9570,2341,9532,2289,9477,2254,9410,2241,7630,2241,7552,2259,7500,2298,7465,2353,7452,2419xe" filled="t" fillcolor="#9F2B92" stroked="f">
              <v:path arrowok="t"/>
              <v:fill/>
            </v:shape>
            <v:shape style="position:absolute;left:8566;top:2299;width:962;height:1008" coordorigin="8566,2299" coordsize="962,1008" path="m8566,2459l8566,3154,8575,3198,8594,3237,8624,3269,8661,3292,8703,3305,8726,3307,9376,3306,9420,3298,9459,3278,9491,3249,9514,3212,9526,3169,9528,3146,9528,2451,9519,2407,9500,2368,9470,2336,9433,2313,9391,2300,9368,2299,8719,2299,8674,2307,8635,2327,8603,2356,8580,2393,8568,2436,8566,2459xe" filled="t" fillcolor="#0E9ED4" stroked="f">
              <v:path arrowok="t"/>
              <v:fill/>
            </v:shape>
            <w10:wrap type="none"/>
          </v:group>
        </w:pict>
      </w:r>
      <w:r>
        <w:pict>
          <v:group style="position:absolute;margin-left:132.8pt;margin-top:180.766pt;width:60.6pt;height:27pt;mso-position-horizontal-relative:page;mso-position-vertical-relative:paragraph;z-index:-9979" coordorigin="2656,3615" coordsize="1212,540">
            <v:shape style="position:absolute;left:2656;top:3615;width:1212;height:540" coordorigin="2656,3615" coordsize="1212,540" path="m2656,3615l3868,4155e" filled="f" stroked="t" strokeweight="1.5pt" strokecolor="#000000">
              <v:path arrowok="t"/>
            </v:shape>
            <w10:wrap type="none"/>
          </v:group>
        </w:pict>
      </w:r>
      <w:r>
        <w:pict>
          <v:group style="position:absolute;margin-left:240.6pt;margin-top:113.876pt;width:53.4pt;height:51.8pt;mso-position-horizontal-relative:page;mso-position-vertical-relative:paragraph;z-index:-9977" coordorigin="4812,2278" coordsize="1068,1036">
            <v:shape style="position:absolute;left:4812;top:2278;width:1068;height:1036" coordorigin="4812,2278" coordsize="1068,1036" path="m4812,2450l4812,3146,4819,3190,4837,3231,4864,3265,4899,3291,4940,3308,4985,3314,5712,3313,5757,3306,5797,3288,5831,3261,5857,3227,5874,3186,5880,3141,5880,2445,5873,2401,5855,2360,5828,2326,5793,2300,5753,2283,5707,2278,4980,2278,4935,2285,4895,2303,4861,2330,4835,2364,4818,2405,4812,2450xe" filled="t" fillcolor="#0E9ED4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Mapas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rnau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5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04" w:hRule="exact"/>
        </w:trPr>
        <w:tc>
          <w:tcPr>
            <w:tcW w:w="7896" w:type="dxa"/>
            <w:gridSpan w:val="15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9689E1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6"/>
              <w:ind w:left="3836" w:right="3839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08" w:hRule="exact"/>
        </w:trPr>
        <w:tc>
          <w:tcPr>
            <w:tcW w:w="4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177" w:type="dxa"/>
            <w:gridSpan w:val="6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B7A4E9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before="10"/>
              <w:ind w:left="1280" w:right="1280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=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182" w:type="dxa"/>
            <w:gridSpan w:val="6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B7A4E9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before="10"/>
              <w:ind w:left="1281" w:right="1284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=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72" w:hRule="exact"/>
        </w:trPr>
        <w:tc>
          <w:tcPr>
            <w:tcW w:w="4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59" w:hRule="exact"/>
        </w:trPr>
        <w:tc>
          <w:tcPr>
            <w:tcW w:w="482" w:type="dxa"/>
            <w:vMerge w:val="restart"/>
            <w:tcBorders>
              <w:top w:val="single" w:sz="5" w:space="0" w:color="000000"/>
              <w:left w:val="single" w:sz="44" w:space="0" w:color="B7A4E9"/>
              <w:right w:val="single" w:sz="44" w:space="0" w:color="B7A4E9"/>
            </w:tcBorders>
            <w:shd w:val="clear" w:color="auto" w:fill="B7A4E9"/>
            <w:textDirection w:val="btLr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5"/>
              <w:ind w:left="526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=</w:t>
            </w: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28" w:type="dxa"/>
            <w:tcBorders>
              <w:top w:val="single" w:sz="5" w:space="0" w:color="000000"/>
              <w:left w:val="single" w:sz="44" w:space="0" w:color="B7A4E9"/>
              <w:bottom w:val="single" w:sz="5" w:space="0" w:color="000000"/>
              <w:right w:val="single" w:sz="42" w:space="0" w:color="E1D9F3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101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EF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E1D9F3"/>
            </w:tcBorders>
            <w:shd w:val="clear" w:color="auto" w:fill="E1D9F3"/>
          </w:tcPr>
          <w:p/>
        </w:tc>
        <w:tc>
          <w:tcPr>
            <w:tcW w:w="527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42" w:space="0" w:color="E1D9F3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101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EF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E1D9F3"/>
            </w:tcBorders>
            <w:shd w:val="clear" w:color="auto" w:fill="E1D9F3"/>
          </w:tcPr>
          <w:p/>
        </w:tc>
      </w:tr>
      <w:tr>
        <w:trPr>
          <w:trHeight w:val="257" w:hRule="exact"/>
        </w:trPr>
        <w:tc>
          <w:tcPr>
            <w:tcW w:w="482" w:type="dxa"/>
            <w:vMerge w:val=""/>
            <w:tcBorders>
              <w:left w:val="single" w:sz="44" w:space="0" w:color="B7A4E9"/>
              <w:right w:val="single" w:sz="44" w:space="0" w:color="B7A4E9"/>
            </w:tcBorders>
            <w:shd w:val="clear" w:color="auto" w:fill="B7A4E9"/>
            <w:textDirection w:val="btLr"/>
          </w:tcPr>
          <w:p/>
        </w:tc>
        <w:tc>
          <w:tcPr>
            <w:tcW w:w="528" w:type="dxa"/>
            <w:tcBorders>
              <w:top w:val="single" w:sz="5" w:space="0" w:color="000000"/>
              <w:left w:val="single" w:sz="44" w:space="0" w:color="B7A4E9"/>
              <w:bottom w:val="single" w:sz="5" w:space="0" w:color="000000"/>
              <w:right w:val="single" w:sz="42" w:space="0" w:color="E1D9F3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E1D9F3"/>
              <w:bottom w:val="single" w:sz="15" w:space="0" w:color="E1D9F3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20"/>
              <w:ind w:left="57"/>
            </w:pP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2"/>
                <w:szCs w:val="22"/>
              </w:rPr>
              <w:t>CD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44" w:type="dxa"/>
            <w:tcBorders>
              <w:top w:val="single" w:sz="5" w:space="0" w:color="000000"/>
              <w:left w:val="single" w:sz="5" w:space="0" w:color="000000"/>
              <w:bottom w:val="single" w:sz="15" w:space="0" w:color="E1D9F3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512" w:type="dxa"/>
            <w:tcBorders>
              <w:top w:val="single" w:sz="5" w:space="0" w:color="000000"/>
              <w:left w:val="single" w:sz="5" w:space="0" w:color="000000"/>
              <w:bottom w:val="single" w:sz="2" w:space="0" w:color="E1D9F3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85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2" w:space="0" w:color="E1D9F3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2" w:space="0" w:color="E1D9F3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31" w:type="dxa"/>
            <w:tcBorders>
              <w:top w:val="single" w:sz="5" w:space="0" w:color="000000"/>
              <w:left w:val="single" w:sz="5" w:space="0" w:color="000000"/>
              <w:bottom w:val="single" w:sz="2" w:space="0" w:color="E1D9F3"/>
              <w:right w:val="single" w:sz="42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27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42" w:space="0" w:color="E1D9F3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E1D9F3"/>
              <w:bottom w:val="single" w:sz="15" w:space="0" w:color="E1D9F3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20"/>
              <w:ind w:left="55"/>
            </w:pP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2"/>
                <w:szCs w:val="22"/>
              </w:rPr>
              <w:t>CD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15" w:space="0" w:color="E1D9F3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512" w:type="dxa"/>
            <w:tcBorders>
              <w:top w:val="single" w:sz="5" w:space="0" w:color="000000"/>
              <w:left w:val="single" w:sz="5" w:space="0" w:color="000000"/>
              <w:bottom w:val="single" w:sz="2" w:space="0" w:color="E1D9F3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85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2" w:space="0" w:color="E1D9F3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2" w:space="0" w:color="E1D9F3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31" w:type="dxa"/>
            <w:tcBorders>
              <w:top w:val="single" w:sz="5" w:space="0" w:color="000000"/>
              <w:left w:val="single" w:sz="5" w:space="0" w:color="000000"/>
              <w:bottom w:val="single" w:sz="2" w:space="0" w:color="E1D9F3"/>
              <w:right w:val="single" w:sz="42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303" w:hRule="exact"/>
        </w:trPr>
        <w:tc>
          <w:tcPr>
            <w:tcW w:w="482" w:type="dxa"/>
            <w:vMerge w:val=""/>
            <w:tcBorders>
              <w:left w:val="single" w:sz="44" w:space="0" w:color="B7A4E9"/>
              <w:right w:val="single" w:sz="44" w:space="0" w:color="B7A4E9"/>
            </w:tcBorders>
            <w:shd w:val="clear" w:color="auto" w:fill="B7A4E9"/>
            <w:textDirection w:val="btLr"/>
          </w:tcPr>
          <w:p/>
        </w:tc>
        <w:tc>
          <w:tcPr>
            <w:tcW w:w="528" w:type="dxa"/>
            <w:tcBorders>
              <w:top w:val="single" w:sz="5" w:space="0" w:color="000000"/>
              <w:left w:val="single" w:sz="44" w:space="0" w:color="B7A4E9"/>
              <w:bottom w:val="single" w:sz="5" w:space="0" w:color="000000"/>
              <w:right w:val="single" w:sz="42" w:space="0" w:color="E1D9F3"/>
            </w:tcBorders>
          </w:tcPr>
          <w:p/>
        </w:tc>
        <w:tc>
          <w:tcPr>
            <w:tcW w:w="534" w:type="dxa"/>
            <w:tcBorders>
              <w:top w:val="single" w:sz="15" w:space="0" w:color="E1D9F3"/>
              <w:left w:val="single" w:sz="42" w:space="0" w:color="E1D9F3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544" w:type="dxa"/>
            <w:tcBorders>
              <w:top w:val="single" w:sz="15" w:space="0" w:color="E1D9F3"/>
              <w:left w:val="single" w:sz="5" w:space="0" w:color="000000"/>
              <w:bottom w:val="single" w:sz="5" w:space="0" w:color="000000"/>
              <w:right w:val="single" w:sz="42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33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12" w:type="dxa"/>
            <w:tcBorders>
              <w:top w:val="single" w:sz="2" w:space="0" w:color="E1D9F3"/>
              <w:left w:val="single" w:sz="42" w:space="0" w:color="E1D9F3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0" w:lineRule="exact" w:line="240"/>
              <w:ind w:left="4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28" w:type="dxa"/>
            <w:tcBorders>
              <w:top w:val="single" w:sz="2" w:space="0" w:color="E1D9F3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0" w:lineRule="exact" w:line="240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28" w:type="dxa"/>
            <w:tcBorders>
              <w:top w:val="single" w:sz="2" w:space="0" w:color="E1D9F3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0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31" w:type="dxa"/>
            <w:tcBorders>
              <w:top w:val="single" w:sz="2" w:space="0" w:color="E1D9F3"/>
              <w:left w:val="single" w:sz="5" w:space="0" w:color="000000"/>
              <w:bottom w:val="single" w:sz="5" w:space="0" w:color="000000"/>
              <w:right w:val="single" w:sz="42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0" w:lineRule="exact" w:line="240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27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42" w:space="0" w:color="E1D9F3"/>
            </w:tcBorders>
          </w:tcPr>
          <w:p/>
        </w:tc>
        <w:tc>
          <w:tcPr>
            <w:tcW w:w="534" w:type="dxa"/>
            <w:tcBorders>
              <w:top w:val="single" w:sz="15" w:space="0" w:color="E1D9F3"/>
              <w:left w:val="single" w:sz="42" w:space="0" w:color="E1D9F3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547" w:type="dxa"/>
            <w:tcBorders>
              <w:top w:val="single" w:sz="15" w:space="0" w:color="E1D9F3"/>
              <w:left w:val="single" w:sz="5" w:space="0" w:color="000000"/>
              <w:bottom w:val="single" w:sz="5" w:space="0" w:color="000000"/>
              <w:right w:val="single" w:sz="42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33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12" w:type="dxa"/>
            <w:tcBorders>
              <w:top w:val="single" w:sz="2" w:space="0" w:color="E1D9F3"/>
              <w:left w:val="single" w:sz="42" w:space="0" w:color="E1D9F3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0"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30" w:type="dxa"/>
            <w:tcBorders>
              <w:top w:val="single" w:sz="2" w:space="0" w:color="E1D9F3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0" w:lineRule="exact" w:line="240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28" w:type="dxa"/>
            <w:tcBorders>
              <w:top w:val="single" w:sz="2" w:space="0" w:color="E1D9F3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0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31" w:type="dxa"/>
            <w:tcBorders>
              <w:top w:val="single" w:sz="2" w:space="0" w:color="E1D9F3"/>
              <w:left w:val="single" w:sz="5" w:space="0" w:color="000000"/>
              <w:bottom w:val="single" w:sz="5" w:space="0" w:color="000000"/>
              <w:right w:val="single" w:sz="41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0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482" w:type="dxa"/>
            <w:vMerge w:val=""/>
            <w:tcBorders>
              <w:left w:val="single" w:sz="44" w:space="0" w:color="B7A4E9"/>
              <w:right w:val="single" w:sz="44" w:space="0" w:color="B7A4E9"/>
            </w:tcBorders>
            <w:shd w:val="clear" w:color="auto" w:fill="B7A4E9"/>
            <w:textDirection w:val="btLr"/>
          </w:tcPr>
          <w:p/>
        </w:tc>
        <w:tc>
          <w:tcPr>
            <w:tcW w:w="528" w:type="dxa"/>
            <w:tcBorders>
              <w:top w:val="single" w:sz="5" w:space="0" w:color="000000"/>
              <w:left w:val="single" w:sz="44" w:space="0" w:color="B7A4E9"/>
              <w:bottom w:val="single" w:sz="5" w:space="0" w:color="000000"/>
              <w:right w:val="single" w:sz="42" w:space="0" w:color="E1D9F3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01</w:t>
            </w:r>
          </w:p>
        </w:tc>
        <w:tc>
          <w:tcPr>
            <w:tcW w:w="512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4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X</w:t>
            </w:r>
          </w:p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27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42" w:space="0" w:color="E1D9F3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01</w:t>
            </w:r>
          </w:p>
        </w:tc>
        <w:tc>
          <w:tcPr>
            <w:tcW w:w="512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X</w:t>
            </w:r>
          </w:p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X</w:t>
            </w:r>
          </w:p>
        </w:tc>
        <w:tc>
          <w:tcPr>
            <w:tcW w:w="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1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X</w:t>
            </w:r>
          </w:p>
        </w:tc>
      </w:tr>
      <w:tr>
        <w:trPr>
          <w:trHeight w:val="262" w:hRule="exact"/>
        </w:trPr>
        <w:tc>
          <w:tcPr>
            <w:tcW w:w="482" w:type="dxa"/>
            <w:vMerge w:val=""/>
            <w:tcBorders>
              <w:left w:val="single" w:sz="44" w:space="0" w:color="B7A4E9"/>
              <w:right w:val="single" w:sz="44" w:space="0" w:color="B7A4E9"/>
            </w:tcBorders>
            <w:shd w:val="clear" w:color="auto" w:fill="B7A4E9"/>
            <w:textDirection w:val="btLr"/>
          </w:tcPr>
          <w:p/>
        </w:tc>
        <w:tc>
          <w:tcPr>
            <w:tcW w:w="528" w:type="dxa"/>
            <w:tcBorders>
              <w:top w:val="single" w:sz="5" w:space="0" w:color="000000"/>
              <w:left w:val="single" w:sz="44" w:space="0" w:color="B7A4E9"/>
              <w:bottom w:val="single" w:sz="5" w:space="0" w:color="000000"/>
              <w:right w:val="single" w:sz="42" w:space="0" w:color="E1D9F3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12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4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27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42" w:space="0" w:color="E1D9F3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12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1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482" w:type="dxa"/>
            <w:vMerge w:val=""/>
            <w:tcBorders>
              <w:left w:val="single" w:sz="44" w:space="0" w:color="B7A4E9"/>
              <w:bottom w:val="single" w:sz="5" w:space="0" w:color="000000"/>
              <w:right w:val="single" w:sz="44" w:space="0" w:color="B7A4E9"/>
            </w:tcBorders>
            <w:shd w:val="clear" w:color="auto" w:fill="B7A4E9"/>
            <w:textDirection w:val="btLr"/>
          </w:tcPr>
          <w:p/>
        </w:tc>
        <w:tc>
          <w:tcPr>
            <w:tcW w:w="528" w:type="dxa"/>
            <w:tcBorders>
              <w:top w:val="single" w:sz="5" w:space="0" w:color="000000"/>
              <w:left w:val="single" w:sz="44" w:space="0" w:color="B7A4E9"/>
              <w:bottom w:val="single" w:sz="5" w:space="0" w:color="000000"/>
              <w:right w:val="single" w:sz="42" w:space="0" w:color="E1D9F3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  <w:tc>
          <w:tcPr>
            <w:tcW w:w="512" w:type="dxa"/>
            <w:tcBorders>
              <w:top w:val="single" w:sz="5" w:space="0" w:color="000000"/>
              <w:left w:val="single" w:sz="42" w:space="0" w:color="E1D9F3"/>
              <w:bottom w:val="nil" w:sz="6" w:space="0" w:color="auto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4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1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42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27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42" w:space="0" w:color="E1D9F3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  <w:tc>
          <w:tcPr>
            <w:tcW w:w="512" w:type="dxa"/>
            <w:tcBorders>
              <w:top w:val="single" w:sz="5" w:space="0" w:color="000000"/>
              <w:left w:val="single" w:sz="42" w:space="0" w:color="E1D9F3"/>
              <w:bottom w:val="nil" w:sz="6" w:space="0" w:color="auto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1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41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03" w:hRule="exact"/>
        </w:trPr>
        <w:tc>
          <w:tcPr>
            <w:tcW w:w="4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12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28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28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31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12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30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28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31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58" w:hRule="exact"/>
        </w:trPr>
        <w:tc>
          <w:tcPr>
            <w:tcW w:w="482" w:type="dxa"/>
            <w:vMerge w:val="restart"/>
            <w:tcBorders>
              <w:top w:val="single" w:sz="5" w:space="0" w:color="000000"/>
              <w:left w:val="single" w:sz="44" w:space="0" w:color="B7A4E9"/>
              <w:right w:val="single" w:sz="44" w:space="0" w:color="B7A4E9"/>
            </w:tcBorders>
            <w:shd w:val="clear" w:color="auto" w:fill="B7A4E9"/>
            <w:textDirection w:val="btLr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5"/>
              <w:ind w:left="544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=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28" w:type="dxa"/>
            <w:tcBorders>
              <w:top w:val="single" w:sz="5" w:space="0" w:color="000000"/>
              <w:left w:val="single" w:sz="44" w:space="0" w:color="B7A4E9"/>
              <w:bottom w:val="single" w:sz="5" w:space="0" w:color="000000"/>
              <w:right w:val="single" w:sz="42" w:space="0" w:color="E1D9F3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1" w:lineRule="exact" w:line="240"/>
              <w:ind w:left="101"/>
            </w:pP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2"/>
                <w:szCs w:val="22"/>
              </w:rPr>
              <w:t>EF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E1D9F3"/>
            </w:tcBorders>
            <w:shd w:val="clear" w:color="auto" w:fill="E1D9F3"/>
          </w:tcPr>
          <w:p/>
        </w:tc>
        <w:tc>
          <w:tcPr>
            <w:tcW w:w="527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42" w:space="0" w:color="E1D9F3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1" w:lineRule="exact" w:line="240"/>
              <w:ind w:left="101"/>
            </w:pP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2"/>
                <w:szCs w:val="22"/>
              </w:rPr>
              <w:t>EF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E1D9F3"/>
            </w:tcBorders>
            <w:shd w:val="clear" w:color="auto" w:fill="E1D9F3"/>
          </w:tcPr>
          <w:p/>
        </w:tc>
      </w:tr>
      <w:tr>
        <w:trPr>
          <w:trHeight w:val="259" w:hRule="exact"/>
        </w:trPr>
        <w:tc>
          <w:tcPr>
            <w:tcW w:w="482" w:type="dxa"/>
            <w:vMerge w:val=""/>
            <w:tcBorders>
              <w:left w:val="single" w:sz="44" w:space="0" w:color="B7A4E9"/>
              <w:right w:val="single" w:sz="44" w:space="0" w:color="B7A4E9"/>
            </w:tcBorders>
            <w:shd w:val="clear" w:color="auto" w:fill="B7A4E9"/>
            <w:textDirection w:val="btLr"/>
          </w:tcPr>
          <w:p/>
        </w:tc>
        <w:tc>
          <w:tcPr>
            <w:tcW w:w="528" w:type="dxa"/>
            <w:tcBorders>
              <w:top w:val="single" w:sz="5" w:space="0" w:color="000000"/>
              <w:left w:val="single" w:sz="44" w:space="0" w:color="B7A4E9"/>
              <w:bottom w:val="single" w:sz="5" w:space="0" w:color="000000"/>
              <w:right w:val="single" w:sz="42" w:space="0" w:color="E1D9F3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E1D9F3"/>
              <w:bottom w:val="single" w:sz="15" w:space="0" w:color="E1D9F3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20"/>
              <w:ind w:left="57"/>
            </w:pP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2"/>
                <w:szCs w:val="22"/>
              </w:rPr>
              <w:t>CD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44" w:type="dxa"/>
            <w:tcBorders>
              <w:top w:val="single" w:sz="5" w:space="0" w:color="000000"/>
              <w:left w:val="single" w:sz="5" w:space="0" w:color="000000"/>
              <w:bottom w:val="single" w:sz="15" w:space="0" w:color="E1D9F3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512" w:type="dxa"/>
            <w:tcBorders>
              <w:top w:val="single" w:sz="5" w:space="0" w:color="000000"/>
              <w:left w:val="single" w:sz="5" w:space="0" w:color="000000"/>
              <w:bottom w:val="single" w:sz="2" w:space="0" w:color="E1D9F3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85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</w:p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2" w:space="0" w:color="E1D9F3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01</w:t>
            </w:r>
          </w:p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2" w:space="0" w:color="E1D9F3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11</w:t>
            </w:r>
          </w:p>
        </w:tc>
        <w:tc>
          <w:tcPr>
            <w:tcW w:w="531" w:type="dxa"/>
            <w:tcBorders>
              <w:top w:val="single" w:sz="5" w:space="0" w:color="000000"/>
              <w:left w:val="single" w:sz="5" w:space="0" w:color="000000"/>
              <w:bottom w:val="single" w:sz="2" w:space="0" w:color="E1D9F3"/>
              <w:right w:val="single" w:sz="42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  <w:tc>
          <w:tcPr>
            <w:tcW w:w="527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42" w:space="0" w:color="E1D9F3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E1D9F3"/>
              <w:bottom w:val="single" w:sz="15" w:space="0" w:color="E1D9F3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20"/>
              <w:ind w:left="55"/>
            </w:pP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2"/>
                <w:szCs w:val="22"/>
              </w:rPr>
              <w:t>CD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15" w:space="0" w:color="E1D9F3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512" w:type="dxa"/>
            <w:tcBorders>
              <w:top w:val="single" w:sz="5" w:space="0" w:color="000000"/>
              <w:left w:val="single" w:sz="5" w:space="0" w:color="000000"/>
              <w:bottom w:val="single" w:sz="2" w:space="0" w:color="E1D9F3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85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2" w:space="0" w:color="E1D9F3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01</w:t>
            </w:r>
          </w:p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2" w:space="0" w:color="E1D9F3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11</w:t>
            </w:r>
          </w:p>
        </w:tc>
        <w:tc>
          <w:tcPr>
            <w:tcW w:w="531" w:type="dxa"/>
            <w:tcBorders>
              <w:top w:val="single" w:sz="5" w:space="0" w:color="000000"/>
              <w:left w:val="single" w:sz="5" w:space="0" w:color="000000"/>
              <w:bottom w:val="single" w:sz="2" w:space="0" w:color="E1D9F3"/>
              <w:right w:val="single" w:sz="42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</w:tr>
      <w:tr>
        <w:trPr>
          <w:trHeight w:val="303" w:hRule="exact"/>
        </w:trPr>
        <w:tc>
          <w:tcPr>
            <w:tcW w:w="482" w:type="dxa"/>
            <w:vMerge w:val=""/>
            <w:tcBorders>
              <w:left w:val="single" w:sz="44" w:space="0" w:color="B7A4E9"/>
              <w:right w:val="single" w:sz="44" w:space="0" w:color="B7A4E9"/>
            </w:tcBorders>
            <w:shd w:val="clear" w:color="auto" w:fill="B7A4E9"/>
            <w:textDirection w:val="btLr"/>
          </w:tcPr>
          <w:p/>
        </w:tc>
        <w:tc>
          <w:tcPr>
            <w:tcW w:w="528" w:type="dxa"/>
            <w:tcBorders>
              <w:top w:val="single" w:sz="5" w:space="0" w:color="000000"/>
              <w:left w:val="single" w:sz="44" w:space="0" w:color="B7A4E9"/>
              <w:bottom w:val="single" w:sz="5" w:space="0" w:color="000000"/>
              <w:right w:val="single" w:sz="42" w:space="0" w:color="E1D9F3"/>
            </w:tcBorders>
          </w:tcPr>
          <w:p/>
        </w:tc>
        <w:tc>
          <w:tcPr>
            <w:tcW w:w="534" w:type="dxa"/>
            <w:tcBorders>
              <w:top w:val="single" w:sz="15" w:space="0" w:color="E1D9F3"/>
              <w:left w:val="single" w:sz="42" w:space="0" w:color="E1D9F3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544" w:type="dxa"/>
            <w:tcBorders>
              <w:top w:val="single" w:sz="15" w:space="0" w:color="E1D9F3"/>
              <w:left w:val="single" w:sz="5" w:space="0" w:color="000000"/>
              <w:bottom w:val="single" w:sz="5" w:space="0" w:color="000000"/>
              <w:right w:val="single" w:sz="42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31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</w:p>
        </w:tc>
        <w:tc>
          <w:tcPr>
            <w:tcW w:w="512" w:type="dxa"/>
            <w:tcBorders>
              <w:top w:val="single" w:sz="2" w:space="0" w:color="E1D9F3"/>
              <w:left w:val="single" w:sz="42" w:space="0" w:color="E1D9F3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8"/>
              <w:ind w:left="4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28" w:type="dxa"/>
            <w:tcBorders>
              <w:top w:val="single" w:sz="2" w:space="0" w:color="E1D9F3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8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</w:t>
            </w:r>
          </w:p>
        </w:tc>
        <w:tc>
          <w:tcPr>
            <w:tcW w:w="528" w:type="dxa"/>
            <w:tcBorders>
              <w:top w:val="single" w:sz="2" w:space="0" w:color="E1D9F3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8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1" w:type="dxa"/>
            <w:tcBorders>
              <w:top w:val="single" w:sz="2" w:space="0" w:color="E1D9F3"/>
              <w:left w:val="single" w:sz="5" w:space="0" w:color="000000"/>
              <w:bottom w:val="single" w:sz="5" w:space="0" w:color="000000"/>
              <w:right w:val="single" w:sz="42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8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527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42" w:space="0" w:color="E1D9F3"/>
            </w:tcBorders>
          </w:tcPr>
          <w:p/>
        </w:tc>
        <w:tc>
          <w:tcPr>
            <w:tcW w:w="534" w:type="dxa"/>
            <w:tcBorders>
              <w:top w:val="single" w:sz="15" w:space="0" w:color="E1D9F3"/>
              <w:left w:val="single" w:sz="42" w:space="0" w:color="E1D9F3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547" w:type="dxa"/>
            <w:tcBorders>
              <w:top w:val="single" w:sz="15" w:space="0" w:color="E1D9F3"/>
              <w:left w:val="single" w:sz="5" w:space="0" w:color="000000"/>
              <w:bottom w:val="single" w:sz="5" w:space="0" w:color="000000"/>
              <w:right w:val="single" w:sz="42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31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</w:p>
        </w:tc>
        <w:tc>
          <w:tcPr>
            <w:tcW w:w="512" w:type="dxa"/>
            <w:tcBorders>
              <w:top w:val="single" w:sz="2" w:space="0" w:color="E1D9F3"/>
              <w:left w:val="single" w:sz="42" w:space="0" w:color="E1D9F3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8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0" w:type="dxa"/>
            <w:tcBorders>
              <w:top w:val="single" w:sz="2" w:space="0" w:color="E1D9F3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8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28" w:type="dxa"/>
            <w:tcBorders>
              <w:top w:val="single" w:sz="2" w:space="0" w:color="E1D9F3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8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1" w:type="dxa"/>
            <w:tcBorders>
              <w:top w:val="single" w:sz="2" w:space="0" w:color="E1D9F3"/>
              <w:left w:val="single" w:sz="5" w:space="0" w:color="000000"/>
              <w:bottom w:val="single" w:sz="5" w:space="0" w:color="000000"/>
              <w:right w:val="single" w:sz="41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8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2" w:hRule="exact"/>
        </w:trPr>
        <w:tc>
          <w:tcPr>
            <w:tcW w:w="482" w:type="dxa"/>
            <w:vMerge w:val=""/>
            <w:tcBorders>
              <w:left w:val="single" w:sz="44" w:space="0" w:color="B7A4E9"/>
              <w:right w:val="single" w:sz="44" w:space="0" w:color="B7A4E9"/>
            </w:tcBorders>
            <w:shd w:val="clear" w:color="auto" w:fill="B7A4E9"/>
            <w:textDirection w:val="btLr"/>
          </w:tcPr>
          <w:p/>
        </w:tc>
        <w:tc>
          <w:tcPr>
            <w:tcW w:w="528" w:type="dxa"/>
            <w:tcBorders>
              <w:top w:val="single" w:sz="5" w:space="0" w:color="000000"/>
              <w:left w:val="single" w:sz="44" w:space="0" w:color="B7A4E9"/>
              <w:bottom w:val="single" w:sz="5" w:space="0" w:color="000000"/>
              <w:right w:val="single" w:sz="42" w:space="0" w:color="E1D9F3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12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4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27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42" w:space="0" w:color="E1D9F3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12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1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482" w:type="dxa"/>
            <w:vMerge w:val=""/>
            <w:tcBorders>
              <w:left w:val="single" w:sz="44" w:space="0" w:color="B7A4E9"/>
              <w:right w:val="single" w:sz="44" w:space="0" w:color="B7A4E9"/>
            </w:tcBorders>
            <w:shd w:val="clear" w:color="auto" w:fill="B7A4E9"/>
            <w:textDirection w:val="btLr"/>
          </w:tcPr>
          <w:p/>
        </w:tc>
        <w:tc>
          <w:tcPr>
            <w:tcW w:w="528" w:type="dxa"/>
            <w:tcBorders>
              <w:top w:val="single" w:sz="5" w:space="0" w:color="000000"/>
              <w:left w:val="single" w:sz="44" w:space="0" w:color="B7A4E9"/>
              <w:bottom w:val="single" w:sz="5" w:space="0" w:color="000000"/>
              <w:right w:val="single" w:sz="42" w:space="0" w:color="E1D9F3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11</w:t>
            </w:r>
          </w:p>
        </w:tc>
        <w:tc>
          <w:tcPr>
            <w:tcW w:w="512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4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27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42" w:space="0" w:color="E1D9F3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11</w:t>
            </w:r>
          </w:p>
        </w:tc>
        <w:tc>
          <w:tcPr>
            <w:tcW w:w="512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1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80" w:hRule="exact"/>
        </w:trPr>
        <w:tc>
          <w:tcPr>
            <w:tcW w:w="482" w:type="dxa"/>
            <w:vMerge w:val=""/>
            <w:tcBorders>
              <w:left w:val="single" w:sz="44" w:space="0" w:color="B7A4E9"/>
              <w:bottom w:val="single" w:sz="5" w:space="0" w:color="000000"/>
              <w:right w:val="single" w:sz="44" w:space="0" w:color="B7A4E9"/>
            </w:tcBorders>
            <w:shd w:val="clear" w:color="auto" w:fill="B7A4E9"/>
            <w:textDirection w:val="btLr"/>
          </w:tcPr>
          <w:p/>
        </w:tc>
        <w:tc>
          <w:tcPr>
            <w:tcW w:w="528" w:type="dxa"/>
            <w:tcBorders>
              <w:top w:val="single" w:sz="5" w:space="0" w:color="000000"/>
              <w:left w:val="single" w:sz="44" w:space="0" w:color="B7A4E9"/>
              <w:bottom w:val="single" w:sz="5" w:space="0" w:color="000000"/>
              <w:right w:val="single" w:sz="42" w:space="0" w:color="E1D9F3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  <w:tc>
          <w:tcPr>
            <w:tcW w:w="512" w:type="dxa"/>
            <w:tcBorders>
              <w:top w:val="single" w:sz="5" w:space="0" w:color="000000"/>
              <w:left w:val="single" w:sz="42" w:space="0" w:color="E1D9F3"/>
              <w:bottom w:val="nil" w:sz="6" w:space="0" w:color="auto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4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1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42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27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42" w:space="0" w:color="E1D9F3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  <w:tc>
          <w:tcPr>
            <w:tcW w:w="512" w:type="dxa"/>
            <w:tcBorders>
              <w:top w:val="single" w:sz="5" w:space="0" w:color="000000"/>
              <w:left w:val="single" w:sz="42" w:space="0" w:color="E1D9F3"/>
              <w:bottom w:val="nil" w:sz="6" w:space="0" w:color="auto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1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41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rPr>
          <w:rFonts w:cs="Arial" w:hAnsi="Arial" w:eastAsia="Arial" w:ascii="Arial"/>
          <w:sz w:val="18"/>
          <w:szCs w:val="18"/>
        </w:rPr>
        <w:jc w:val="left"/>
        <w:ind w:left="103"/>
      </w:pPr>
      <w:r>
        <w:pict>
          <v:group style="position:absolute;margin-left:316.55pt;margin-top:-84.0681pt;width:163.6pt;height:84.3pt;mso-position-horizontal-relative:page;mso-position-vertical-relative:paragraph;z-index:-9978" coordorigin="6331,-1681" coordsize="3272,1686">
            <v:shape style="position:absolute;left:6346;top:-1666;width:1212;height:540" coordorigin="6346,-1666" coordsize="1212,540" path="m6346,-1666l7558,-1126e" filled="f" stroked="t" strokeweight="1.5pt" strokecolor="#000000">
              <v:path arrowok="t"/>
            </v:shape>
            <v:shape style="position:absolute;left:7488;top:-1066;width:2100;height:1056" coordorigin="7488,-1066" coordsize="2100,1056" path="m7488,-890l7488,-186,7488,-176,7505,-111,7543,-59,7598,-23,7664,-10,9412,-10,9487,-27,9540,-65,9575,-120,9588,-186,9588,-890,9571,-966,9533,-1018,9478,-1053,9412,-1066,7664,-1066,7589,-1050,7536,-1011,7501,-957,7488,-890xe" filled="t" fillcolor="#9F2B92" stroked="f">
              <v:path arrowok="t"/>
              <v:fill/>
            </v:shape>
            <v:shape style="position:absolute;left:8556;top:-1036;width:972;height:1000" coordorigin="8556,-1036" coordsize="972,1000" path="m8556,-874l8556,-198,8556,-188,8565,-144,8586,-105,8615,-73,8652,-50,8695,-38,8718,-36,9366,-36,9421,-46,9459,-66,9491,-96,9514,-133,9526,-175,9528,-198,9528,-874,9525,-908,9510,-949,9485,-985,9451,-1012,9411,-1030,9366,-1036,8718,-1036,8663,-1027,8625,-1007,8593,-977,8570,-940,8558,-897,8556,-874xe" filled="t" fillcolor="#0E9ED4" stroked="f">
              <v:path arrowok="t"/>
              <v:fill/>
            </v:shape>
            <w10:wrap type="none"/>
          </v:group>
        </w:pict>
      </w:r>
      <w:r>
        <w:pict>
          <v:group style="position:absolute;margin-left:240.6pt;margin-top:-54.8181pt;width:52.8pt;height:54.3pt;mso-position-horizontal-relative:page;mso-position-vertical-relative:paragraph;z-index:-9976" coordorigin="4812,-1096" coordsize="1056,1086">
            <v:shape style="position:absolute;left:4812;top:-1096;width:1056;height:1086" coordorigin="4812,-1096" coordsize="1056,1086" path="m4812,-920l4812,-186,4812,-176,4821,-132,4839,-92,4867,-59,4902,-33,4943,-16,4988,-10,5692,-10,5747,-19,5786,-38,5820,-65,5846,-100,5862,-141,5868,-186,5868,-920,5859,-975,5841,-1015,5813,-1048,5778,-1074,5737,-1091,5692,-1096,4988,-1096,4933,-1088,4894,-1069,4860,-1041,4834,-1006,4818,-966,4812,-920xe" filled="t" fillcolor="#0E9ED4" stroked="f">
              <v:path arrowok="t"/>
              <v:fill/>
            </v:shape>
            <w10:wrap type="none"/>
          </v:group>
        </w:pict>
      </w:r>
      <w:r>
        <w:pict>
          <v:shape type="#_x0000_t202" style="position:absolute;margin-left:514.25pt;margin-top:146.42pt;width:63.9pt;height:489.75pt;mso-position-horizontal-relative:page;mso-position-vertical-relative:page;z-index:-9974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287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9689E1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25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1"/>
                            <w:w w:val="100"/>
                            <w:sz w:val="24"/>
                            <w:szCs w:val="24"/>
                          </w:rPr>
                          <w:t>ABCD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sz w:val="24"/>
                            <w:szCs w:val="24"/>
                          </w:rPr>
                          <w:t>EF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9689E1"/>
                      </w:tcPr>
                      <w:p>
                        <w:pPr>
                          <w:rPr>
                            <w:rFonts w:cs="Arial" w:hAnsi="Arial" w:eastAsia="Arial" w:ascii="Arial"/>
                            <w:sz w:val="28"/>
                            <w:szCs w:val="28"/>
                          </w:rPr>
                          <w:jc w:val="center"/>
                          <w:spacing w:lineRule="exact" w:line="300"/>
                          <w:ind w:left="490" w:right="489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position w:val="-1"/>
                            <w:sz w:val="28"/>
                            <w:szCs w:val="2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Tabla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9.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Mapa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-1"/>
          <w:w w:val="100"/>
          <w:sz w:val="18"/>
          <w:szCs w:val="18"/>
        </w:rPr>
        <w:t>d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Kar</w:t>
      </w:r>
      <w:r>
        <w:rPr>
          <w:rFonts w:cs="Arial" w:hAnsi="Arial" w:eastAsia="Arial" w:ascii="Arial"/>
          <w:i/>
          <w:color w:val="0D2841"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color w:val="0D2841"/>
          <w:spacing w:val="2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gh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JD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03"/>
        <w:sectPr>
          <w:pgMar w:header="0" w:footer="984" w:top="1480" w:bottom="280" w:left="1600" w:right="580"/>
          <w:pgSz w:w="12240" w:h="15840"/>
        </w:sectPr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JD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=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+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</w:p>
    <w:p>
      <w:pPr>
        <w:rPr>
          <w:sz w:val="9"/>
          <w:szCs w:val="9"/>
        </w:rPr>
        <w:jc w:val="left"/>
        <w:spacing w:before="2" w:lineRule="exact" w:line="80"/>
      </w:pP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4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79" w:hRule="exact"/>
        </w:trPr>
        <w:tc>
          <w:tcPr>
            <w:tcW w:w="7059" w:type="dxa"/>
            <w:gridSpan w:val="15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9689E1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lineRule="exact" w:line="260"/>
              <w:ind w:left="3401" w:right="3396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84" w:hRule="exact"/>
        </w:trPr>
        <w:tc>
          <w:tcPr>
            <w:tcW w:w="4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878" w:type="dxa"/>
            <w:gridSpan w:val="6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B7A4E9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before="4"/>
              <w:ind w:left="1129" w:right="1132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=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878" w:type="dxa"/>
            <w:gridSpan w:val="6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B7A4E9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before="4"/>
              <w:ind w:left="1136" w:right="1124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=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72" w:hRule="exact"/>
        </w:trPr>
        <w:tc>
          <w:tcPr>
            <w:tcW w:w="4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59" w:hRule="exact"/>
        </w:trPr>
        <w:tc>
          <w:tcPr>
            <w:tcW w:w="482" w:type="dxa"/>
            <w:vMerge w:val="restart"/>
            <w:tcBorders>
              <w:top w:val="single" w:sz="5" w:space="0" w:color="000000"/>
              <w:left w:val="single" w:sz="44" w:space="0" w:color="B7A4E9"/>
              <w:right w:val="single" w:sz="44" w:space="0" w:color="B7A4E9"/>
            </w:tcBorders>
            <w:shd w:val="clear" w:color="auto" w:fill="B7A4E9"/>
            <w:textDirection w:val="btLr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5"/>
              <w:ind w:left="533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=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13" w:type="dxa"/>
            <w:tcBorders>
              <w:top w:val="single" w:sz="5" w:space="0" w:color="000000"/>
              <w:left w:val="single" w:sz="44" w:space="0" w:color="B7A4E9"/>
              <w:bottom w:val="single" w:sz="5" w:space="0" w:color="000000"/>
              <w:right w:val="single" w:sz="42" w:space="0" w:color="E1D9F3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EF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E1D9F3"/>
            </w:tcBorders>
            <w:shd w:val="clear" w:color="auto" w:fill="E1D9F3"/>
          </w:tcPr>
          <w:p/>
        </w:tc>
        <w:tc>
          <w:tcPr>
            <w:tcW w:w="409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42" w:space="0" w:color="E1D9F3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EF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E1D9F3"/>
            </w:tcBorders>
            <w:shd w:val="clear" w:color="auto" w:fill="E1D9F3"/>
          </w:tcPr>
          <w:p/>
        </w:tc>
      </w:tr>
      <w:tr>
        <w:trPr>
          <w:trHeight w:val="257" w:hRule="exact"/>
        </w:trPr>
        <w:tc>
          <w:tcPr>
            <w:tcW w:w="482" w:type="dxa"/>
            <w:vMerge w:val=""/>
            <w:tcBorders>
              <w:left w:val="single" w:sz="44" w:space="0" w:color="B7A4E9"/>
              <w:right w:val="single" w:sz="44" w:space="0" w:color="B7A4E9"/>
            </w:tcBorders>
            <w:shd w:val="clear" w:color="auto" w:fill="B7A4E9"/>
            <w:textDirection w:val="btLr"/>
          </w:tcPr>
          <w:p/>
        </w:tc>
        <w:tc>
          <w:tcPr>
            <w:tcW w:w="413" w:type="dxa"/>
            <w:tcBorders>
              <w:top w:val="single" w:sz="5" w:space="0" w:color="000000"/>
              <w:left w:val="single" w:sz="44" w:space="0" w:color="B7A4E9"/>
              <w:bottom w:val="single" w:sz="5" w:space="0" w:color="000000"/>
              <w:right w:val="single" w:sz="42" w:space="0" w:color="E1D9F3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E1D9F3"/>
              <w:bottom w:val="single" w:sz="15" w:space="0" w:color="E1D9F3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55"/>
            </w:pP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2"/>
                <w:szCs w:val="22"/>
              </w:rPr>
              <w:t>CD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15" w:space="0" w:color="E1D9F3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444" w:type="dxa"/>
            <w:tcBorders>
              <w:top w:val="single" w:sz="5" w:space="0" w:color="000000"/>
              <w:left w:val="single" w:sz="5" w:space="0" w:color="000000"/>
              <w:bottom w:val="single" w:sz="2" w:space="0" w:color="E1D9F3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85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62" w:type="dxa"/>
            <w:tcBorders>
              <w:top w:val="single" w:sz="5" w:space="0" w:color="000000"/>
              <w:left w:val="single" w:sz="5" w:space="0" w:color="000000"/>
              <w:bottom w:val="single" w:sz="2" w:space="0" w:color="E1D9F3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60" w:type="dxa"/>
            <w:tcBorders>
              <w:top w:val="single" w:sz="5" w:space="0" w:color="000000"/>
              <w:left w:val="single" w:sz="5" w:space="0" w:color="000000"/>
              <w:bottom w:val="single" w:sz="2" w:space="0" w:color="E1D9F3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63" w:type="dxa"/>
            <w:tcBorders>
              <w:top w:val="single" w:sz="5" w:space="0" w:color="000000"/>
              <w:left w:val="single" w:sz="5" w:space="0" w:color="000000"/>
              <w:bottom w:val="single" w:sz="2" w:space="0" w:color="E1D9F3"/>
              <w:right w:val="single" w:sz="42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09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42" w:space="0" w:color="E1D9F3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E1D9F3"/>
              <w:bottom w:val="single" w:sz="15" w:space="0" w:color="E1D9F3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57"/>
            </w:pP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2"/>
                <w:szCs w:val="22"/>
              </w:rPr>
              <w:t>CD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15" w:space="0" w:color="E1D9F3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2" w:space="0" w:color="E1D9F3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85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60" w:type="dxa"/>
            <w:tcBorders>
              <w:top w:val="single" w:sz="5" w:space="0" w:color="000000"/>
              <w:left w:val="single" w:sz="5" w:space="0" w:color="000000"/>
              <w:bottom w:val="single" w:sz="2" w:space="0" w:color="E1D9F3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62" w:type="dxa"/>
            <w:tcBorders>
              <w:top w:val="single" w:sz="5" w:space="0" w:color="000000"/>
              <w:left w:val="single" w:sz="5" w:space="0" w:color="000000"/>
              <w:bottom w:val="single" w:sz="2" w:space="0" w:color="E1D9F3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2" w:space="0" w:color="E1D9F3"/>
              <w:right w:val="single" w:sz="42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303" w:hRule="exact"/>
        </w:trPr>
        <w:tc>
          <w:tcPr>
            <w:tcW w:w="482" w:type="dxa"/>
            <w:vMerge w:val=""/>
            <w:tcBorders>
              <w:left w:val="single" w:sz="44" w:space="0" w:color="B7A4E9"/>
              <w:right w:val="single" w:sz="44" w:space="0" w:color="B7A4E9"/>
            </w:tcBorders>
            <w:shd w:val="clear" w:color="auto" w:fill="B7A4E9"/>
            <w:textDirection w:val="btLr"/>
          </w:tcPr>
          <w:p/>
        </w:tc>
        <w:tc>
          <w:tcPr>
            <w:tcW w:w="413" w:type="dxa"/>
            <w:tcBorders>
              <w:top w:val="single" w:sz="5" w:space="0" w:color="000000"/>
              <w:left w:val="single" w:sz="44" w:space="0" w:color="B7A4E9"/>
              <w:bottom w:val="single" w:sz="5" w:space="0" w:color="000000"/>
              <w:right w:val="single" w:sz="41" w:space="0" w:color="E1D9F3"/>
            </w:tcBorders>
          </w:tcPr>
          <w:p/>
        </w:tc>
        <w:tc>
          <w:tcPr>
            <w:tcW w:w="534" w:type="dxa"/>
            <w:tcBorders>
              <w:top w:val="single" w:sz="15" w:space="0" w:color="E1D9F3"/>
              <w:left w:val="single" w:sz="41" w:space="0" w:color="E1D9F3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514" w:type="dxa"/>
            <w:tcBorders>
              <w:top w:val="single" w:sz="15" w:space="0" w:color="E1D9F3"/>
              <w:left w:val="single" w:sz="5" w:space="0" w:color="000000"/>
              <w:bottom w:val="single" w:sz="5" w:space="0" w:color="000000"/>
              <w:right w:val="single" w:sz="42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7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44" w:type="dxa"/>
            <w:tcBorders>
              <w:top w:val="single" w:sz="2" w:space="0" w:color="E1D9F3"/>
              <w:left w:val="single" w:sz="42" w:space="0" w:color="E1D9F3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4"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62" w:type="dxa"/>
            <w:tcBorders>
              <w:top w:val="single" w:sz="2" w:space="0" w:color="E1D9F3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4" w:lineRule="exact" w:line="240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60" w:type="dxa"/>
            <w:tcBorders>
              <w:top w:val="single" w:sz="2" w:space="0" w:color="E1D9F3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4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63" w:type="dxa"/>
            <w:tcBorders>
              <w:top w:val="single" w:sz="2" w:space="0" w:color="E1D9F3"/>
              <w:left w:val="single" w:sz="5" w:space="0" w:color="000000"/>
              <w:bottom w:val="single" w:sz="5" w:space="0" w:color="000000"/>
              <w:right w:val="single" w:sz="42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4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09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42" w:space="0" w:color="E1D9F3"/>
            </w:tcBorders>
          </w:tcPr>
          <w:p/>
        </w:tc>
        <w:tc>
          <w:tcPr>
            <w:tcW w:w="534" w:type="dxa"/>
            <w:tcBorders>
              <w:top w:val="single" w:sz="15" w:space="0" w:color="E1D9F3"/>
              <w:left w:val="single" w:sz="42" w:space="0" w:color="E1D9F3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514" w:type="dxa"/>
            <w:tcBorders>
              <w:top w:val="single" w:sz="15" w:space="0" w:color="E1D9F3"/>
              <w:left w:val="single" w:sz="5" w:space="0" w:color="000000"/>
              <w:bottom w:val="single" w:sz="5" w:space="0" w:color="000000"/>
              <w:right w:val="single" w:sz="42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7" w:lineRule="exact" w:line="240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46" w:type="dxa"/>
            <w:tcBorders>
              <w:top w:val="single" w:sz="2" w:space="0" w:color="E1D9F3"/>
              <w:left w:val="single" w:sz="42" w:space="0" w:color="E1D9F3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4" w:lineRule="exact" w:line="240"/>
              <w:ind w:left="40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60" w:type="dxa"/>
            <w:tcBorders>
              <w:top w:val="single" w:sz="2" w:space="0" w:color="E1D9F3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4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62" w:type="dxa"/>
            <w:tcBorders>
              <w:top w:val="single" w:sz="2" w:space="0" w:color="E1D9F3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4" w:lineRule="exact" w:line="240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61" w:type="dxa"/>
            <w:tcBorders>
              <w:top w:val="single" w:sz="2" w:space="0" w:color="E1D9F3"/>
              <w:left w:val="single" w:sz="5" w:space="0" w:color="000000"/>
              <w:bottom w:val="single" w:sz="5" w:space="0" w:color="000000"/>
              <w:right w:val="single" w:sz="42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4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482" w:type="dxa"/>
            <w:vMerge w:val=""/>
            <w:tcBorders>
              <w:left w:val="single" w:sz="44" w:space="0" w:color="B7A4E9"/>
              <w:right w:val="single" w:sz="44" w:space="0" w:color="B7A4E9"/>
            </w:tcBorders>
            <w:shd w:val="clear" w:color="auto" w:fill="B7A4E9"/>
            <w:textDirection w:val="btLr"/>
          </w:tcPr>
          <w:p/>
        </w:tc>
        <w:tc>
          <w:tcPr>
            <w:tcW w:w="413" w:type="dxa"/>
            <w:tcBorders>
              <w:top w:val="single" w:sz="5" w:space="0" w:color="000000"/>
              <w:left w:val="single" w:sz="44" w:space="0" w:color="B7A4E9"/>
              <w:bottom w:val="single" w:sz="5" w:space="0" w:color="000000"/>
              <w:right w:val="single" w:sz="41" w:space="0" w:color="E1D9F3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1" w:space="0" w:color="E1D9F3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01</w:t>
            </w:r>
          </w:p>
        </w:tc>
        <w:tc>
          <w:tcPr>
            <w:tcW w:w="444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09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42" w:space="0" w:color="E1D9F3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01</w:t>
            </w:r>
          </w:p>
        </w:tc>
        <w:tc>
          <w:tcPr>
            <w:tcW w:w="446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</w:t>
            </w:r>
          </w:p>
        </w:tc>
        <w:tc>
          <w:tcPr>
            <w:tcW w:w="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</w:t>
            </w:r>
          </w:p>
        </w:tc>
      </w:tr>
      <w:tr>
        <w:trPr>
          <w:trHeight w:val="262" w:hRule="exact"/>
        </w:trPr>
        <w:tc>
          <w:tcPr>
            <w:tcW w:w="482" w:type="dxa"/>
            <w:vMerge w:val=""/>
            <w:tcBorders>
              <w:left w:val="single" w:sz="44" w:space="0" w:color="B7A4E9"/>
              <w:right w:val="single" w:sz="44" w:space="0" w:color="B7A4E9"/>
            </w:tcBorders>
            <w:shd w:val="clear" w:color="auto" w:fill="B7A4E9"/>
            <w:textDirection w:val="btLr"/>
          </w:tcPr>
          <w:p/>
        </w:tc>
        <w:tc>
          <w:tcPr>
            <w:tcW w:w="413" w:type="dxa"/>
            <w:tcBorders>
              <w:top w:val="single" w:sz="5" w:space="0" w:color="000000"/>
              <w:left w:val="single" w:sz="44" w:space="0" w:color="B7A4E9"/>
              <w:bottom w:val="single" w:sz="5" w:space="0" w:color="000000"/>
              <w:right w:val="single" w:sz="41" w:space="0" w:color="E1D9F3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1" w:space="0" w:color="E1D9F3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44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09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42" w:space="0" w:color="E1D9F3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46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482" w:type="dxa"/>
            <w:vMerge w:val=""/>
            <w:tcBorders>
              <w:left w:val="single" w:sz="44" w:space="0" w:color="B7A4E9"/>
              <w:bottom w:val="single" w:sz="5" w:space="0" w:color="000000"/>
              <w:right w:val="single" w:sz="44" w:space="0" w:color="B7A4E9"/>
            </w:tcBorders>
            <w:shd w:val="clear" w:color="auto" w:fill="B7A4E9"/>
            <w:textDirection w:val="btLr"/>
          </w:tcPr>
          <w:p/>
        </w:tc>
        <w:tc>
          <w:tcPr>
            <w:tcW w:w="413" w:type="dxa"/>
            <w:tcBorders>
              <w:top w:val="single" w:sz="5" w:space="0" w:color="000000"/>
              <w:left w:val="single" w:sz="44" w:space="0" w:color="B7A4E9"/>
              <w:bottom w:val="single" w:sz="5" w:space="0" w:color="000000"/>
              <w:right w:val="single" w:sz="41" w:space="0" w:color="E1D9F3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1" w:space="0" w:color="E1D9F3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  <w:tc>
          <w:tcPr>
            <w:tcW w:w="444" w:type="dxa"/>
            <w:tcBorders>
              <w:top w:val="single" w:sz="5" w:space="0" w:color="000000"/>
              <w:left w:val="single" w:sz="42" w:space="0" w:color="E1D9F3"/>
              <w:bottom w:val="nil" w:sz="6" w:space="0" w:color="auto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62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6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63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42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09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42" w:space="0" w:color="E1D9F3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  <w:tc>
          <w:tcPr>
            <w:tcW w:w="446" w:type="dxa"/>
            <w:tcBorders>
              <w:top w:val="single" w:sz="5" w:space="0" w:color="000000"/>
              <w:left w:val="single" w:sz="42" w:space="0" w:color="E1D9F3"/>
              <w:bottom w:val="nil" w:sz="6" w:space="0" w:color="auto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6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X</w:t>
            </w:r>
          </w:p>
        </w:tc>
        <w:tc>
          <w:tcPr>
            <w:tcW w:w="462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42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03" w:hRule="exact"/>
        </w:trPr>
        <w:tc>
          <w:tcPr>
            <w:tcW w:w="4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44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62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60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63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46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60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62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61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57" w:hRule="exact"/>
        </w:trPr>
        <w:tc>
          <w:tcPr>
            <w:tcW w:w="482" w:type="dxa"/>
            <w:vMerge w:val="restart"/>
            <w:tcBorders>
              <w:top w:val="single" w:sz="5" w:space="0" w:color="000000"/>
              <w:left w:val="single" w:sz="44" w:space="0" w:color="B7A4E9"/>
              <w:right w:val="single" w:sz="44" w:space="0" w:color="B7A4E9"/>
            </w:tcBorders>
            <w:shd w:val="clear" w:color="auto" w:fill="B7A4E9"/>
            <w:textDirection w:val="btLr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5"/>
              <w:ind w:left="535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=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13" w:type="dxa"/>
            <w:tcBorders>
              <w:top w:val="single" w:sz="5" w:space="0" w:color="000000"/>
              <w:left w:val="single" w:sz="44" w:space="0" w:color="B7A4E9"/>
              <w:bottom w:val="single" w:sz="5" w:space="0" w:color="000000"/>
              <w:right w:val="single" w:sz="42" w:space="0" w:color="E1D9F3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EF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E1D9F3"/>
            </w:tcBorders>
            <w:shd w:val="clear" w:color="auto" w:fill="E1D9F3"/>
          </w:tcPr>
          <w:p/>
        </w:tc>
        <w:tc>
          <w:tcPr>
            <w:tcW w:w="409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42" w:space="0" w:color="E1D9F3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EF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E1D9F3"/>
            </w:tcBorders>
            <w:shd w:val="clear" w:color="auto" w:fill="E1D9F3"/>
          </w:tcPr>
          <w:p/>
        </w:tc>
      </w:tr>
      <w:tr>
        <w:trPr>
          <w:trHeight w:val="259" w:hRule="exact"/>
        </w:trPr>
        <w:tc>
          <w:tcPr>
            <w:tcW w:w="482" w:type="dxa"/>
            <w:vMerge w:val=""/>
            <w:tcBorders>
              <w:left w:val="single" w:sz="44" w:space="0" w:color="B7A4E9"/>
              <w:right w:val="single" w:sz="44" w:space="0" w:color="B7A4E9"/>
            </w:tcBorders>
            <w:shd w:val="clear" w:color="auto" w:fill="B7A4E9"/>
            <w:textDirection w:val="btLr"/>
          </w:tcPr>
          <w:p/>
        </w:tc>
        <w:tc>
          <w:tcPr>
            <w:tcW w:w="413" w:type="dxa"/>
            <w:tcBorders>
              <w:top w:val="single" w:sz="5" w:space="0" w:color="000000"/>
              <w:left w:val="single" w:sz="44" w:space="0" w:color="B7A4E9"/>
              <w:bottom w:val="single" w:sz="5" w:space="0" w:color="000000"/>
              <w:right w:val="single" w:sz="42" w:space="0" w:color="E1D9F3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E1D9F3"/>
              <w:bottom w:val="single" w:sz="15" w:space="0" w:color="E1D9F3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55"/>
            </w:pP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2"/>
                <w:szCs w:val="22"/>
              </w:rPr>
              <w:t>CD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15" w:space="0" w:color="E1D9F3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444" w:type="dxa"/>
            <w:tcBorders>
              <w:top w:val="single" w:sz="5" w:space="0" w:color="000000"/>
              <w:left w:val="single" w:sz="5" w:space="0" w:color="000000"/>
              <w:bottom w:val="single" w:sz="2" w:space="0" w:color="E1D9F3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85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</w:p>
        </w:tc>
        <w:tc>
          <w:tcPr>
            <w:tcW w:w="462" w:type="dxa"/>
            <w:tcBorders>
              <w:top w:val="single" w:sz="5" w:space="0" w:color="000000"/>
              <w:left w:val="single" w:sz="5" w:space="0" w:color="000000"/>
              <w:bottom w:val="single" w:sz="2" w:space="0" w:color="E1D9F3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01</w:t>
            </w:r>
          </w:p>
        </w:tc>
        <w:tc>
          <w:tcPr>
            <w:tcW w:w="460" w:type="dxa"/>
            <w:tcBorders>
              <w:top w:val="single" w:sz="5" w:space="0" w:color="000000"/>
              <w:left w:val="single" w:sz="5" w:space="0" w:color="000000"/>
              <w:bottom w:val="single" w:sz="2" w:space="0" w:color="E1D9F3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11</w:t>
            </w:r>
          </w:p>
        </w:tc>
        <w:tc>
          <w:tcPr>
            <w:tcW w:w="463" w:type="dxa"/>
            <w:tcBorders>
              <w:top w:val="single" w:sz="5" w:space="0" w:color="000000"/>
              <w:left w:val="single" w:sz="5" w:space="0" w:color="000000"/>
              <w:bottom w:val="single" w:sz="2" w:space="0" w:color="E1D9F3"/>
              <w:right w:val="single" w:sz="42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  <w:tc>
          <w:tcPr>
            <w:tcW w:w="409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42" w:space="0" w:color="E1D9F3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E1D9F3"/>
              <w:bottom w:val="single" w:sz="15" w:space="0" w:color="E1D9F3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57"/>
            </w:pP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2"/>
                <w:szCs w:val="22"/>
              </w:rPr>
              <w:t>CD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15" w:space="0" w:color="E1D9F3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2" w:space="0" w:color="E1D9F3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85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</w:p>
        </w:tc>
        <w:tc>
          <w:tcPr>
            <w:tcW w:w="460" w:type="dxa"/>
            <w:tcBorders>
              <w:top w:val="single" w:sz="5" w:space="0" w:color="000000"/>
              <w:left w:val="single" w:sz="5" w:space="0" w:color="000000"/>
              <w:bottom w:val="single" w:sz="2" w:space="0" w:color="E1D9F3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01</w:t>
            </w:r>
          </w:p>
        </w:tc>
        <w:tc>
          <w:tcPr>
            <w:tcW w:w="462" w:type="dxa"/>
            <w:tcBorders>
              <w:top w:val="single" w:sz="5" w:space="0" w:color="000000"/>
              <w:left w:val="single" w:sz="5" w:space="0" w:color="000000"/>
              <w:bottom w:val="single" w:sz="2" w:space="0" w:color="E1D9F3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11</w:t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2" w:space="0" w:color="E1D9F3"/>
              <w:right w:val="single" w:sz="42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</w:tr>
      <w:tr>
        <w:trPr>
          <w:trHeight w:val="303" w:hRule="exact"/>
        </w:trPr>
        <w:tc>
          <w:tcPr>
            <w:tcW w:w="482" w:type="dxa"/>
            <w:vMerge w:val=""/>
            <w:tcBorders>
              <w:left w:val="single" w:sz="44" w:space="0" w:color="B7A4E9"/>
              <w:right w:val="single" w:sz="44" w:space="0" w:color="B7A4E9"/>
            </w:tcBorders>
            <w:shd w:val="clear" w:color="auto" w:fill="B7A4E9"/>
            <w:textDirection w:val="btLr"/>
          </w:tcPr>
          <w:p/>
        </w:tc>
        <w:tc>
          <w:tcPr>
            <w:tcW w:w="413" w:type="dxa"/>
            <w:tcBorders>
              <w:top w:val="single" w:sz="5" w:space="0" w:color="000000"/>
              <w:left w:val="single" w:sz="44" w:space="0" w:color="B7A4E9"/>
              <w:bottom w:val="single" w:sz="5" w:space="0" w:color="000000"/>
              <w:right w:val="single" w:sz="41" w:space="0" w:color="E1D9F3"/>
            </w:tcBorders>
          </w:tcPr>
          <w:p/>
        </w:tc>
        <w:tc>
          <w:tcPr>
            <w:tcW w:w="534" w:type="dxa"/>
            <w:tcBorders>
              <w:top w:val="single" w:sz="15" w:space="0" w:color="E1D9F3"/>
              <w:left w:val="single" w:sz="41" w:space="0" w:color="E1D9F3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514" w:type="dxa"/>
            <w:tcBorders>
              <w:top w:val="single" w:sz="15" w:space="0" w:color="E1D9F3"/>
              <w:left w:val="single" w:sz="5" w:space="0" w:color="000000"/>
              <w:bottom w:val="single" w:sz="5" w:space="0" w:color="000000"/>
              <w:right w:val="single" w:sz="42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4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</w:p>
        </w:tc>
        <w:tc>
          <w:tcPr>
            <w:tcW w:w="444" w:type="dxa"/>
            <w:tcBorders>
              <w:top w:val="single" w:sz="2" w:space="0" w:color="E1D9F3"/>
              <w:left w:val="single" w:sz="42" w:space="0" w:color="E1D9F3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1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62" w:type="dxa"/>
            <w:tcBorders>
              <w:top w:val="single" w:sz="2" w:space="0" w:color="E1D9F3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1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X</w:t>
            </w:r>
          </w:p>
        </w:tc>
        <w:tc>
          <w:tcPr>
            <w:tcW w:w="460" w:type="dxa"/>
            <w:tcBorders>
              <w:top w:val="single" w:sz="2" w:space="0" w:color="E1D9F3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1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63" w:type="dxa"/>
            <w:tcBorders>
              <w:top w:val="single" w:sz="2" w:space="0" w:color="E1D9F3"/>
              <w:left w:val="single" w:sz="5" w:space="0" w:color="000000"/>
              <w:bottom w:val="single" w:sz="5" w:space="0" w:color="000000"/>
              <w:right w:val="single" w:sz="42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1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X</w:t>
            </w:r>
          </w:p>
        </w:tc>
        <w:tc>
          <w:tcPr>
            <w:tcW w:w="409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42" w:space="0" w:color="E1D9F3"/>
            </w:tcBorders>
          </w:tcPr>
          <w:p/>
        </w:tc>
        <w:tc>
          <w:tcPr>
            <w:tcW w:w="534" w:type="dxa"/>
            <w:tcBorders>
              <w:top w:val="single" w:sz="15" w:space="0" w:color="E1D9F3"/>
              <w:left w:val="single" w:sz="42" w:space="0" w:color="E1D9F3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514" w:type="dxa"/>
            <w:tcBorders>
              <w:top w:val="single" w:sz="15" w:space="0" w:color="E1D9F3"/>
              <w:left w:val="single" w:sz="5" w:space="0" w:color="000000"/>
              <w:bottom w:val="single" w:sz="5" w:space="0" w:color="000000"/>
              <w:right w:val="single" w:sz="42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4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</w:p>
        </w:tc>
        <w:tc>
          <w:tcPr>
            <w:tcW w:w="446" w:type="dxa"/>
            <w:tcBorders>
              <w:top w:val="single" w:sz="2" w:space="0" w:color="E1D9F3"/>
              <w:left w:val="single" w:sz="42" w:space="0" w:color="E1D9F3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1"/>
              <w:ind w:left="40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60" w:type="dxa"/>
            <w:tcBorders>
              <w:top w:val="single" w:sz="2" w:space="0" w:color="E1D9F3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1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62" w:type="dxa"/>
            <w:tcBorders>
              <w:top w:val="single" w:sz="2" w:space="0" w:color="E1D9F3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1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61" w:type="dxa"/>
            <w:tcBorders>
              <w:top w:val="single" w:sz="2" w:space="0" w:color="E1D9F3"/>
              <w:left w:val="single" w:sz="5" w:space="0" w:color="000000"/>
              <w:bottom w:val="single" w:sz="5" w:space="0" w:color="000000"/>
              <w:right w:val="single" w:sz="42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1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2" w:hRule="exact"/>
        </w:trPr>
        <w:tc>
          <w:tcPr>
            <w:tcW w:w="482" w:type="dxa"/>
            <w:vMerge w:val=""/>
            <w:tcBorders>
              <w:left w:val="single" w:sz="44" w:space="0" w:color="B7A4E9"/>
              <w:right w:val="single" w:sz="44" w:space="0" w:color="B7A4E9"/>
            </w:tcBorders>
            <w:shd w:val="clear" w:color="auto" w:fill="B7A4E9"/>
            <w:textDirection w:val="btLr"/>
          </w:tcPr>
          <w:p/>
        </w:tc>
        <w:tc>
          <w:tcPr>
            <w:tcW w:w="413" w:type="dxa"/>
            <w:tcBorders>
              <w:top w:val="single" w:sz="5" w:space="0" w:color="000000"/>
              <w:left w:val="single" w:sz="44" w:space="0" w:color="B7A4E9"/>
              <w:bottom w:val="single" w:sz="5" w:space="0" w:color="000000"/>
              <w:right w:val="single" w:sz="41" w:space="0" w:color="E1D9F3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1" w:space="0" w:color="E1D9F3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44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09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42" w:space="0" w:color="E1D9F3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46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482" w:type="dxa"/>
            <w:vMerge w:val=""/>
            <w:tcBorders>
              <w:left w:val="single" w:sz="44" w:space="0" w:color="B7A4E9"/>
              <w:right w:val="single" w:sz="44" w:space="0" w:color="B7A4E9"/>
            </w:tcBorders>
            <w:shd w:val="clear" w:color="auto" w:fill="B7A4E9"/>
            <w:textDirection w:val="btLr"/>
          </w:tcPr>
          <w:p/>
        </w:tc>
        <w:tc>
          <w:tcPr>
            <w:tcW w:w="413" w:type="dxa"/>
            <w:tcBorders>
              <w:top w:val="single" w:sz="5" w:space="0" w:color="000000"/>
              <w:left w:val="single" w:sz="44" w:space="0" w:color="B7A4E9"/>
              <w:bottom w:val="single" w:sz="5" w:space="0" w:color="000000"/>
              <w:right w:val="single" w:sz="41" w:space="0" w:color="E1D9F3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1" w:space="0" w:color="E1D9F3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11</w:t>
            </w:r>
          </w:p>
        </w:tc>
        <w:tc>
          <w:tcPr>
            <w:tcW w:w="444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09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42" w:space="0" w:color="E1D9F3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11</w:t>
            </w:r>
          </w:p>
        </w:tc>
        <w:tc>
          <w:tcPr>
            <w:tcW w:w="446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482" w:type="dxa"/>
            <w:vMerge w:val=""/>
            <w:tcBorders>
              <w:left w:val="single" w:sz="44" w:space="0" w:color="B7A4E9"/>
              <w:bottom w:val="single" w:sz="5" w:space="0" w:color="000000"/>
              <w:right w:val="single" w:sz="44" w:space="0" w:color="B7A4E9"/>
            </w:tcBorders>
            <w:shd w:val="clear" w:color="auto" w:fill="B7A4E9"/>
            <w:textDirection w:val="btLr"/>
          </w:tcPr>
          <w:p/>
        </w:tc>
        <w:tc>
          <w:tcPr>
            <w:tcW w:w="413" w:type="dxa"/>
            <w:tcBorders>
              <w:top w:val="single" w:sz="5" w:space="0" w:color="000000"/>
              <w:left w:val="single" w:sz="44" w:space="0" w:color="B7A4E9"/>
              <w:bottom w:val="single" w:sz="5" w:space="0" w:color="000000"/>
              <w:right w:val="single" w:sz="41" w:space="0" w:color="E1D9F3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1" w:space="0" w:color="E1D9F3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  <w:tc>
          <w:tcPr>
            <w:tcW w:w="444" w:type="dxa"/>
            <w:tcBorders>
              <w:top w:val="single" w:sz="5" w:space="0" w:color="000000"/>
              <w:left w:val="single" w:sz="42" w:space="0" w:color="E1D9F3"/>
              <w:bottom w:val="nil" w:sz="6" w:space="0" w:color="auto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62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6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63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42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09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42" w:space="0" w:color="E1D9F3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E1D9F3"/>
              <w:bottom w:val="single" w:sz="5" w:space="0" w:color="000000"/>
              <w:right w:val="single" w:sz="5" w:space="0" w:color="000000"/>
            </w:tcBorders>
            <w:shd w:val="clear" w:color="auto" w:fill="E1D9F3"/>
          </w:tcPr>
          <w:p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  <w:tc>
          <w:tcPr>
            <w:tcW w:w="446" w:type="dxa"/>
            <w:tcBorders>
              <w:top w:val="single" w:sz="5" w:space="0" w:color="000000"/>
              <w:left w:val="single" w:sz="42" w:space="0" w:color="E1D9F3"/>
              <w:bottom w:val="nil" w:sz="6" w:space="0" w:color="auto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6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62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42" w:space="0" w:color="E1D9F3"/>
            </w:tcBorders>
            <w:shd w:val="clear" w:color="auto" w:fill="E1D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rPr>
          <w:sz w:val="26"/>
          <w:szCs w:val="26"/>
        </w:rPr>
        <w:jc w:val="left"/>
        <w:spacing w:before="20" w:lineRule="exact" w:line="260"/>
      </w:pPr>
      <w:r>
        <w:rPr>
          <w:sz w:val="26"/>
          <w:szCs w:val="26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ind w:left="1263"/>
      </w:pPr>
      <w:r>
        <w:pict>
          <v:group style="position:absolute;margin-left:80.6pt;margin-top:120.15pt;width:136.15pt;height:80.95pt;mso-position-horizontal-relative:page;mso-position-vertical-relative:page;z-index:-9972" coordorigin="1612,2403" coordsize="2723,1619">
            <v:shape style="position:absolute;left:1627;top:2418;width:1212;height:540" coordorigin="1627,2418" coordsize="1212,540" path="m1627,2418l2839,2958e" filled="f" stroked="t" strokeweight="1.5pt" strokecolor="#000000">
              <v:path arrowok="t"/>
            </v:shape>
            <v:shape style="position:absolute;left:2474;top:3497;width:1780;height:510" coordorigin="2474,3497" coordsize="1780,510" path="m2474,3582l2474,3922,2499,3982,2559,4007,4169,4007,4229,3982,4254,3922,4254,3582,4229,3522,4169,3497,2559,3497,2499,3522,2474,3582xe" filled="t" fillcolor="#9F2B92" stroked="f">
              <v:path arrowok="t"/>
              <v:fill/>
            </v:shape>
            <v:shape style="position:absolute;left:3392;top:2973;width:444;height:1034" coordorigin="3392,2973" coordsize="444,1034" path="m3392,3047l3392,3938,3408,3979,3444,4004,3466,4007,3767,4007,3808,3991,3833,3955,3836,3933,3836,3042,3820,3001,3784,2976,3762,2973,3461,2973,3420,2989,3395,3025,3392,3047xe" filled="t" fillcolor="#4EA72D" stroked="f">
              <v:path arrowok="t"/>
              <v:fill/>
            </v:shape>
            <v:shape style="position:absolute;left:2485;top:2960;width:901;height:1012" coordorigin="2485,2960" coordsize="901,1012" path="m2485,3822l2492,3867,2511,3906,2540,3938,2577,3960,2621,3971,2635,3972,3236,3972,3281,3965,3320,3946,3352,3917,3374,3880,3385,3836,3386,3822,3386,3110,3379,3065,3360,3026,3331,2994,3294,2972,3250,2961,3236,2960,2635,2960,2590,2967,2551,2986,2519,3015,2497,3052,2486,3096,2485,3110,2485,3822xe" filled="t" fillcolor="#0E9ED4" stroked="f">
              <v:path arrowok="t"/>
              <v:fill/>
            </v:shape>
            <v:shape style="position:absolute;left:2485;top:2928;width:1835;height:537" coordorigin="2485,2928" coordsize="1835,537" path="m2485,3375l2509,3436,2567,3465,2575,3465,4230,3465,4291,3441,4320,3383,4320,3375,4320,3017,4296,2957,4238,2928,4230,2928,2575,2928,2514,2952,2485,3010,2485,3017,2485,3375xe" filled="t" fillcolor="#0E9ED4" stroked="f">
              <v:path arrowok="t"/>
              <v:fill/>
            </v:shape>
            <w10:wrap type="none"/>
          </v:group>
        </w:pict>
      </w:r>
      <w:r>
        <w:pict>
          <v:group style="position:absolute;margin-left:233.6pt;margin-top:-198.408pt;width:60.6pt;height:27pt;mso-position-horizontal-relative:page;mso-position-vertical-relative:paragraph;z-index:-9971" coordorigin="4672,-3968" coordsize="1212,540">
            <v:shape style="position:absolute;left:4672;top:-3968;width:1212;height:540" coordorigin="4672,-3968" coordsize="1212,540" path="m4672,-3968l5884,-3428e" filled="f" stroked="t" strokeweight="1.5pt" strokecolor="#000000">
              <v:path arrowok="t"/>
            </v:shape>
            <w10:wrap type="none"/>
          </v:group>
        </w:pict>
      </w:r>
      <w:r>
        <w:pict>
          <v:group style="position:absolute;margin-left:68.75pt;margin-top:-103.018pt;width:60.6pt;height:27pt;mso-position-horizontal-relative:page;mso-position-vertical-relative:paragraph;z-index:-9970" coordorigin="1375,-2060" coordsize="1212,540">
            <v:shape style="position:absolute;left:1375;top:-2060;width:1212;height:540" coordorigin="1375,-2060" coordsize="1212,540" path="m1375,-2060l2587,-1520e" filled="f" stroked="t" strokeweight="1.5pt" strokecolor="#000000">
              <v:path arrowok="t"/>
            </v:shape>
            <w10:wrap type="none"/>
          </v:group>
        </w:pict>
      </w:r>
      <w:r>
        <w:pict>
          <v:group style="position:absolute;margin-left:232.4pt;margin-top:-103.618pt;width:60.6pt;height:27pt;mso-position-horizontal-relative:page;mso-position-vertical-relative:paragraph;z-index:-9969" coordorigin="4648,-2072" coordsize="1212,540">
            <v:shape style="position:absolute;left:4648;top:-2072;width:1212;height:540" coordorigin="4648,-2072" coordsize="1212,540" path="m4648,-2072l5860,-1532e" filled="f" stroked="t" strokeweight="1.5pt" strokecolor="#000000">
              <v:path arrowok="t"/>
            </v:shape>
            <w10:wrap type="none"/>
          </v:group>
        </w:pict>
      </w:r>
      <w:r>
        <w:pict>
          <v:group style="position:absolute;margin-left:287.95pt;margin-top:-169.368pt;width:90.5pt;height:53.2pt;mso-position-horizontal-relative:page;mso-position-vertical-relative:paragraph;z-index:-9968" coordorigin="5759,-3387" coordsize="1810,1064">
            <v:shape style="position:absolute;left:6651;top:-3372;width:483;height:1034" coordorigin="6651,-3372" coordsize="483,1034" path="m6651,-3292l6651,-2419,6653,-2403,6672,-2364,6709,-2342,6732,-2338,7053,-2338,7090,-2347,7122,-2376,7134,-2419,7134,-3292,7125,-3329,7096,-3360,7053,-3372,6732,-3372,6695,-3363,6663,-3334,6651,-3292xe" filled="t" fillcolor="#4EA72D" stroked="f">
              <v:path arrowok="t"/>
              <v:fill/>
            </v:shape>
            <v:shape style="position:absolute;left:5774;top:-2887;width:1780;height:510" coordorigin="5774,-2887" coordsize="1780,510" path="m5774,-2802l5774,-2462,5799,-2402,5859,-2377,7469,-2377,7529,-2402,7554,-2462,7554,-2803,7529,-2862,7469,-2887,5859,-2887,5799,-2862,5774,-2802xe" filled="t" fillcolor="#9F2B92" stroked="f">
              <v:path arrowok="t"/>
              <v:fill/>
            </v:shape>
            <w10:wrap type="none"/>
          </v:group>
        </w:pict>
      </w:r>
      <w:r>
        <w:pict>
          <v:group style="position:absolute;margin-left:285.3pt;margin-top:-74.4681pt;width:94.4pt;height:53.2pt;mso-position-horizontal-relative:page;mso-position-vertical-relative:paragraph;z-index:-9967" coordorigin="5706,-1489" coordsize="1888,1064">
            <v:shape style="position:absolute;left:6704;top:-1474;width:445;height:1034" coordorigin="6704,-1474" coordsize="445,1034" path="m6704,-1400l6704,-515,6704,-509,6720,-468,6756,-444,6778,-440,7075,-440,7121,-457,7146,-492,7149,-515,7149,-1400,7133,-1447,7097,-1471,7075,-1474,6778,-1474,6732,-1458,6707,-1423,6704,-1400xe" filled="t" fillcolor="#4EA72D" stroked="f">
              <v:path arrowok="t"/>
              <v:fill/>
            </v:shape>
            <v:shape style="position:absolute;left:5721;top:-951;width:1858;height:510" coordorigin="5721,-951" coordsize="1858,510" path="m5721,-866l5721,-526,5746,-466,5806,-441,7494,-441,7554,-466,7579,-526,7579,-867,7554,-927,7494,-951,5806,-951,5746,-926,5721,-866xe" filled="t" fillcolor="#9F2B92" stroked="f">
              <v:path arrowok="t"/>
              <v:fill/>
            </v:shape>
            <w10:wrap type="none"/>
          </v:group>
        </w:pict>
      </w:r>
      <w:r>
        <w:pict>
          <v:group style="position:absolute;margin-left:124.25pt;margin-top:-75.7681pt;width:91.15pt;height:53.8pt;mso-position-horizontal-relative:page;mso-position-vertical-relative:paragraph;z-index:-9966" coordorigin="2485,-1515" coordsize="1823,1076">
            <v:shape style="position:absolute;left:2500;top:-964;width:1793;height:510" coordorigin="2500,-964" coordsize="1793,510" path="m2500,-879l2500,-539,2525,-479,2585,-454,4208,-454,4268,-479,4293,-539,4293,-880,4268,-940,4208,-964,2585,-964,2525,-939,2500,-879xe" filled="t" fillcolor="#9F2B92" stroked="f">
              <v:path arrowok="t"/>
              <v:fill/>
            </v:shape>
            <v:shape style="position:absolute;left:3392;top:-1500;width:444;height:1034" coordorigin="3392,-1500" coordsize="444,1034" path="m3392,-1426l3392,-535,3408,-494,3444,-470,3466,-466,3767,-467,3808,-483,3833,-518,3836,-540,3836,-1432,3820,-1472,3784,-1497,3762,-1500,3461,-1500,3420,-1484,3395,-1449,3392,-1426xe" filled="t" fillcolor="#4EA72D" stroked="f">
              <v:path arrowok="t"/>
              <v:fill/>
            </v:shape>
            <w10:wrap type="none"/>
          </v:group>
        </w:pict>
      </w:r>
      <w:r>
        <w:pict>
          <v:shape type="#_x0000_t202" style="position:absolute;margin-left:386.43pt;margin-top:70.61pt;width:190.42pt;height:489.77pt;mso-position-horizontal-relative:page;mso-position-vertical-relative:page;z-index:-9965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278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9689E1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25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ABCD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EF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9689E1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27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ABCD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EF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9689E1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27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ABCD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EF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91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before="5"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before="5" w:lineRule="exact" w:line="260"/>
                          <w:ind w:left="22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before="5" w:lineRule="exact" w:line="260"/>
                          <w:ind w:left="22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7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12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12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12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12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12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12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12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12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12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12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12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12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12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12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12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91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2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12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9689E1"/>
                      </w:tcPr>
                      <w:p>
                        <w:pPr>
                          <w:rPr>
                            <w:rFonts w:cs="Arial" w:hAnsi="Arial" w:eastAsia="Arial" w:ascii="Arial"/>
                            <w:sz w:val="28"/>
                            <w:szCs w:val="28"/>
                          </w:rPr>
                          <w:jc w:val="center"/>
                          <w:spacing w:lineRule="exact" w:line="300"/>
                          <w:ind w:left="482" w:right="482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position w:val="-1"/>
                            <w:sz w:val="28"/>
                            <w:szCs w:val="28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</w:rPr>
                        </w:r>
                      </w:p>
                    </w:tc>
                    <w:tc>
                      <w:tcPr>
                        <w:tcW w:w="12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9689E1"/>
                      </w:tcPr>
                      <w:p>
                        <w:pPr>
                          <w:rPr>
                            <w:rFonts w:cs="Arial" w:hAnsi="Arial" w:eastAsia="Arial" w:ascii="Arial"/>
                            <w:sz w:val="28"/>
                            <w:szCs w:val="28"/>
                          </w:rPr>
                          <w:jc w:val="left"/>
                          <w:spacing w:lineRule="exact" w:line="300"/>
                          <w:ind w:left="347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position w:val="-1"/>
                            <w:sz w:val="28"/>
                            <w:szCs w:val="28"/>
                          </w:rPr>
                          <w:t>A’B’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</w:rPr>
                        </w:r>
                      </w:p>
                    </w:tc>
                    <w:tc>
                      <w:tcPr>
                        <w:tcW w:w="12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9689E1"/>
                      </w:tcPr>
                      <w:p>
                        <w:pPr>
                          <w:rPr>
                            <w:rFonts w:cs="Arial" w:hAnsi="Arial" w:eastAsia="Arial" w:ascii="Arial"/>
                            <w:sz w:val="28"/>
                            <w:szCs w:val="28"/>
                          </w:rPr>
                          <w:jc w:val="center"/>
                          <w:spacing w:lineRule="exact" w:line="300"/>
                          <w:ind w:left="406" w:right="408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-1"/>
                            <w:w w:val="100"/>
                            <w:position w:val="-1"/>
                            <w:sz w:val="28"/>
                            <w:szCs w:val="28"/>
                          </w:rPr>
                          <w:t>EF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Tabla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10.Mapa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-1"/>
          <w:w w:val="100"/>
          <w:sz w:val="18"/>
          <w:szCs w:val="18"/>
        </w:rPr>
        <w:t>d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Kar</w:t>
      </w:r>
      <w:r>
        <w:rPr>
          <w:rFonts w:cs="Arial" w:hAnsi="Arial" w:eastAsia="Arial" w:ascii="Arial"/>
          <w:i/>
          <w:color w:val="0D2841"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color w:val="0D2841"/>
          <w:spacing w:val="2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ugh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KD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263"/>
        <w:sectPr>
          <w:pgMar w:header="0" w:footer="984" w:top="1280" w:bottom="280" w:left="440" w:right="600"/>
          <w:pgSz w:w="12240" w:h="15840"/>
        </w:sectPr>
      </w:pPr>
      <w:r>
        <w:pict>
          <v:group style="position:absolute;margin-left:79.1pt;margin-top:-5.80213pt;width:115.5pt;height:25.5pt;mso-position-horizontal-relative:page;mso-position-vertical-relative:paragraph;z-index:-9973" coordorigin="1582,-116" coordsize="2310,510">
            <v:shape style="position:absolute;left:1582;top:-116;width:2310;height:510" coordorigin="1582,-116" coordsize="2310,510" path="m1582,-31l1582,309,1607,369,1667,394,3807,394,3867,369,3892,309,3892,-31,3867,-91,3807,-116,1667,-116,1607,-91,1582,-31xe" filled="t" fillcolor="#9F2B92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K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=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+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’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’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+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79"/>
        <w:ind w:left="103"/>
      </w:pPr>
      <w:r>
        <w:pict>
          <v:group style="position:absolute;margin-left:72.85pt;margin-top:377.25pt;width:120.25pt;height:37.15pt;mso-position-horizontal-relative:page;mso-position-vertical-relative:page;z-index:-9959" coordorigin="1457,7545" coordsize="2405,743">
            <v:shape style="position:absolute;left:1457;top:7545;width:2405;height:743" coordorigin="1457,7545" coordsize="2405,743" path="m1457,7669l1457,8164,1458,8182,1484,8242,1537,8280,1581,8288,3738,8288,3798,8273,3844,8228,3862,8164,3862,7669,3847,7609,3802,7563,3738,7545,1581,7545,1521,7560,1475,7605,1457,7669xe" filled="t" fillcolor="#4EA72D" stroked="f">
              <v:path arrowok="t"/>
              <v:fill/>
            </v:shape>
            <w10:wrap type="none"/>
          </v:group>
        </w:pict>
      </w:r>
      <w:r>
        <w:pict>
          <v:group style="position:absolute;margin-left:138.85pt;margin-top:122.696pt;width:179.95pt;height:38.85pt;mso-position-horizontal-relative:page;mso-position-vertical-relative:paragraph;z-index:-9964" coordorigin="2777,2454" coordsize="3599,777">
            <v:shape style="position:absolute;left:2792;top:2469;width:1212;height:540" coordorigin="2792,2469" coordsize="1212,540" path="m2792,2469l4004,3009e" filled="f" stroked="t" strokeweight="1.5pt" strokecolor="#000000">
              <v:path arrowok="t"/>
            </v:shape>
            <v:shape style="position:absolute;left:4020;top:2996;width:2341;height:220" coordorigin="4020,2996" coordsize="2341,220" path="m4020,3033l4020,3179,4022,3192,4036,3209,4057,3216,6324,3216,6337,3214,6354,3200,6361,3179,6361,3033,6359,3019,6345,3003,6324,2996,4057,2996,4043,2998,4027,3012,4020,3033xe" filled="t" fillcolor="#155F82" stroked="f">
              <v:path arrowok="t"/>
              <v:fill/>
            </v:shape>
            <w10:wrap type="none"/>
          </v:group>
        </w:pict>
      </w:r>
      <w:r>
        <w:pict>
          <v:group style="position:absolute;margin-left:352.25pt;margin-top:189.59pt;width:181.3pt;height:66.4pt;mso-position-horizontal-relative:page;mso-position-vertical-relative:page;z-index:-9963" coordorigin="7045,3792" coordsize="3626,1328">
            <v:shape style="position:absolute;left:7060;top:3807;width:1212;height:540" coordorigin="7060,3807" coordsize="1212,540" path="m7060,3807l8272,4347e" filled="f" stroked="t" strokeweight="1.5pt" strokecolor="#000000">
              <v:path arrowok="t"/>
            </v:shape>
            <v:shape style="position:absolute;left:8287;top:4621;width:2369;height:484" coordorigin="8287,4621" coordsize="2369,484" path="m8287,4701l8287,5024,8289,5040,8325,5093,8368,5105,10575,5105,10644,5067,10656,5024,10656,4701,10618,4633,10575,4621,8368,4621,8299,4659,8287,4701xe" filled="t" fillcolor="#186B23" stroked="f">
              <v:path arrowok="t"/>
              <v:fill/>
            </v:shape>
            <v:shape style="position:absolute;left:8261;top:4351;width:2373;height:236" coordorigin="8261,4351" coordsize="2373,236" path="m8261,4390l8261,4547,8265,4565,8279,4581,8300,4587,10595,4587,10612,4583,10628,4569,10634,4547,10634,4390,10630,4373,10616,4357,10595,4351,8300,4351,8283,4355,8267,4369,8261,4390xe" filled="t" fillcolor="#155F82" stroked="f">
              <v:path arrowok="t"/>
              <v:fill/>
            </v:shape>
            <w10:wrap type="none"/>
          </v:group>
        </w:pict>
      </w:r>
      <w:r>
        <w:pict>
          <v:group style="position:absolute;margin-left:140.35pt;margin-top:216.996pt;width:60.6pt;height:27pt;mso-position-horizontal-relative:page;mso-position-vertical-relative:paragraph;z-index:-9962" coordorigin="2807,4340" coordsize="1212,540">
            <v:shape style="position:absolute;left:2807;top:4340;width:1212;height:540" coordorigin="2807,4340" coordsize="1212,540" path="m2807,4340l4019,4880e" filled="f" stroked="t" strokeweight="1.5pt" strokecolor="#000000">
              <v:path arrowok="t"/>
            </v:shape>
            <w10:wrap type="none"/>
          </v:group>
        </w:pict>
      </w:r>
      <w:r>
        <w:pict>
          <v:group style="position:absolute;margin-left:351.8pt;margin-top:216.396pt;width:60.6pt;height:27pt;mso-position-horizontal-relative:page;mso-position-vertical-relative:paragraph;z-index:-9961" coordorigin="7036,4328" coordsize="1212,540">
            <v:shape style="position:absolute;left:7036;top:4328;width:1212;height:540" coordorigin="7036,4328" coordsize="1212,540" path="m7036,4328l8248,4868e" filled="f" stroked="t" strokeweight="1.5pt" strokecolor="#000000">
              <v:path arrowok="t"/>
            </v:shape>
            <w10:wrap type="none"/>
          </v:group>
        </w:pict>
      </w:r>
      <w:r>
        <w:pict>
          <v:group style="position:absolute;margin-left:414.95pt;margin-top:327.23pt;width:118.45pt;height:22.9pt;mso-position-horizontal-relative:page;mso-position-vertical-relative:page;z-index:-9960" coordorigin="8299,6545" coordsize="2369,458">
            <v:shape style="position:absolute;left:8299;top:6545;width:2369;height:458" coordorigin="8299,6545" coordsize="2369,458" path="m8299,6621l8299,6926,8300,6935,8333,6990,8375,7003,10592,7003,10655,6969,10668,6926,10668,6621,10634,6557,10592,6545,8375,6545,8312,6579,8299,6621xe" filled="t" fillcolor="#186B23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Mapas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rnau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5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09" w:hRule="exact"/>
        </w:trPr>
        <w:tc>
          <w:tcPr>
            <w:tcW w:w="8977" w:type="dxa"/>
            <w:gridSpan w:val="15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275217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6"/>
              <w:ind w:left="4376" w:right="4380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12" w:hRule="exact"/>
        </w:trPr>
        <w:tc>
          <w:tcPr>
            <w:tcW w:w="4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637" w:type="dxa"/>
            <w:gridSpan w:val="6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4EA72D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before="10"/>
              <w:ind w:left="1509" w:right="1512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=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644" w:type="dxa"/>
            <w:gridSpan w:val="6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4EA72D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before="10"/>
              <w:ind w:left="1511" w:right="1516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=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74" w:hRule="exact"/>
        </w:trPr>
        <w:tc>
          <w:tcPr>
            <w:tcW w:w="4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57" w:hRule="exact"/>
        </w:trPr>
        <w:tc>
          <w:tcPr>
            <w:tcW w:w="482" w:type="dxa"/>
            <w:vMerge w:val="restart"/>
            <w:tcBorders>
              <w:top w:val="single" w:sz="5" w:space="0" w:color="000000"/>
              <w:left w:val="single" w:sz="44" w:space="0" w:color="4EA72D"/>
              <w:right w:val="single" w:sz="44" w:space="0" w:color="4EA72D"/>
            </w:tcBorders>
            <w:shd w:val="clear" w:color="auto" w:fill="4EA72D"/>
            <w:textDirection w:val="btLr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5"/>
              <w:ind w:left="508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=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8" w:type="dxa"/>
            <w:tcBorders>
              <w:top w:val="single" w:sz="5" w:space="0" w:color="000000"/>
              <w:left w:val="single" w:sz="44" w:space="0" w:color="4EA72D"/>
              <w:bottom w:val="single" w:sz="5" w:space="0" w:color="000000"/>
              <w:right w:val="single" w:sz="42" w:space="0" w:color="D9F1D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2" w:space="0" w:color="D9F1D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2"/>
                <w:szCs w:val="22"/>
              </w:rPr>
              <w:t>EF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9F1D0"/>
            </w:tcBorders>
            <w:shd w:val="clear" w:color="auto" w:fill="D9F1D0"/>
          </w:tcPr>
          <w:p/>
        </w:tc>
        <w:tc>
          <w:tcPr>
            <w:tcW w:w="605" w:type="dxa"/>
            <w:tcBorders>
              <w:top w:val="single" w:sz="5" w:space="0" w:color="000000"/>
              <w:left w:val="single" w:sz="42" w:space="0" w:color="D9F1D0"/>
              <w:bottom w:val="single" w:sz="5" w:space="0" w:color="000000"/>
              <w:right w:val="single" w:sz="42" w:space="0" w:color="D9F1D0"/>
            </w:tcBorders>
          </w:tcPr>
          <w:p/>
        </w:tc>
        <w:tc>
          <w:tcPr>
            <w:tcW w:w="607" w:type="dxa"/>
            <w:tcBorders>
              <w:top w:val="single" w:sz="5" w:space="0" w:color="000000"/>
              <w:left w:val="single" w:sz="42" w:space="0" w:color="D9F1D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2"/>
                <w:szCs w:val="22"/>
              </w:rPr>
              <w:t>EF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9F1D0"/>
            </w:tcBorders>
            <w:shd w:val="clear" w:color="auto" w:fill="D9F1D0"/>
          </w:tcPr>
          <w:p/>
        </w:tc>
      </w:tr>
      <w:tr>
        <w:trPr>
          <w:trHeight w:val="264" w:hRule="exact"/>
        </w:trPr>
        <w:tc>
          <w:tcPr>
            <w:tcW w:w="482" w:type="dxa"/>
            <w:vMerge w:val=""/>
            <w:tcBorders>
              <w:left w:val="single" w:sz="44" w:space="0" w:color="4EA72D"/>
              <w:right w:val="single" w:sz="44" w:space="0" w:color="4EA72D"/>
            </w:tcBorders>
            <w:shd w:val="clear" w:color="auto" w:fill="4EA72D"/>
            <w:textDirection w:val="btLr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44" w:space="0" w:color="4EA72D"/>
              <w:bottom w:val="single" w:sz="5" w:space="0" w:color="000000"/>
              <w:right w:val="single" w:sz="42" w:space="0" w:color="D9F1D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2" w:space="0" w:color="D9F1D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55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CD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9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01</w:t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11</w:t>
            </w:r>
          </w:p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  <w:tc>
          <w:tcPr>
            <w:tcW w:w="605" w:type="dxa"/>
            <w:tcBorders>
              <w:top w:val="single" w:sz="5" w:space="0" w:color="000000"/>
              <w:left w:val="single" w:sz="42" w:space="0" w:color="D9F1D0"/>
              <w:bottom w:val="single" w:sz="5" w:space="0" w:color="000000"/>
              <w:right w:val="single" w:sz="42" w:space="0" w:color="D9F1D0"/>
            </w:tcBorders>
          </w:tcPr>
          <w:p/>
        </w:tc>
        <w:tc>
          <w:tcPr>
            <w:tcW w:w="607" w:type="dxa"/>
            <w:tcBorders>
              <w:top w:val="single" w:sz="5" w:space="0" w:color="000000"/>
              <w:left w:val="single" w:sz="42" w:space="0" w:color="D9F1D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56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CD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01</w:t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11</w:t>
            </w:r>
          </w:p>
        </w:tc>
        <w:tc>
          <w:tcPr>
            <w:tcW w:w="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</w:tr>
      <w:tr>
        <w:trPr>
          <w:trHeight w:val="262" w:hRule="exact"/>
        </w:trPr>
        <w:tc>
          <w:tcPr>
            <w:tcW w:w="482" w:type="dxa"/>
            <w:vMerge w:val=""/>
            <w:tcBorders>
              <w:left w:val="single" w:sz="44" w:space="0" w:color="4EA72D"/>
              <w:right w:val="single" w:sz="44" w:space="0" w:color="4EA72D"/>
            </w:tcBorders>
            <w:shd w:val="clear" w:color="auto" w:fill="4EA72D"/>
            <w:textDirection w:val="btLr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44" w:space="0" w:color="4EA72D"/>
              <w:bottom w:val="single" w:sz="5" w:space="0" w:color="000000"/>
              <w:right w:val="single" w:sz="42" w:space="0" w:color="D9F1D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2" w:space="0" w:color="D9F1D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5" w:type="dxa"/>
            <w:tcBorders>
              <w:top w:val="single" w:sz="5" w:space="0" w:color="000000"/>
              <w:left w:val="single" w:sz="42" w:space="0" w:color="D9F1D0"/>
              <w:bottom w:val="single" w:sz="5" w:space="0" w:color="000000"/>
              <w:right w:val="single" w:sz="42" w:space="0" w:color="D9F1D0"/>
            </w:tcBorders>
          </w:tcPr>
          <w:p/>
        </w:tc>
        <w:tc>
          <w:tcPr>
            <w:tcW w:w="607" w:type="dxa"/>
            <w:tcBorders>
              <w:top w:val="single" w:sz="5" w:space="0" w:color="000000"/>
              <w:left w:val="single" w:sz="42" w:space="0" w:color="D9F1D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482" w:type="dxa"/>
            <w:vMerge w:val=""/>
            <w:tcBorders>
              <w:left w:val="single" w:sz="44" w:space="0" w:color="4EA72D"/>
              <w:right w:val="single" w:sz="44" w:space="0" w:color="4EA72D"/>
            </w:tcBorders>
            <w:shd w:val="clear" w:color="auto" w:fill="4EA72D"/>
            <w:textDirection w:val="btLr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44" w:space="0" w:color="4EA72D"/>
              <w:bottom w:val="single" w:sz="5" w:space="0" w:color="000000"/>
              <w:right w:val="single" w:sz="42" w:space="0" w:color="D9F1D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2" w:space="0" w:color="D9F1D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01</w:t>
            </w:r>
          </w:p>
        </w:tc>
        <w:tc>
          <w:tcPr>
            <w:tcW w:w="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</w:t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5" w:type="dxa"/>
            <w:tcBorders>
              <w:top w:val="single" w:sz="5" w:space="0" w:color="000000"/>
              <w:left w:val="single" w:sz="42" w:space="0" w:color="D9F1D0"/>
              <w:bottom w:val="single" w:sz="5" w:space="0" w:color="000000"/>
              <w:right w:val="single" w:sz="42" w:space="0" w:color="D9F1D0"/>
            </w:tcBorders>
          </w:tcPr>
          <w:p/>
        </w:tc>
        <w:tc>
          <w:tcPr>
            <w:tcW w:w="607" w:type="dxa"/>
            <w:tcBorders>
              <w:top w:val="single" w:sz="5" w:space="0" w:color="000000"/>
              <w:left w:val="single" w:sz="42" w:space="0" w:color="D9F1D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01</w:t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X</w:t>
            </w:r>
          </w:p>
        </w:tc>
        <w:tc>
          <w:tcPr>
            <w:tcW w:w="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X</w:t>
            </w:r>
          </w:p>
        </w:tc>
      </w:tr>
      <w:tr>
        <w:trPr>
          <w:trHeight w:val="257" w:hRule="exact"/>
        </w:trPr>
        <w:tc>
          <w:tcPr>
            <w:tcW w:w="482" w:type="dxa"/>
            <w:vMerge w:val=""/>
            <w:tcBorders>
              <w:left w:val="single" w:sz="44" w:space="0" w:color="4EA72D"/>
              <w:right w:val="single" w:sz="44" w:space="0" w:color="4EA72D"/>
            </w:tcBorders>
            <w:shd w:val="clear" w:color="auto" w:fill="4EA72D"/>
            <w:textDirection w:val="btLr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44" w:space="0" w:color="4EA72D"/>
              <w:bottom w:val="single" w:sz="5" w:space="0" w:color="000000"/>
              <w:right w:val="single" w:sz="42" w:space="0" w:color="D9F1D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2" w:space="0" w:color="D9F1D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5" w:type="dxa"/>
            <w:tcBorders>
              <w:top w:val="single" w:sz="5" w:space="0" w:color="000000"/>
              <w:left w:val="single" w:sz="42" w:space="0" w:color="D9F1D0"/>
              <w:bottom w:val="single" w:sz="5" w:space="0" w:color="000000"/>
              <w:right w:val="single" w:sz="42" w:space="0" w:color="D9F1D0"/>
            </w:tcBorders>
          </w:tcPr>
          <w:p/>
        </w:tc>
        <w:tc>
          <w:tcPr>
            <w:tcW w:w="607" w:type="dxa"/>
            <w:tcBorders>
              <w:top w:val="single" w:sz="5" w:space="0" w:color="000000"/>
              <w:left w:val="single" w:sz="42" w:space="0" w:color="D9F1D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69" w:hRule="exact"/>
        </w:trPr>
        <w:tc>
          <w:tcPr>
            <w:tcW w:w="482" w:type="dxa"/>
            <w:vMerge w:val=""/>
            <w:tcBorders>
              <w:left w:val="single" w:sz="44" w:space="0" w:color="4EA72D"/>
              <w:bottom w:val="single" w:sz="5" w:space="0" w:color="000000"/>
              <w:right w:val="single" w:sz="44" w:space="0" w:color="4EA72D"/>
            </w:tcBorders>
            <w:shd w:val="clear" w:color="auto" w:fill="4EA72D"/>
            <w:textDirection w:val="btLr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44" w:space="0" w:color="4EA72D"/>
              <w:bottom w:val="single" w:sz="5" w:space="0" w:color="000000"/>
              <w:right w:val="single" w:sz="42" w:space="0" w:color="D9F1D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2" w:space="0" w:color="D9F1D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1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  <w:tc>
          <w:tcPr>
            <w:tcW w:w="614" w:type="dxa"/>
            <w:tcBorders>
              <w:top w:val="single" w:sz="5" w:space="0" w:color="000000"/>
              <w:left w:val="single" w:sz="42" w:space="0" w:color="D9F1D0"/>
              <w:bottom w:val="nil" w:sz="6" w:space="0" w:color="auto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10"/>
              <w:ind w:left="6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1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1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42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1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5" w:type="dxa"/>
            <w:tcBorders>
              <w:top w:val="single" w:sz="5" w:space="0" w:color="000000"/>
              <w:left w:val="single" w:sz="42" w:space="0" w:color="D9F1D0"/>
              <w:bottom w:val="single" w:sz="5" w:space="0" w:color="000000"/>
              <w:right w:val="single" w:sz="42" w:space="0" w:color="D9F1D0"/>
            </w:tcBorders>
          </w:tcPr>
          <w:p/>
        </w:tc>
        <w:tc>
          <w:tcPr>
            <w:tcW w:w="607" w:type="dxa"/>
            <w:tcBorders>
              <w:top w:val="single" w:sz="5" w:space="0" w:color="000000"/>
              <w:left w:val="single" w:sz="42" w:space="0" w:color="D9F1D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1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1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1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</w:t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1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9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42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10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03" w:hRule="exact"/>
        </w:trPr>
        <w:tc>
          <w:tcPr>
            <w:tcW w:w="4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14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6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6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7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6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8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6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9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57" w:hRule="exact"/>
        </w:trPr>
        <w:tc>
          <w:tcPr>
            <w:tcW w:w="482" w:type="dxa"/>
            <w:vMerge w:val="restart"/>
            <w:tcBorders>
              <w:top w:val="single" w:sz="5" w:space="0" w:color="000000"/>
              <w:left w:val="single" w:sz="44" w:space="0" w:color="4EA72D"/>
              <w:right w:val="single" w:sz="44" w:space="0" w:color="4EA72D"/>
            </w:tcBorders>
            <w:shd w:val="clear" w:color="auto" w:fill="4EA72D"/>
            <w:textDirection w:val="btLr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5"/>
              <w:ind w:left="528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=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8" w:type="dxa"/>
            <w:tcBorders>
              <w:top w:val="single" w:sz="5" w:space="0" w:color="000000"/>
              <w:left w:val="single" w:sz="44" w:space="0" w:color="4EA72D"/>
              <w:bottom w:val="single" w:sz="5" w:space="0" w:color="000000"/>
              <w:right w:val="single" w:sz="42" w:space="0" w:color="D9F1D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2" w:space="0" w:color="D9F1D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2"/>
                <w:szCs w:val="22"/>
              </w:rPr>
              <w:t>EF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9F1D0"/>
            </w:tcBorders>
            <w:shd w:val="clear" w:color="auto" w:fill="D9F1D0"/>
          </w:tcPr>
          <w:p/>
        </w:tc>
        <w:tc>
          <w:tcPr>
            <w:tcW w:w="605" w:type="dxa"/>
            <w:tcBorders>
              <w:top w:val="single" w:sz="5" w:space="0" w:color="000000"/>
              <w:left w:val="single" w:sz="42" w:space="0" w:color="D9F1D0"/>
              <w:bottom w:val="single" w:sz="5" w:space="0" w:color="000000"/>
              <w:right w:val="single" w:sz="42" w:space="0" w:color="D9F1D0"/>
            </w:tcBorders>
          </w:tcPr>
          <w:p/>
        </w:tc>
        <w:tc>
          <w:tcPr>
            <w:tcW w:w="607" w:type="dxa"/>
            <w:tcBorders>
              <w:top w:val="single" w:sz="5" w:space="0" w:color="000000"/>
              <w:left w:val="single" w:sz="42" w:space="0" w:color="D9F1D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2"/>
                <w:szCs w:val="22"/>
              </w:rPr>
              <w:t>EF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9F1D0"/>
            </w:tcBorders>
            <w:shd w:val="clear" w:color="auto" w:fill="D9F1D0"/>
          </w:tcPr>
          <w:p/>
        </w:tc>
      </w:tr>
      <w:tr>
        <w:trPr>
          <w:trHeight w:val="259" w:hRule="exact"/>
        </w:trPr>
        <w:tc>
          <w:tcPr>
            <w:tcW w:w="482" w:type="dxa"/>
            <w:vMerge w:val=""/>
            <w:tcBorders>
              <w:left w:val="single" w:sz="44" w:space="0" w:color="4EA72D"/>
              <w:right w:val="single" w:sz="44" w:space="0" w:color="4EA72D"/>
            </w:tcBorders>
            <w:shd w:val="clear" w:color="auto" w:fill="4EA72D"/>
            <w:textDirection w:val="btLr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44" w:space="0" w:color="4EA72D"/>
              <w:bottom w:val="single" w:sz="5" w:space="0" w:color="000000"/>
              <w:right w:val="single" w:sz="42" w:space="0" w:color="D9F1D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2" w:space="0" w:color="D9F1D0"/>
              <w:bottom w:val="single" w:sz="15" w:space="0" w:color="D9F1D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20"/>
              <w:ind w:left="55"/>
            </w:pP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2"/>
                <w:szCs w:val="22"/>
              </w:rPr>
              <w:t>CD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98" w:type="dxa"/>
            <w:tcBorders>
              <w:top w:val="single" w:sz="5" w:space="0" w:color="000000"/>
              <w:left w:val="single" w:sz="5" w:space="0" w:color="000000"/>
              <w:bottom w:val="single" w:sz="15" w:space="0" w:color="D9F1D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614" w:type="dxa"/>
            <w:tcBorders>
              <w:top w:val="single" w:sz="5" w:space="0" w:color="000000"/>
              <w:left w:val="single" w:sz="5" w:space="0" w:color="000000"/>
              <w:bottom w:val="single" w:sz="2" w:space="0" w:color="D9F1D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9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2" w:space="0" w:color="D9F1D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01</w:t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2" w:space="0" w:color="D9F1D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11</w:t>
            </w:r>
          </w:p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2" w:space="0" w:color="D9F1D0"/>
              <w:right w:val="single" w:sz="42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  <w:tc>
          <w:tcPr>
            <w:tcW w:w="605" w:type="dxa"/>
            <w:tcBorders>
              <w:top w:val="single" w:sz="5" w:space="0" w:color="000000"/>
              <w:left w:val="single" w:sz="42" w:space="0" w:color="D9F1D0"/>
              <w:bottom w:val="single" w:sz="5" w:space="0" w:color="000000"/>
              <w:right w:val="single" w:sz="42" w:space="0" w:color="D9F1D0"/>
            </w:tcBorders>
          </w:tcPr>
          <w:p/>
        </w:tc>
        <w:tc>
          <w:tcPr>
            <w:tcW w:w="607" w:type="dxa"/>
            <w:tcBorders>
              <w:top w:val="single" w:sz="5" w:space="0" w:color="000000"/>
              <w:left w:val="single" w:sz="42" w:space="0" w:color="D9F1D0"/>
              <w:bottom w:val="single" w:sz="15" w:space="0" w:color="D9F1D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20"/>
              <w:ind w:left="56"/>
            </w:pP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2"/>
                <w:szCs w:val="22"/>
              </w:rPr>
              <w:t>CD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15" w:space="0" w:color="D9F1D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2" w:space="0" w:color="D9F1D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2" w:space="0" w:color="D9F1D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01</w:t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2" w:space="0" w:color="D9F1D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11</w:t>
            </w:r>
          </w:p>
        </w:tc>
        <w:tc>
          <w:tcPr>
            <w:tcW w:w="609" w:type="dxa"/>
            <w:tcBorders>
              <w:top w:val="single" w:sz="5" w:space="0" w:color="000000"/>
              <w:left w:val="single" w:sz="5" w:space="0" w:color="000000"/>
              <w:bottom w:val="single" w:sz="2" w:space="0" w:color="D9F1D0"/>
              <w:right w:val="single" w:sz="42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</w:tr>
      <w:tr>
        <w:trPr>
          <w:trHeight w:val="303" w:hRule="exact"/>
        </w:trPr>
        <w:tc>
          <w:tcPr>
            <w:tcW w:w="482" w:type="dxa"/>
            <w:vMerge w:val=""/>
            <w:tcBorders>
              <w:left w:val="single" w:sz="44" w:space="0" w:color="4EA72D"/>
              <w:right w:val="single" w:sz="44" w:space="0" w:color="4EA72D"/>
            </w:tcBorders>
            <w:shd w:val="clear" w:color="auto" w:fill="4EA72D"/>
            <w:textDirection w:val="btLr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44" w:space="0" w:color="4EA72D"/>
              <w:bottom w:val="single" w:sz="5" w:space="0" w:color="000000"/>
              <w:right w:val="single" w:sz="42" w:space="0" w:color="D9F1D0"/>
            </w:tcBorders>
          </w:tcPr>
          <w:p/>
        </w:tc>
        <w:tc>
          <w:tcPr>
            <w:tcW w:w="606" w:type="dxa"/>
            <w:tcBorders>
              <w:top w:val="single" w:sz="15" w:space="0" w:color="D9F1D0"/>
              <w:left w:val="single" w:sz="42" w:space="0" w:color="D9F1D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598" w:type="dxa"/>
            <w:tcBorders>
              <w:top w:val="single" w:sz="15" w:space="0" w:color="D9F1D0"/>
              <w:left w:val="single" w:sz="5" w:space="0" w:color="000000"/>
              <w:bottom w:val="single" w:sz="5" w:space="0" w:color="000000"/>
              <w:right w:val="single" w:sz="42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31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</w:p>
        </w:tc>
        <w:tc>
          <w:tcPr>
            <w:tcW w:w="614" w:type="dxa"/>
            <w:tcBorders>
              <w:top w:val="single" w:sz="2" w:space="0" w:color="D9F1D0"/>
              <w:left w:val="single" w:sz="42" w:space="0" w:color="D9F1D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8"/>
              <w:ind w:left="6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2" w:space="0" w:color="D9F1D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8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</w:t>
            </w:r>
          </w:p>
        </w:tc>
        <w:tc>
          <w:tcPr>
            <w:tcW w:w="606" w:type="dxa"/>
            <w:tcBorders>
              <w:top w:val="single" w:sz="2" w:space="0" w:color="D9F1D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8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7" w:type="dxa"/>
            <w:tcBorders>
              <w:top w:val="single" w:sz="2" w:space="0" w:color="D9F1D0"/>
              <w:left w:val="single" w:sz="5" w:space="0" w:color="000000"/>
              <w:bottom w:val="single" w:sz="5" w:space="0" w:color="000000"/>
              <w:right w:val="single" w:sz="42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8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X</w:t>
            </w:r>
          </w:p>
        </w:tc>
        <w:tc>
          <w:tcPr>
            <w:tcW w:w="605" w:type="dxa"/>
            <w:tcBorders>
              <w:top w:val="single" w:sz="5" w:space="0" w:color="000000"/>
              <w:left w:val="single" w:sz="42" w:space="0" w:color="D9F1D0"/>
              <w:bottom w:val="single" w:sz="5" w:space="0" w:color="000000"/>
              <w:right w:val="single" w:sz="41" w:space="0" w:color="D9F1D0"/>
            </w:tcBorders>
          </w:tcPr>
          <w:p/>
        </w:tc>
        <w:tc>
          <w:tcPr>
            <w:tcW w:w="607" w:type="dxa"/>
            <w:tcBorders>
              <w:top w:val="single" w:sz="15" w:space="0" w:color="D9F1D0"/>
              <w:left w:val="single" w:sz="41" w:space="0" w:color="D9F1D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608" w:type="dxa"/>
            <w:tcBorders>
              <w:top w:val="single" w:sz="15" w:space="0" w:color="D9F1D0"/>
              <w:left w:val="single" w:sz="5" w:space="0" w:color="000000"/>
              <w:bottom w:val="single" w:sz="5" w:space="0" w:color="000000"/>
              <w:right w:val="single" w:sz="42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31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</w:p>
        </w:tc>
        <w:tc>
          <w:tcPr>
            <w:tcW w:w="606" w:type="dxa"/>
            <w:tcBorders>
              <w:top w:val="single" w:sz="2" w:space="0" w:color="D9F1D0"/>
              <w:left w:val="single" w:sz="42" w:space="0" w:color="D9F1D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8"/>
              <w:ind w:left="55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8" w:type="dxa"/>
            <w:tcBorders>
              <w:top w:val="single" w:sz="2" w:space="0" w:color="D9F1D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8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2" w:space="0" w:color="D9F1D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8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9" w:type="dxa"/>
            <w:tcBorders>
              <w:top w:val="single" w:sz="2" w:space="0" w:color="D9F1D0"/>
              <w:left w:val="single" w:sz="5" w:space="0" w:color="000000"/>
              <w:bottom w:val="single" w:sz="5" w:space="0" w:color="000000"/>
              <w:right w:val="single" w:sz="42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8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2" w:hRule="exact"/>
        </w:trPr>
        <w:tc>
          <w:tcPr>
            <w:tcW w:w="482" w:type="dxa"/>
            <w:vMerge w:val=""/>
            <w:tcBorders>
              <w:left w:val="single" w:sz="44" w:space="0" w:color="4EA72D"/>
              <w:right w:val="single" w:sz="44" w:space="0" w:color="4EA72D"/>
            </w:tcBorders>
            <w:shd w:val="clear" w:color="auto" w:fill="4EA72D"/>
            <w:textDirection w:val="btLr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44" w:space="0" w:color="4EA72D"/>
              <w:bottom w:val="single" w:sz="5" w:space="0" w:color="000000"/>
              <w:right w:val="single" w:sz="42" w:space="0" w:color="D9F1D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2" w:space="0" w:color="D9F1D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14" w:type="dxa"/>
            <w:tcBorders>
              <w:top w:val="single" w:sz="5" w:space="0" w:color="000000"/>
              <w:left w:val="single" w:sz="42" w:space="0" w:color="D9F1D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6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5" w:type="dxa"/>
            <w:tcBorders>
              <w:top w:val="single" w:sz="5" w:space="0" w:color="000000"/>
              <w:left w:val="single" w:sz="42" w:space="0" w:color="D9F1D0"/>
              <w:bottom w:val="single" w:sz="5" w:space="0" w:color="000000"/>
              <w:right w:val="single" w:sz="41" w:space="0" w:color="D9F1D0"/>
            </w:tcBorders>
          </w:tcPr>
          <w:p/>
        </w:tc>
        <w:tc>
          <w:tcPr>
            <w:tcW w:w="607" w:type="dxa"/>
            <w:tcBorders>
              <w:top w:val="single" w:sz="5" w:space="0" w:color="000000"/>
              <w:left w:val="single" w:sz="41" w:space="0" w:color="D9F1D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42" w:space="0" w:color="D9F1D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55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482" w:type="dxa"/>
            <w:vMerge w:val=""/>
            <w:tcBorders>
              <w:left w:val="single" w:sz="44" w:space="0" w:color="4EA72D"/>
              <w:right w:val="single" w:sz="44" w:space="0" w:color="4EA72D"/>
            </w:tcBorders>
            <w:shd w:val="clear" w:color="auto" w:fill="4EA72D"/>
            <w:textDirection w:val="btLr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44" w:space="0" w:color="4EA72D"/>
              <w:bottom w:val="single" w:sz="5" w:space="0" w:color="000000"/>
              <w:right w:val="single" w:sz="42" w:space="0" w:color="D9F1D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2" w:space="0" w:color="D9F1D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11</w:t>
            </w:r>
          </w:p>
        </w:tc>
        <w:tc>
          <w:tcPr>
            <w:tcW w:w="614" w:type="dxa"/>
            <w:tcBorders>
              <w:top w:val="single" w:sz="5" w:space="0" w:color="000000"/>
              <w:left w:val="single" w:sz="42" w:space="0" w:color="D9F1D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6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5" w:type="dxa"/>
            <w:tcBorders>
              <w:top w:val="single" w:sz="5" w:space="0" w:color="000000"/>
              <w:left w:val="single" w:sz="42" w:space="0" w:color="D9F1D0"/>
              <w:bottom w:val="single" w:sz="5" w:space="0" w:color="000000"/>
              <w:right w:val="single" w:sz="41" w:space="0" w:color="D9F1D0"/>
            </w:tcBorders>
          </w:tcPr>
          <w:p/>
        </w:tc>
        <w:tc>
          <w:tcPr>
            <w:tcW w:w="607" w:type="dxa"/>
            <w:tcBorders>
              <w:top w:val="single" w:sz="5" w:space="0" w:color="000000"/>
              <w:left w:val="single" w:sz="41" w:space="0" w:color="D9F1D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11</w:t>
            </w:r>
          </w:p>
        </w:tc>
        <w:tc>
          <w:tcPr>
            <w:tcW w:w="606" w:type="dxa"/>
            <w:tcBorders>
              <w:top w:val="single" w:sz="5" w:space="0" w:color="000000"/>
              <w:left w:val="single" w:sz="42" w:space="0" w:color="D9F1D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55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3" w:hRule="exact"/>
        </w:trPr>
        <w:tc>
          <w:tcPr>
            <w:tcW w:w="482" w:type="dxa"/>
            <w:vMerge w:val=""/>
            <w:tcBorders>
              <w:left w:val="single" w:sz="44" w:space="0" w:color="4EA72D"/>
              <w:bottom w:val="single" w:sz="5" w:space="0" w:color="000000"/>
              <w:right w:val="single" w:sz="44" w:space="0" w:color="4EA72D"/>
            </w:tcBorders>
            <w:shd w:val="clear" w:color="auto" w:fill="4EA72D"/>
            <w:textDirection w:val="btLr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44" w:space="0" w:color="4EA72D"/>
              <w:bottom w:val="single" w:sz="5" w:space="0" w:color="000000"/>
              <w:right w:val="single" w:sz="42" w:space="0" w:color="D9F1D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2" w:space="0" w:color="D9F1D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  <w:tc>
          <w:tcPr>
            <w:tcW w:w="614" w:type="dxa"/>
            <w:tcBorders>
              <w:top w:val="single" w:sz="5" w:space="0" w:color="000000"/>
              <w:left w:val="single" w:sz="42" w:space="0" w:color="D9F1D0"/>
              <w:bottom w:val="nil" w:sz="6" w:space="0" w:color="auto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6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42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5" w:type="dxa"/>
            <w:tcBorders>
              <w:top w:val="single" w:sz="5" w:space="0" w:color="000000"/>
              <w:left w:val="single" w:sz="42" w:space="0" w:color="D9F1D0"/>
              <w:bottom w:val="single" w:sz="5" w:space="0" w:color="000000"/>
              <w:right w:val="single" w:sz="41" w:space="0" w:color="D9F1D0"/>
            </w:tcBorders>
          </w:tcPr>
          <w:p/>
        </w:tc>
        <w:tc>
          <w:tcPr>
            <w:tcW w:w="607" w:type="dxa"/>
            <w:tcBorders>
              <w:top w:val="single" w:sz="5" w:space="0" w:color="000000"/>
              <w:left w:val="single" w:sz="41" w:space="0" w:color="D9F1D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  <w:tc>
          <w:tcPr>
            <w:tcW w:w="606" w:type="dxa"/>
            <w:tcBorders>
              <w:top w:val="single" w:sz="5" w:space="0" w:color="000000"/>
              <w:left w:val="single" w:sz="42" w:space="0" w:color="D9F1D0"/>
              <w:bottom w:val="nil" w:sz="6" w:space="0" w:color="auto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55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9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42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rPr>
          <w:rFonts w:cs="Arial" w:hAnsi="Arial" w:eastAsia="Arial" w:ascii="Arial"/>
          <w:sz w:val="18"/>
          <w:szCs w:val="18"/>
        </w:rPr>
        <w:jc w:val="left"/>
        <w:ind w:left="103"/>
      </w:pP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Tabla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11.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Mapa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-1"/>
          <w:w w:val="100"/>
          <w:sz w:val="18"/>
          <w:szCs w:val="18"/>
        </w:rPr>
        <w:t>d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Kar</w:t>
      </w:r>
      <w:r>
        <w:rPr>
          <w:rFonts w:cs="Arial" w:hAnsi="Arial" w:eastAsia="Arial" w:ascii="Arial"/>
          <w:i/>
          <w:color w:val="0D2841"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color w:val="0D2841"/>
          <w:spacing w:val="2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ugh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JE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3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JE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=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A’C’D’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+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BD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339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78" w:hRule="exact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EA72D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25"/>
            </w:pP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position w:val="-1"/>
                <w:sz w:val="24"/>
                <w:szCs w:val="24"/>
              </w:rPr>
              <w:t>ABCD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-1"/>
                <w:sz w:val="24"/>
                <w:szCs w:val="24"/>
              </w:rPr>
              <w:t>EF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EA72D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27"/>
            </w:pP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position w:val="-1"/>
                <w:sz w:val="24"/>
                <w:szCs w:val="24"/>
              </w:rPr>
              <w:t>ABCD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-1"/>
                <w:sz w:val="24"/>
                <w:szCs w:val="24"/>
              </w:rPr>
              <w:t>EF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91" w:hRule="exact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5" w:lineRule="exact" w:line="260"/>
              <w:ind w:left="225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5" w:lineRule="exact" w:line="260"/>
              <w:ind w:left="227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25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27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7" w:hRule="exact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25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27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25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27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25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27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25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27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25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27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25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27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27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27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27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27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27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27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27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91" w:hRule="exact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227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</w:p>
        </w:tc>
      </w:tr>
      <w:tr>
        <w:trPr>
          <w:trHeight w:val="323" w:hRule="exact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EA72D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65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4"/>
                <w:szCs w:val="24"/>
              </w:rPr>
              <w:t>A’C’D’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EA72D"/>
          </w:tcPr>
          <w:p>
            <w:pPr>
              <w:rPr>
                <w:rFonts w:cs="Arial" w:hAnsi="Arial" w:eastAsia="Arial" w:ascii="Arial"/>
                <w:sz w:val="28"/>
                <w:szCs w:val="28"/>
              </w:rPr>
              <w:jc w:val="center"/>
              <w:spacing w:lineRule="exact" w:line="300"/>
              <w:ind w:left="384" w:right="384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-1"/>
                <w:sz w:val="28"/>
                <w:szCs w:val="28"/>
              </w:rPr>
              <w:t>BD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8"/>
                <w:szCs w:val="28"/>
              </w:rPr>
            </w:r>
          </w:p>
        </w:tc>
      </w:tr>
    </w:tbl>
    <w:p>
      <w:pPr>
        <w:sectPr>
          <w:pgMar w:header="0" w:footer="984" w:top="1340" w:bottom="280" w:left="1600" w:right="1420"/>
          <w:pgSz w:w="12240" w:h="15840"/>
        </w:sectPr>
      </w:pPr>
    </w:p>
    <w:p>
      <w:pPr>
        <w:rPr>
          <w:rFonts w:cs="Arial" w:hAnsi="Arial" w:eastAsia="Arial" w:ascii="Arial"/>
          <w:sz w:val="24"/>
          <w:szCs w:val="24"/>
        </w:rPr>
        <w:jc w:val="center"/>
        <w:spacing w:lineRule="exact" w:line="260"/>
        <w:ind w:left="3642" w:right="3645"/>
      </w:pPr>
      <w:r>
        <w:pict>
          <v:group style="position:absolute;margin-left:75.65pt;margin-top:352.33pt;width:91.6pt;height:34.65pt;mso-position-horizontal-relative:page;mso-position-vertical-relative:page;z-index:-9952" coordorigin="1513,7047" coordsize="1832,693">
            <v:shape style="position:absolute;left:1513;top:7047;width:1832;height:693" coordorigin="1513,7047" coordsize="1832,693" path="m1513,7162l1513,7628,1534,7691,1584,7731,1629,7740,3233,7740,3296,7719,3336,7668,3345,7624,3345,7158,3324,7096,3274,7055,3230,7047,1625,7047,1562,7068,1522,7118,1513,7162xe" filled="t" fillcolor="#4EA72D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b/>
          <w:color w:val="FFFFFF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tbl>
      <w:tblPr>
        <w:tblW w:w="0" w:type="auto"/>
        <w:tblLook w:val="01E0"/>
        <w:jc w:val="left"/>
        <w:tblInd w:w="5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05" w:hRule="exact"/>
        </w:trPr>
        <w:tc>
          <w:tcPr>
            <w:tcW w:w="7548" w:type="dxa"/>
            <w:gridSpan w:val="15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275217"/>
          </w:tcPr>
        </w:tc>
      </w:tr>
      <w:tr>
        <w:trPr>
          <w:trHeight w:val="408" w:hRule="exact"/>
        </w:trPr>
        <w:tc>
          <w:tcPr>
            <w:tcW w:w="4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031" w:type="dxa"/>
            <w:gridSpan w:val="6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4EA72D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before="3"/>
              <w:ind w:left="1205" w:right="1210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=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038" w:type="dxa"/>
            <w:gridSpan w:val="6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4EA72D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before="3"/>
              <w:ind w:left="1209" w:right="1212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=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74" w:hRule="exact"/>
        </w:trPr>
        <w:tc>
          <w:tcPr>
            <w:tcW w:w="4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57" w:hRule="exact"/>
        </w:trPr>
        <w:tc>
          <w:tcPr>
            <w:tcW w:w="482" w:type="dxa"/>
            <w:vMerge w:val="restart"/>
            <w:tcBorders>
              <w:top w:val="single" w:sz="5" w:space="0" w:color="000000"/>
              <w:left w:val="single" w:sz="44" w:space="0" w:color="4EA72D"/>
              <w:right w:val="single" w:sz="44" w:space="0" w:color="4EA72D"/>
            </w:tcBorders>
            <w:shd w:val="clear" w:color="auto" w:fill="4EA72D"/>
            <w:textDirection w:val="btLr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5"/>
              <w:ind w:left="533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=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0" w:type="dxa"/>
            <w:tcBorders>
              <w:top w:val="single" w:sz="5" w:space="0" w:color="000000"/>
              <w:left w:val="single" w:sz="44" w:space="0" w:color="4EA72D"/>
              <w:bottom w:val="single" w:sz="5" w:space="0" w:color="000000"/>
              <w:right w:val="single" w:sz="42" w:space="0" w:color="D9F1D0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D9F1D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EF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9F1D0"/>
            </w:tcBorders>
            <w:shd w:val="clear" w:color="auto" w:fill="D9F1D0"/>
          </w:tcPr>
          <w:p/>
        </w:tc>
        <w:tc>
          <w:tcPr>
            <w:tcW w:w="497" w:type="dxa"/>
            <w:tcBorders>
              <w:top w:val="single" w:sz="5" w:space="0" w:color="000000"/>
              <w:left w:val="single" w:sz="42" w:space="0" w:color="D9F1D0"/>
              <w:bottom w:val="single" w:sz="5" w:space="0" w:color="000000"/>
              <w:right w:val="single" w:sz="42" w:space="0" w:color="D9F1D0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D9F1D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5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EF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5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9F1D0"/>
            </w:tcBorders>
            <w:shd w:val="clear" w:color="auto" w:fill="D9F1D0"/>
          </w:tcPr>
          <w:p/>
        </w:tc>
      </w:tr>
      <w:tr>
        <w:trPr>
          <w:trHeight w:val="259" w:hRule="exact"/>
        </w:trPr>
        <w:tc>
          <w:tcPr>
            <w:tcW w:w="482" w:type="dxa"/>
            <w:vMerge w:val=""/>
            <w:tcBorders>
              <w:left w:val="single" w:sz="44" w:space="0" w:color="4EA72D"/>
              <w:right w:val="single" w:sz="44" w:space="0" w:color="4EA72D"/>
            </w:tcBorders>
            <w:shd w:val="clear" w:color="auto" w:fill="4EA72D"/>
            <w:textDirection w:val="btLr"/>
          </w:tcPr>
          <w:p/>
        </w:tc>
        <w:tc>
          <w:tcPr>
            <w:tcW w:w="500" w:type="dxa"/>
            <w:tcBorders>
              <w:top w:val="single" w:sz="5" w:space="0" w:color="000000"/>
              <w:left w:val="single" w:sz="44" w:space="0" w:color="4EA72D"/>
              <w:bottom w:val="single" w:sz="5" w:space="0" w:color="000000"/>
              <w:right w:val="single" w:sz="42" w:space="0" w:color="D9F1D0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D9F1D0"/>
              <w:bottom w:val="single" w:sz="15" w:space="0" w:color="D9F1D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55"/>
            </w:pP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2"/>
                <w:szCs w:val="22"/>
              </w:rPr>
              <w:t>CD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15" w:space="0" w:color="D9F1D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484" w:type="dxa"/>
            <w:tcBorders>
              <w:top w:val="single" w:sz="5" w:space="0" w:color="000000"/>
              <w:left w:val="single" w:sz="5" w:space="0" w:color="000000"/>
              <w:bottom w:val="single" w:sz="2" w:space="0" w:color="D9F1D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84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</w:p>
        </w:tc>
        <w:tc>
          <w:tcPr>
            <w:tcW w:w="498" w:type="dxa"/>
            <w:tcBorders>
              <w:top w:val="single" w:sz="5" w:space="0" w:color="000000"/>
              <w:left w:val="single" w:sz="5" w:space="0" w:color="000000"/>
              <w:bottom w:val="single" w:sz="2" w:space="0" w:color="D9F1D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01</w:t>
            </w:r>
          </w:p>
        </w:tc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2" w:space="0" w:color="D9F1D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11</w:t>
            </w:r>
          </w:p>
        </w:tc>
        <w:tc>
          <w:tcPr>
            <w:tcW w:w="501" w:type="dxa"/>
            <w:tcBorders>
              <w:top w:val="single" w:sz="5" w:space="0" w:color="000000"/>
              <w:left w:val="single" w:sz="5" w:space="0" w:color="000000"/>
              <w:bottom w:val="single" w:sz="2" w:space="0" w:color="D9F1D0"/>
              <w:right w:val="single" w:sz="42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  <w:tc>
          <w:tcPr>
            <w:tcW w:w="497" w:type="dxa"/>
            <w:tcBorders>
              <w:top w:val="single" w:sz="5" w:space="0" w:color="000000"/>
              <w:left w:val="single" w:sz="42" w:space="0" w:color="D9F1D0"/>
              <w:bottom w:val="single" w:sz="5" w:space="0" w:color="000000"/>
              <w:right w:val="single" w:sz="42" w:space="0" w:color="D9F1D0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D9F1D0"/>
              <w:bottom w:val="single" w:sz="15" w:space="0" w:color="D9F1D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57"/>
            </w:pP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2"/>
                <w:szCs w:val="22"/>
              </w:rPr>
              <w:t>CD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17" w:type="dxa"/>
            <w:tcBorders>
              <w:top w:val="single" w:sz="5" w:space="0" w:color="000000"/>
              <w:left w:val="single" w:sz="5" w:space="0" w:color="000000"/>
              <w:bottom w:val="single" w:sz="15" w:space="0" w:color="D9F1D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484" w:type="dxa"/>
            <w:tcBorders>
              <w:top w:val="single" w:sz="5" w:space="0" w:color="000000"/>
              <w:left w:val="single" w:sz="5" w:space="0" w:color="000000"/>
              <w:bottom w:val="single" w:sz="2" w:space="0" w:color="D9F1D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85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</w:p>
        </w:tc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2" w:space="0" w:color="D9F1D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01</w:t>
            </w:r>
          </w:p>
        </w:tc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2" w:space="0" w:color="D9F1D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11</w:t>
            </w:r>
          </w:p>
        </w:tc>
        <w:tc>
          <w:tcPr>
            <w:tcW w:w="503" w:type="dxa"/>
            <w:tcBorders>
              <w:top w:val="single" w:sz="5" w:space="0" w:color="000000"/>
              <w:left w:val="single" w:sz="5" w:space="0" w:color="000000"/>
              <w:bottom w:val="single" w:sz="2" w:space="0" w:color="D9F1D0"/>
              <w:right w:val="single" w:sz="42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</w:tr>
      <w:tr>
        <w:trPr>
          <w:trHeight w:val="303" w:hRule="exact"/>
        </w:trPr>
        <w:tc>
          <w:tcPr>
            <w:tcW w:w="482" w:type="dxa"/>
            <w:vMerge w:val=""/>
            <w:tcBorders>
              <w:left w:val="single" w:sz="44" w:space="0" w:color="4EA72D"/>
              <w:right w:val="single" w:sz="44" w:space="0" w:color="4EA72D"/>
            </w:tcBorders>
            <w:shd w:val="clear" w:color="auto" w:fill="4EA72D"/>
            <w:textDirection w:val="btLr"/>
          </w:tcPr>
          <w:p/>
        </w:tc>
        <w:tc>
          <w:tcPr>
            <w:tcW w:w="500" w:type="dxa"/>
            <w:tcBorders>
              <w:top w:val="single" w:sz="5" w:space="0" w:color="000000"/>
              <w:left w:val="single" w:sz="44" w:space="0" w:color="4EA72D"/>
              <w:bottom w:val="single" w:sz="5" w:space="0" w:color="000000"/>
              <w:right w:val="single" w:sz="41" w:space="0" w:color="D9F1D0"/>
            </w:tcBorders>
          </w:tcPr>
          <w:p/>
        </w:tc>
        <w:tc>
          <w:tcPr>
            <w:tcW w:w="534" w:type="dxa"/>
            <w:tcBorders>
              <w:top w:val="single" w:sz="15" w:space="0" w:color="D9F1D0"/>
              <w:left w:val="single" w:sz="41" w:space="0" w:color="D9F1D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514" w:type="dxa"/>
            <w:tcBorders>
              <w:top w:val="single" w:sz="15" w:space="0" w:color="D9F1D0"/>
              <w:left w:val="single" w:sz="5" w:space="0" w:color="000000"/>
              <w:bottom w:val="single" w:sz="5" w:space="0" w:color="000000"/>
              <w:right w:val="single" w:sz="42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4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</w:p>
        </w:tc>
        <w:tc>
          <w:tcPr>
            <w:tcW w:w="484" w:type="dxa"/>
            <w:tcBorders>
              <w:top w:val="single" w:sz="2" w:space="0" w:color="D9F1D0"/>
              <w:left w:val="single" w:sz="42" w:space="0" w:color="D9F1D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1"/>
              <w:ind w:left="40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98" w:type="dxa"/>
            <w:tcBorders>
              <w:top w:val="single" w:sz="2" w:space="0" w:color="D9F1D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1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X</w:t>
            </w:r>
          </w:p>
        </w:tc>
        <w:tc>
          <w:tcPr>
            <w:tcW w:w="500" w:type="dxa"/>
            <w:tcBorders>
              <w:top w:val="single" w:sz="2" w:space="0" w:color="D9F1D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1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1" w:type="dxa"/>
            <w:tcBorders>
              <w:top w:val="single" w:sz="2" w:space="0" w:color="D9F1D0"/>
              <w:left w:val="single" w:sz="5" w:space="0" w:color="000000"/>
              <w:bottom w:val="single" w:sz="5" w:space="0" w:color="000000"/>
              <w:right w:val="single" w:sz="42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1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497" w:type="dxa"/>
            <w:tcBorders>
              <w:top w:val="single" w:sz="5" w:space="0" w:color="000000"/>
              <w:left w:val="single" w:sz="42" w:space="0" w:color="D9F1D0"/>
              <w:bottom w:val="single" w:sz="5" w:space="0" w:color="000000"/>
              <w:right w:val="single" w:sz="42" w:space="0" w:color="D9F1D0"/>
            </w:tcBorders>
          </w:tcPr>
          <w:p/>
        </w:tc>
        <w:tc>
          <w:tcPr>
            <w:tcW w:w="534" w:type="dxa"/>
            <w:tcBorders>
              <w:top w:val="single" w:sz="15" w:space="0" w:color="D9F1D0"/>
              <w:left w:val="single" w:sz="42" w:space="0" w:color="D9F1D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517" w:type="dxa"/>
            <w:tcBorders>
              <w:top w:val="single" w:sz="15" w:space="0" w:color="D9F1D0"/>
              <w:left w:val="single" w:sz="5" w:space="0" w:color="000000"/>
              <w:bottom w:val="single" w:sz="5" w:space="0" w:color="000000"/>
              <w:right w:val="single" w:sz="42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4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</w:p>
        </w:tc>
        <w:tc>
          <w:tcPr>
            <w:tcW w:w="484" w:type="dxa"/>
            <w:tcBorders>
              <w:top w:val="single" w:sz="2" w:space="0" w:color="D9F1D0"/>
              <w:left w:val="single" w:sz="42" w:space="0" w:color="D9F1D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1"/>
              <w:ind w:left="4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0" w:type="dxa"/>
            <w:tcBorders>
              <w:top w:val="single" w:sz="2" w:space="0" w:color="D9F1D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1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0" w:type="dxa"/>
            <w:tcBorders>
              <w:top w:val="single" w:sz="2" w:space="0" w:color="D9F1D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1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3" w:type="dxa"/>
            <w:tcBorders>
              <w:top w:val="single" w:sz="2" w:space="0" w:color="D9F1D0"/>
              <w:left w:val="single" w:sz="5" w:space="0" w:color="000000"/>
              <w:bottom w:val="single" w:sz="5" w:space="0" w:color="000000"/>
              <w:right w:val="single" w:sz="41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1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2" w:hRule="exact"/>
        </w:trPr>
        <w:tc>
          <w:tcPr>
            <w:tcW w:w="482" w:type="dxa"/>
            <w:vMerge w:val=""/>
            <w:tcBorders>
              <w:left w:val="single" w:sz="44" w:space="0" w:color="4EA72D"/>
              <w:right w:val="single" w:sz="44" w:space="0" w:color="4EA72D"/>
            </w:tcBorders>
            <w:shd w:val="clear" w:color="auto" w:fill="4EA72D"/>
            <w:textDirection w:val="btLr"/>
          </w:tcPr>
          <w:p/>
        </w:tc>
        <w:tc>
          <w:tcPr>
            <w:tcW w:w="500" w:type="dxa"/>
            <w:tcBorders>
              <w:top w:val="single" w:sz="5" w:space="0" w:color="000000"/>
              <w:left w:val="single" w:sz="44" w:space="0" w:color="4EA72D"/>
              <w:bottom w:val="single" w:sz="5" w:space="0" w:color="000000"/>
              <w:right w:val="single" w:sz="41" w:space="0" w:color="D9F1D0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1" w:space="0" w:color="D9F1D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01</w:t>
            </w:r>
          </w:p>
        </w:tc>
        <w:tc>
          <w:tcPr>
            <w:tcW w:w="484" w:type="dxa"/>
            <w:tcBorders>
              <w:top w:val="single" w:sz="5" w:space="0" w:color="000000"/>
              <w:left w:val="single" w:sz="42" w:space="0" w:color="D9F1D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X</w:t>
            </w:r>
          </w:p>
        </w:tc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97" w:type="dxa"/>
            <w:tcBorders>
              <w:top w:val="single" w:sz="5" w:space="0" w:color="000000"/>
              <w:left w:val="single" w:sz="42" w:space="0" w:color="D9F1D0"/>
              <w:bottom w:val="single" w:sz="5" w:space="0" w:color="000000"/>
              <w:right w:val="single" w:sz="42" w:space="0" w:color="D9F1D0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D9F1D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5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01</w:t>
            </w:r>
          </w:p>
        </w:tc>
        <w:tc>
          <w:tcPr>
            <w:tcW w:w="484" w:type="dxa"/>
            <w:tcBorders>
              <w:top w:val="single" w:sz="5" w:space="0" w:color="000000"/>
              <w:left w:val="single" w:sz="42" w:space="0" w:color="D9F1D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4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X</w:t>
            </w:r>
          </w:p>
        </w:tc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5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1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</w:t>
            </w:r>
          </w:p>
        </w:tc>
      </w:tr>
      <w:tr>
        <w:trPr>
          <w:trHeight w:val="264" w:hRule="exact"/>
        </w:trPr>
        <w:tc>
          <w:tcPr>
            <w:tcW w:w="482" w:type="dxa"/>
            <w:vMerge w:val=""/>
            <w:tcBorders>
              <w:left w:val="single" w:sz="44" w:space="0" w:color="4EA72D"/>
              <w:right w:val="single" w:sz="44" w:space="0" w:color="4EA72D"/>
            </w:tcBorders>
            <w:shd w:val="clear" w:color="auto" w:fill="4EA72D"/>
            <w:textDirection w:val="btLr"/>
          </w:tcPr>
          <w:p/>
        </w:tc>
        <w:tc>
          <w:tcPr>
            <w:tcW w:w="500" w:type="dxa"/>
            <w:tcBorders>
              <w:top w:val="single" w:sz="5" w:space="0" w:color="000000"/>
              <w:left w:val="single" w:sz="44" w:space="0" w:color="4EA72D"/>
              <w:bottom w:val="single" w:sz="5" w:space="0" w:color="000000"/>
              <w:right w:val="single" w:sz="41" w:space="0" w:color="D9F1D0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1" w:space="0" w:color="D9F1D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11</w:t>
            </w:r>
          </w:p>
        </w:tc>
        <w:tc>
          <w:tcPr>
            <w:tcW w:w="484" w:type="dxa"/>
            <w:tcBorders>
              <w:top w:val="single" w:sz="5" w:space="0" w:color="000000"/>
              <w:left w:val="single" w:sz="42" w:space="0" w:color="D9F1D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97" w:type="dxa"/>
            <w:tcBorders>
              <w:top w:val="single" w:sz="5" w:space="0" w:color="000000"/>
              <w:left w:val="single" w:sz="42" w:space="0" w:color="D9F1D0"/>
              <w:bottom w:val="single" w:sz="5" w:space="0" w:color="000000"/>
              <w:right w:val="single" w:sz="42" w:space="0" w:color="D9F1D0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D9F1D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5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11</w:t>
            </w:r>
          </w:p>
        </w:tc>
        <w:tc>
          <w:tcPr>
            <w:tcW w:w="484" w:type="dxa"/>
            <w:tcBorders>
              <w:top w:val="single" w:sz="5" w:space="0" w:color="000000"/>
              <w:left w:val="single" w:sz="42" w:space="0" w:color="D9F1D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4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X</w:t>
            </w:r>
          </w:p>
        </w:tc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1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2" w:hRule="exact"/>
        </w:trPr>
        <w:tc>
          <w:tcPr>
            <w:tcW w:w="482" w:type="dxa"/>
            <w:vMerge w:val=""/>
            <w:tcBorders>
              <w:left w:val="single" w:sz="44" w:space="0" w:color="4EA72D"/>
              <w:bottom w:val="single" w:sz="5" w:space="0" w:color="000000"/>
              <w:right w:val="single" w:sz="44" w:space="0" w:color="4EA72D"/>
            </w:tcBorders>
            <w:shd w:val="clear" w:color="auto" w:fill="4EA72D"/>
            <w:textDirection w:val="btLr"/>
          </w:tcPr>
          <w:p/>
        </w:tc>
        <w:tc>
          <w:tcPr>
            <w:tcW w:w="500" w:type="dxa"/>
            <w:tcBorders>
              <w:top w:val="single" w:sz="5" w:space="0" w:color="000000"/>
              <w:left w:val="single" w:sz="44" w:space="0" w:color="4EA72D"/>
              <w:bottom w:val="single" w:sz="5" w:space="0" w:color="000000"/>
              <w:right w:val="single" w:sz="41" w:space="0" w:color="D9F1D0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1" w:space="0" w:color="D9F1D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  <w:tc>
          <w:tcPr>
            <w:tcW w:w="484" w:type="dxa"/>
            <w:tcBorders>
              <w:top w:val="single" w:sz="5" w:space="0" w:color="000000"/>
              <w:left w:val="single" w:sz="42" w:space="0" w:color="D9F1D0"/>
              <w:bottom w:val="nil" w:sz="6" w:space="0" w:color="auto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9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1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42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97" w:type="dxa"/>
            <w:tcBorders>
              <w:top w:val="single" w:sz="5" w:space="0" w:color="000000"/>
              <w:left w:val="single" w:sz="42" w:space="0" w:color="D9F1D0"/>
              <w:bottom w:val="single" w:sz="5" w:space="0" w:color="000000"/>
              <w:right w:val="single" w:sz="42" w:space="0" w:color="D9F1D0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D9F1D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5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  <w:tc>
          <w:tcPr>
            <w:tcW w:w="484" w:type="dxa"/>
            <w:tcBorders>
              <w:top w:val="single" w:sz="5" w:space="0" w:color="000000"/>
              <w:left w:val="single" w:sz="42" w:space="0" w:color="D9F1D0"/>
              <w:bottom w:val="nil" w:sz="6" w:space="0" w:color="auto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4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X</w:t>
            </w:r>
          </w:p>
        </w:tc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3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41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03" w:hRule="exact"/>
        </w:trPr>
        <w:tc>
          <w:tcPr>
            <w:tcW w:w="4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84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98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00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01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84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00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00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03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59" w:hRule="exact"/>
        </w:trPr>
        <w:tc>
          <w:tcPr>
            <w:tcW w:w="482" w:type="dxa"/>
            <w:vMerge w:val="restart"/>
            <w:tcBorders>
              <w:top w:val="single" w:sz="5" w:space="0" w:color="000000"/>
              <w:left w:val="single" w:sz="44" w:space="0" w:color="4EA72D"/>
              <w:right w:val="single" w:sz="44" w:space="0" w:color="4EA72D"/>
            </w:tcBorders>
            <w:shd w:val="clear" w:color="auto" w:fill="4EA72D"/>
            <w:textDirection w:val="btLr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5"/>
              <w:ind w:left="550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=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0" w:type="dxa"/>
            <w:tcBorders>
              <w:top w:val="single" w:sz="5" w:space="0" w:color="000000"/>
              <w:left w:val="single" w:sz="44" w:space="0" w:color="4EA72D"/>
              <w:bottom w:val="single" w:sz="5" w:space="0" w:color="000000"/>
              <w:right w:val="single" w:sz="42" w:space="0" w:color="D9F1D0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D9F1D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EF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9F1D0"/>
            </w:tcBorders>
            <w:shd w:val="clear" w:color="auto" w:fill="D9F1D0"/>
          </w:tcPr>
          <w:p/>
        </w:tc>
        <w:tc>
          <w:tcPr>
            <w:tcW w:w="497" w:type="dxa"/>
            <w:tcBorders>
              <w:top w:val="single" w:sz="5" w:space="0" w:color="000000"/>
              <w:left w:val="single" w:sz="42" w:space="0" w:color="D9F1D0"/>
              <w:bottom w:val="single" w:sz="5" w:space="0" w:color="000000"/>
              <w:right w:val="single" w:sz="42" w:space="0" w:color="D9F1D0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D9F1D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5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EF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5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9F1D0"/>
            </w:tcBorders>
            <w:shd w:val="clear" w:color="auto" w:fill="D9F1D0"/>
          </w:tcPr>
          <w:p/>
        </w:tc>
      </w:tr>
      <w:tr>
        <w:trPr>
          <w:trHeight w:val="257" w:hRule="exact"/>
        </w:trPr>
        <w:tc>
          <w:tcPr>
            <w:tcW w:w="482" w:type="dxa"/>
            <w:vMerge w:val=""/>
            <w:tcBorders>
              <w:left w:val="single" w:sz="44" w:space="0" w:color="4EA72D"/>
              <w:right w:val="single" w:sz="44" w:space="0" w:color="4EA72D"/>
            </w:tcBorders>
            <w:shd w:val="clear" w:color="auto" w:fill="4EA72D"/>
            <w:textDirection w:val="btLr"/>
          </w:tcPr>
          <w:p/>
        </w:tc>
        <w:tc>
          <w:tcPr>
            <w:tcW w:w="500" w:type="dxa"/>
            <w:tcBorders>
              <w:top w:val="single" w:sz="5" w:space="0" w:color="000000"/>
              <w:left w:val="single" w:sz="44" w:space="0" w:color="4EA72D"/>
              <w:bottom w:val="single" w:sz="5" w:space="0" w:color="000000"/>
              <w:right w:val="single" w:sz="42" w:space="0" w:color="D9F1D0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D9F1D0"/>
              <w:bottom w:val="single" w:sz="15" w:space="0" w:color="D9F1D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55"/>
            </w:pP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2"/>
                <w:szCs w:val="22"/>
              </w:rPr>
              <w:t>CD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15" w:space="0" w:color="D9F1D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484" w:type="dxa"/>
            <w:tcBorders>
              <w:top w:val="single" w:sz="5" w:space="0" w:color="000000"/>
              <w:left w:val="single" w:sz="5" w:space="0" w:color="000000"/>
              <w:bottom w:val="single" w:sz="2" w:space="0" w:color="D9F1D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84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98" w:type="dxa"/>
            <w:tcBorders>
              <w:top w:val="single" w:sz="5" w:space="0" w:color="000000"/>
              <w:left w:val="single" w:sz="5" w:space="0" w:color="000000"/>
              <w:bottom w:val="single" w:sz="2" w:space="0" w:color="D9F1D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2" w:space="0" w:color="D9F1D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01" w:type="dxa"/>
            <w:tcBorders>
              <w:top w:val="single" w:sz="5" w:space="0" w:color="000000"/>
              <w:left w:val="single" w:sz="5" w:space="0" w:color="000000"/>
              <w:bottom w:val="single" w:sz="2" w:space="0" w:color="D9F1D0"/>
              <w:right w:val="single" w:sz="42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97" w:type="dxa"/>
            <w:tcBorders>
              <w:top w:val="single" w:sz="5" w:space="0" w:color="000000"/>
              <w:left w:val="single" w:sz="42" w:space="0" w:color="D9F1D0"/>
              <w:bottom w:val="single" w:sz="5" w:space="0" w:color="000000"/>
              <w:right w:val="single" w:sz="42" w:space="0" w:color="D9F1D0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D9F1D0"/>
              <w:bottom w:val="single" w:sz="15" w:space="0" w:color="D9F1D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57"/>
            </w:pP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2"/>
                <w:szCs w:val="22"/>
              </w:rPr>
              <w:t>CD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17" w:type="dxa"/>
            <w:tcBorders>
              <w:top w:val="single" w:sz="5" w:space="0" w:color="000000"/>
              <w:left w:val="single" w:sz="5" w:space="0" w:color="000000"/>
              <w:bottom w:val="single" w:sz="15" w:space="0" w:color="D9F1D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484" w:type="dxa"/>
            <w:tcBorders>
              <w:top w:val="single" w:sz="5" w:space="0" w:color="000000"/>
              <w:left w:val="single" w:sz="5" w:space="0" w:color="000000"/>
              <w:bottom w:val="single" w:sz="2" w:space="0" w:color="D9F1D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85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2" w:space="0" w:color="D9F1D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2" w:space="0" w:color="D9F1D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03" w:type="dxa"/>
            <w:tcBorders>
              <w:top w:val="single" w:sz="5" w:space="0" w:color="000000"/>
              <w:left w:val="single" w:sz="5" w:space="0" w:color="000000"/>
              <w:bottom w:val="single" w:sz="2" w:space="0" w:color="D9F1D0"/>
              <w:right w:val="single" w:sz="42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303" w:hRule="exact"/>
        </w:trPr>
        <w:tc>
          <w:tcPr>
            <w:tcW w:w="482" w:type="dxa"/>
            <w:vMerge w:val=""/>
            <w:tcBorders>
              <w:left w:val="single" w:sz="44" w:space="0" w:color="4EA72D"/>
              <w:right w:val="single" w:sz="44" w:space="0" w:color="4EA72D"/>
            </w:tcBorders>
            <w:shd w:val="clear" w:color="auto" w:fill="4EA72D"/>
            <w:textDirection w:val="btLr"/>
          </w:tcPr>
          <w:p/>
        </w:tc>
        <w:tc>
          <w:tcPr>
            <w:tcW w:w="500" w:type="dxa"/>
            <w:tcBorders>
              <w:top w:val="single" w:sz="5" w:space="0" w:color="000000"/>
              <w:left w:val="single" w:sz="44" w:space="0" w:color="4EA72D"/>
              <w:bottom w:val="single" w:sz="5" w:space="0" w:color="000000"/>
              <w:right w:val="single" w:sz="41" w:space="0" w:color="D9F1D0"/>
            </w:tcBorders>
          </w:tcPr>
          <w:p/>
        </w:tc>
        <w:tc>
          <w:tcPr>
            <w:tcW w:w="534" w:type="dxa"/>
            <w:tcBorders>
              <w:top w:val="single" w:sz="15" w:space="0" w:color="D9F1D0"/>
              <w:left w:val="single" w:sz="41" w:space="0" w:color="D9F1D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514" w:type="dxa"/>
            <w:tcBorders>
              <w:top w:val="single" w:sz="15" w:space="0" w:color="D9F1D0"/>
              <w:left w:val="single" w:sz="5" w:space="0" w:color="000000"/>
              <w:bottom w:val="single" w:sz="5" w:space="0" w:color="000000"/>
              <w:right w:val="single" w:sz="42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6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84" w:type="dxa"/>
            <w:tcBorders>
              <w:top w:val="single" w:sz="2" w:space="0" w:color="D9F1D0"/>
              <w:left w:val="single" w:sz="42" w:space="0" w:color="D9F1D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3" w:lineRule="exact" w:line="240"/>
              <w:ind w:left="40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98" w:type="dxa"/>
            <w:tcBorders>
              <w:top w:val="single" w:sz="2" w:space="0" w:color="D9F1D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3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00" w:type="dxa"/>
            <w:tcBorders>
              <w:top w:val="single" w:sz="2" w:space="0" w:color="D9F1D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3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01" w:type="dxa"/>
            <w:tcBorders>
              <w:top w:val="single" w:sz="2" w:space="0" w:color="D9F1D0"/>
              <w:left w:val="single" w:sz="5" w:space="0" w:color="000000"/>
              <w:bottom w:val="single" w:sz="5" w:space="0" w:color="000000"/>
              <w:right w:val="single" w:sz="42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3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97" w:type="dxa"/>
            <w:tcBorders>
              <w:top w:val="single" w:sz="5" w:space="0" w:color="000000"/>
              <w:left w:val="single" w:sz="42" w:space="0" w:color="D9F1D0"/>
              <w:bottom w:val="single" w:sz="5" w:space="0" w:color="000000"/>
              <w:right w:val="single" w:sz="42" w:space="0" w:color="D9F1D0"/>
            </w:tcBorders>
          </w:tcPr>
          <w:p/>
        </w:tc>
        <w:tc>
          <w:tcPr>
            <w:tcW w:w="534" w:type="dxa"/>
            <w:tcBorders>
              <w:top w:val="single" w:sz="15" w:space="0" w:color="D9F1D0"/>
              <w:left w:val="single" w:sz="42" w:space="0" w:color="D9F1D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517" w:type="dxa"/>
            <w:tcBorders>
              <w:top w:val="single" w:sz="15" w:space="0" w:color="D9F1D0"/>
              <w:left w:val="single" w:sz="5" w:space="0" w:color="000000"/>
              <w:bottom w:val="single" w:sz="5" w:space="0" w:color="000000"/>
              <w:right w:val="single" w:sz="42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6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84" w:type="dxa"/>
            <w:tcBorders>
              <w:top w:val="single" w:sz="2" w:space="0" w:color="D9F1D0"/>
              <w:left w:val="single" w:sz="42" w:space="0" w:color="D9F1D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3" w:lineRule="exact" w:line="240"/>
              <w:ind w:left="4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00" w:type="dxa"/>
            <w:tcBorders>
              <w:top w:val="single" w:sz="2" w:space="0" w:color="D9F1D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3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00" w:type="dxa"/>
            <w:tcBorders>
              <w:top w:val="single" w:sz="2" w:space="0" w:color="D9F1D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3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03" w:type="dxa"/>
            <w:tcBorders>
              <w:top w:val="single" w:sz="2" w:space="0" w:color="D9F1D0"/>
              <w:left w:val="single" w:sz="5" w:space="0" w:color="000000"/>
              <w:bottom w:val="single" w:sz="5" w:space="0" w:color="000000"/>
              <w:right w:val="single" w:sz="41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3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482" w:type="dxa"/>
            <w:vMerge w:val=""/>
            <w:tcBorders>
              <w:left w:val="single" w:sz="44" w:space="0" w:color="4EA72D"/>
              <w:right w:val="single" w:sz="44" w:space="0" w:color="4EA72D"/>
            </w:tcBorders>
            <w:shd w:val="clear" w:color="auto" w:fill="4EA72D"/>
            <w:textDirection w:val="btLr"/>
          </w:tcPr>
          <w:p/>
        </w:tc>
        <w:tc>
          <w:tcPr>
            <w:tcW w:w="500" w:type="dxa"/>
            <w:tcBorders>
              <w:top w:val="single" w:sz="5" w:space="0" w:color="000000"/>
              <w:left w:val="single" w:sz="44" w:space="0" w:color="4EA72D"/>
              <w:bottom w:val="single" w:sz="5" w:space="0" w:color="000000"/>
              <w:right w:val="single" w:sz="41" w:space="0" w:color="D9F1D0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1" w:space="0" w:color="D9F1D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01</w:t>
            </w:r>
          </w:p>
        </w:tc>
        <w:tc>
          <w:tcPr>
            <w:tcW w:w="484" w:type="dxa"/>
            <w:tcBorders>
              <w:top w:val="single" w:sz="5" w:space="0" w:color="000000"/>
              <w:left w:val="single" w:sz="42" w:space="0" w:color="D9F1D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X</w:t>
            </w:r>
          </w:p>
        </w:tc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97" w:type="dxa"/>
            <w:tcBorders>
              <w:top w:val="single" w:sz="5" w:space="0" w:color="000000"/>
              <w:left w:val="single" w:sz="42" w:space="0" w:color="D9F1D0"/>
              <w:bottom w:val="single" w:sz="5" w:space="0" w:color="000000"/>
              <w:right w:val="single" w:sz="42" w:space="0" w:color="D9F1D0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D9F1D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5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01</w:t>
            </w:r>
          </w:p>
        </w:tc>
        <w:tc>
          <w:tcPr>
            <w:tcW w:w="484" w:type="dxa"/>
            <w:tcBorders>
              <w:top w:val="single" w:sz="5" w:space="0" w:color="000000"/>
              <w:left w:val="single" w:sz="42" w:space="0" w:color="D9F1D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4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1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2" w:hRule="exact"/>
        </w:trPr>
        <w:tc>
          <w:tcPr>
            <w:tcW w:w="482" w:type="dxa"/>
            <w:vMerge w:val=""/>
            <w:tcBorders>
              <w:left w:val="single" w:sz="44" w:space="0" w:color="4EA72D"/>
              <w:right w:val="single" w:sz="44" w:space="0" w:color="4EA72D"/>
            </w:tcBorders>
            <w:shd w:val="clear" w:color="auto" w:fill="4EA72D"/>
            <w:textDirection w:val="btLr"/>
          </w:tcPr>
          <w:p/>
        </w:tc>
        <w:tc>
          <w:tcPr>
            <w:tcW w:w="500" w:type="dxa"/>
            <w:tcBorders>
              <w:top w:val="single" w:sz="5" w:space="0" w:color="000000"/>
              <w:left w:val="single" w:sz="44" w:space="0" w:color="4EA72D"/>
              <w:bottom w:val="single" w:sz="5" w:space="0" w:color="000000"/>
              <w:right w:val="single" w:sz="41" w:space="0" w:color="D9F1D0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1" w:space="0" w:color="D9F1D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84" w:type="dxa"/>
            <w:tcBorders>
              <w:top w:val="single" w:sz="5" w:space="0" w:color="000000"/>
              <w:left w:val="single" w:sz="42" w:space="0" w:color="D9F1D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97" w:type="dxa"/>
            <w:tcBorders>
              <w:top w:val="single" w:sz="5" w:space="0" w:color="000000"/>
              <w:left w:val="single" w:sz="42" w:space="0" w:color="D9F1D0"/>
              <w:bottom w:val="single" w:sz="5" w:space="0" w:color="000000"/>
              <w:right w:val="single" w:sz="42" w:space="0" w:color="D9F1D0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D9F1D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5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84" w:type="dxa"/>
            <w:tcBorders>
              <w:top w:val="single" w:sz="5" w:space="0" w:color="000000"/>
              <w:left w:val="single" w:sz="42" w:space="0" w:color="D9F1D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4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1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81" w:hRule="exact"/>
        </w:trPr>
        <w:tc>
          <w:tcPr>
            <w:tcW w:w="482" w:type="dxa"/>
            <w:vMerge w:val=""/>
            <w:tcBorders>
              <w:left w:val="single" w:sz="44" w:space="0" w:color="4EA72D"/>
              <w:bottom w:val="single" w:sz="5" w:space="0" w:color="000000"/>
              <w:right w:val="single" w:sz="44" w:space="0" w:color="4EA72D"/>
            </w:tcBorders>
            <w:shd w:val="clear" w:color="auto" w:fill="4EA72D"/>
            <w:textDirection w:val="btLr"/>
          </w:tcPr>
          <w:p/>
        </w:tc>
        <w:tc>
          <w:tcPr>
            <w:tcW w:w="500" w:type="dxa"/>
            <w:tcBorders>
              <w:top w:val="single" w:sz="5" w:space="0" w:color="000000"/>
              <w:left w:val="single" w:sz="44" w:space="0" w:color="4EA72D"/>
              <w:bottom w:val="single" w:sz="5" w:space="0" w:color="000000"/>
              <w:right w:val="single" w:sz="41" w:space="0" w:color="D9F1D0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1" w:space="0" w:color="D9F1D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  <w:tc>
          <w:tcPr>
            <w:tcW w:w="484" w:type="dxa"/>
            <w:tcBorders>
              <w:top w:val="single" w:sz="5" w:space="0" w:color="000000"/>
              <w:left w:val="single" w:sz="42" w:space="0" w:color="D9F1D0"/>
              <w:bottom w:val="nil" w:sz="6" w:space="0" w:color="auto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9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1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42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97" w:type="dxa"/>
            <w:tcBorders>
              <w:top w:val="single" w:sz="5" w:space="0" w:color="000000"/>
              <w:left w:val="single" w:sz="42" w:space="0" w:color="D9F1D0"/>
              <w:bottom w:val="single" w:sz="5" w:space="0" w:color="000000"/>
              <w:right w:val="single" w:sz="42" w:space="0" w:color="D9F1D0"/>
            </w:tcBorders>
          </w:tcPr>
          <w:p/>
        </w:tc>
        <w:tc>
          <w:tcPr>
            <w:tcW w:w="534" w:type="dxa"/>
            <w:tcBorders>
              <w:top w:val="single" w:sz="5" w:space="0" w:color="000000"/>
              <w:left w:val="single" w:sz="42" w:space="0" w:color="D9F1D0"/>
              <w:bottom w:val="single" w:sz="5" w:space="0" w:color="000000"/>
              <w:right w:val="single" w:sz="5" w:space="0" w:color="000000"/>
            </w:tcBorders>
            <w:shd w:val="clear" w:color="auto" w:fill="D9F1D0"/>
          </w:tcPr>
          <w:p/>
        </w:tc>
        <w:tc>
          <w:tcPr>
            <w:tcW w:w="5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  <w:tc>
          <w:tcPr>
            <w:tcW w:w="484" w:type="dxa"/>
            <w:tcBorders>
              <w:top w:val="single" w:sz="5" w:space="0" w:color="000000"/>
              <w:left w:val="single" w:sz="42" w:space="0" w:color="D9F1D0"/>
              <w:bottom w:val="nil" w:sz="6" w:space="0" w:color="auto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4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3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41" w:space="0" w:color="D9F1D0"/>
            </w:tcBorders>
            <w:shd w:val="clear" w:color="auto" w:fill="D9F1D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/>
        <w:ind w:left="103"/>
      </w:pPr>
      <w:r>
        <w:pict>
          <v:group style="position:absolute;margin-left:138.8pt;margin-top:130.1pt;width:146.95pt;height:83.89pt;mso-position-horizontal-relative:page;mso-position-vertical-relative:page;z-index:-9958" coordorigin="2776,2602" coordsize="2939,1678">
            <v:shape style="position:absolute;left:2791;top:2617;width:1212;height:540" coordorigin="2791,2617" coordsize="1212,540" path="m2791,2617l4003,3157e" filled="f" stroked="t" strokeweight="1.5pt" strokecolor="#000000">
              <v:path arrowok="t"/>
            </v:shape>
            <v:shape style="position:absolute;left:3684;top:3192;width:2016;height:1073" coordorigin="3684,3192" coordsize="2016,1073" path="m3684,3371l3684,4086,3685,4101,3702,4165,3741,4217,3796,4252,3863,4265,5521,4265,5600,4246,5652,4207,5687,4152,5700,4086,5700,3371,5681,3291,5643,3239,5588,3205,5521,3192,3863,3192,3783,3210,3731,3249,3697,3304,3684,3371xe" filled="t" fillcolor="#186B23" stroked="f">
              <v:path arrowok="t"/>
              <v:fill/>
            </v:shape>
            <v:shape style="position:absolute;left:4249;top:3156;width:924;height:1071" coordorigin="4249,3156" coordsize="924,1071" path="m4249,3310l4249,4073,4250,4093,4263,4136,4286,4173,4318,4202,4358,4220,4403,4227,5019,4227,5062,4221,5102,4203,5134,4175,5158,4138,5171,4096,5173,4073,5173,3310,5167,3267,5149,3227,5121,3194,5085,3170,5042,3158,5019,3156,4403,3156,4360,3162,4320,3180,4288,3208,4264,3244,4251,3287,4249,3310xe" filled="t" fillcolor="#155F82" stroked="f">
              <v:path arrowok="t"/>
              <v:fill/>
            </v:shape>
            <w10:wrap type="none"/>
          </v:group>
        </w:pict>
      </w:r>
      <w:r>
        <w:pict>
          <v:group style="position:absolute;margin-left:308.3pt;margin-top:130.75pt;width:60.6pt;height:27pt;mso-position-horizontal-relative:page;mso-position-vertical-relative:page;z-index:-9957" coordorigin="6166,2615" coordsize="1212,540">
            <v:shape style="position:absolute;left:6166;top:2615;width:1212;height:540" coordorigin="6166,2615" coordsize="1212,540" path="m6166,2615l7378,3155e" filled="f" stroked="t" strokeweight="1.5pt" strokecolor="#000000">
              <v:path arrowok="t"/>
            </v:shape>
            <w10:wrap type="none"/>
          </v:group>
        </w:pict>
      </w:r>
      <w:r>
        <w:pict>
          <v:group style="position:absolute;margin-left:130.6pt;margin-top:-101.968pt;width:155.1pt;height:83.75pt;mso-position-horizontal-relative:page;mso-position-vertical-relative:paragraph;z-index:-9956" coordorigin="2612,-2039" coordsize="3102,1675">
            <v:shape style="position:absolute;left:2627;top:-2024;width:1212;height:540" coordorigin="2627,-2024" coordsize="1212,540" path="m2627,-2024l3839,-1484e" filled="f" stroked="t" strokeweight="1.5pt" strokecolor="#000000">
              <v:path arrowok="t"/>
            </v:shape>
            <v:shape style="position:absolute;left:3719;top:-1447;width:1980;height:1060" coordorigin="3719,-1447" coordsize="1980,1060" path="m3719,-1271l3719,-564,3719,-553,3736,-488,3775,-435,3829,-400,3896,-387,5522,-387,5599,-405,5651,-443,5686,-498,5699,-564,5699,-1271,5682,-1347,5644,-1399,5589,-1435,5522,-1447,3896,-1447,3820,-1430,3767,-1392,3732,-1337,3719,-1271xe" filled="t" fillcolor="#186B23" stroked="f">
              <v:path arrowok="t"/>
              <v:fill/>
            </v:shape>
            <v:shape style="position:absolute;left:4237;top:-1435;width:972;height:1056" coordorigin="4237,-1435" coordsize="972,1056" path="m4237,-1273l4237,-541,4237,-531,4246,-487,4267,-448,4296,-416,4333,-393,4376,-381,4399,-379,5047,-379,5102,-389,5140,-409,5172,-439,5195,-476,5207,-518,5209,-541,5209,-1273,5200,-1328,5179,-1367,5150,-1399,5113,-1421,5070,-1434,5047,-1435,4399,-1435,4344,-1426,4306,-1406,4274,-1376,4251,-1339,4239,-1296,4237,-1273xe" filled="t" fillcolor="#155F82" stroked="f">
              <v:path arrowok="t"/>
              <v:fill/>
            </v:shape>
            <w10:wrap type="none"/>
          </v:group>
        </w:pict>
      </w:r>
      <w:r>
        <w:pict>
          <v:group style="position:absolute;margin-left:307.1pt;margin-top:-101.818pt;width:60.6pt;height:27pt;mso-position-horizontal-relative:page;mso-position-vertical-relative:paragraph;z-index:-9955" coordorigin="6142,-2036" coordsize="1212,540">
            <v:shape style="position:absolute;left:6142;top:-2036;width:1212;height:540" coordorigin="6142,-2036" coordsize="1212,540" path="m6142,-2036l7354,-1496e" filled="f" stroked="t" strokeweight="1.5pt" strokecolor="#000000">
              <v:path arrowok="t"/>
            </v:shape>
            <w10:wrap type="none"/>
          </v:group>
        </w:pict>
      </w:r>
      <w:r>
        <w:pict>
          <v:group style="position:absolute;margin-left:389.4pt;margin-top:156.6pt;width:48.6pt;height:54.6pt;mso-position-horizontal-relative:page;mso-position-vertical-relative:page;z-index:-9954" coordorigin="7788,3132" coordsize="972,1092">
            <v:shape style="position:absolute;left:7788;top:3132;width:972;height:1092" coordorigin="7788,3132" coordsize="972,1092" path="m7788,3294l7788,4062,7788,4073,7797,4117,7818,4155,7847,4187,7884,4210,7927,4222,7950,4224,8598,4224,8653,4215,8691,4194,8723,4165,8746,4128,8758,4085,8760,4062,8760,3294,8751,3239,8730,3201,8701,3169,8664,3146,8621,3134,8598,3132,7950,3132,7895,3141,7857,3162,7825,3191,7802,3228,7790,3271,7788,3294xe" filled="t" fillcolor="#155F82" stroked="f">
              <v:path arrowok="t"/>
              <v:fill/>
            </v:shape>
            <w10:wrap type="none"/>
          </v:group>
        </w:pict>
      </w:r>
      <w:r>
        <w:pict>
          <v:group style="position:absolute;margin-left:388.2pt;margin-top:-72.9681pt;width:49.8pt;height:54.15pt;mso-position-horizontal-relative:page;mso-position-vertical-relative:paragraph;z-index:-9953" coordorigin="7764,-1459" coordsize="996,1083">
            <v:shape style="position:absolute;left:7764;top:-1459;width:996;height:1083" coordorigin="7764,-1459" coordsize="996,1083" path="m7764,-1293l7764,-542,7765,-525,7775,-482,7797,-444,7827,-412,7864,-390,7907,-378,7930,-376,8594,-376,8633,-381,8674,-397,8709,-423,8736,-457,8754,-497,8760,-542,8760,-1293,8755,-1333,8739,-1374,8713,-1409,8679,-1436,8639,-1453,8594,-1459,7930,-1459,7891,-1455,7850,-1439,7815,-1413,7788,-1379,7770,-1338,7764,-1293xe" filled="t" fillcolor="#155F82" stroked="f">
              <v:path arrowok="t"/>
              <v:fill/>
            </v:shape>
            <w10:wrap type="none"/>
          </v:group>
        </w:pict>
      </w:r>
      <w:r>
        <w:pict>
          <v:shape type="#_x0000_t202" style="position:absolute;margin-left:477.63pt;margin-top:76.01pt;width:63.92pt;height:489.66pt;mso-position-horizontal-relative:page;mso-position-vertical-relative:page;z-index:-9951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4EA72D"/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25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ABCD</w:t>
                        </w: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EF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22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4EA72D"/>
                      </w:tcPr>
                      <w:p>
                        <w:pPr>
                          <w:rPr>
                            <w:rFonts w:cs="Arial" w:hAnsi="Arial" w:eastAsia="Arial" w:ascii="Arial"/>
                            <w:sz w:val="28"/>
                            <w:szCs w:val="28"/>
                          </w:rPr>
                          <w:jc w:val="center"/>
                          <w:spacing w:lineRule="exact" w:line="300"/>
                          <w:ind w:left="498" w:right="497"/>
                        </w:pPr>
                        <w:r>
                          <w:rPr>
                            <w:rFonts w:cs="Arial" w:hAnsi="Arial" w:eastAsia="Arial" w:ascii="Arial"/>
                            <w:b/>
                            <w:color w:val="FFFFFF"/>
                            <w:spacing w:val="0"/>
                            <w:w w:val="100"/>
                            <w:position w:val="-1"/>
                            <w:sz w:val="28"/>
                            <w:szCs w:val="28"/>
                          </w:rPr>
                          <w:t>F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position w:val="0"/>
                            <w:sz w:val="28"/>
                            <w:szCs w:val="28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Tabla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12.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Mapa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-1"/>
          <w:w w:val="100"/>
          <w:sz w:val="18"/>
          <w:szCs w:val="18"/>
        </w:rPr>
        <w:t>d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Kar</w:t>
      </w:r>
      <w:r>
        <w:rPr>
          <w:rFonts w:cs="Arial" w:hAnsi="Arial" w:eastAsia="Arial" w:ascii="Arial"/>
          <w:i/>
          <w:color w:val="0D2841"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color w:val="0D2841"/>
          <w:spacing w:val="2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ugh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KE.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ind w:left="103"/>
        <w:sectPr>
          <w:pgMar w:header="0" w:footer="984" w:top="1420" w:bottom="280" w:left="1600" w:right="1320"/>
          <w:pgSz w:w="12240" w:h="15840"/>
        </w:sectPr>
      </w:pP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K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=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B’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+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F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pict>
          <v:group style="position:absolute;margin-left:74.65pt;margin-top:400.99pt;width:57.6pt;height:29.45pt;mso-position-horizontal-relative:page;mso-position-vertical-relative:page;z-index:-9942" coordorigin="1493,8020" coordsize="1152,589">
            <v:shape style="position:absolute;left:1493;top:8020;width:1152;height:589" coordorigin="1493,8020" coordsize="1152,589" path="m1493,8118l1493,8511,1495,8532,1514,8572,1548,8599,1591,8609,2547,8609,2589,8599,2623,8573,2642,8533,2645,8511,2645,8118,2635,8076,2609,8042,2569,8022,2547,8020,1591,8020,1549,8029,1515,8056,1496,8095,1493,8118xe" filled="t" fillcolor="#0E9ED4" stroked="f">
              <v:path arrowok="t"/>
              <v:fill/>
            </v:shape>
            <w10:wrap type="none"/>
          </v:group>
        </w:pict>
      </w: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03"/>
      </w:pPr>
      <w:r>
        <w:pict>
          <v:group style="position:absolute;margin-left:139.6pt;margin-top:120.966pt;width:60.6pt;height:27pt;mso-position-horizontal-relative:page;mso-position-vertical-relative:paragraph;z-index:-9950" coordorigin="2792,2419" coordsize="1212,540">
            <v:shape style="position:absolute;left:2792;top:2419;width:1212;height:540" coordorigin="2792,2419" coordsize="1212,540" path="m2792,2419l4004,2959e" filled="f" stroked="t" strokeweight="1.5pt" strokecolor="#000000">
              <v:path arrowok="t"/>
            </v:shape>
            <w10:wrap type="none"/>
          </v:group>
        </w:pict>
      </w:r>
      <w:r>
        <w:pict>
          <v:group style="position:absolute;margin-left:353pt;margin-top:120.866pt;width:60.6pt;height:27pt;mso-position-horizontal-relative:page;mso-position-vertical-relative:paragraph;z-index:-9949" coordorigin="7060,2417" coordsize="1212,540">
            <v:shape style="position:absolute;left:7060;top:2417;width:1212;height:540" coordorigin="7060,2417" coordsize="1212,540" path="m7060,2417l8272,2957e" filled="f" stroked="t" strokeweight="1.5pt" strokecolor="#000000">
              <v:path arrowok="t"/>
            </v:shape>
            <w10:wrap type="none"/>
          </v:group>
        </w:pict>
      </w:r>
      <w:r>
        <w:pict>
          <v:group style="position:absolute;margin-left:140.35pt;margin-top:216.256pt;width:60.6pt;height:27pt;mso-position-horizontal-relative:page;mso-position-vertical-relative:paragraph;z-index:-9948" coordorigin="2807,4325" coordsize="1212,540">
            <v:shape style="position:absolute;left:2807;top:4325;width:1212;height:540" coordorigin="2807,4325" coordsize="1212,540" path="m2807,4325l4019,4865e" filled="f" stroked="t" strokeweight="1.5pt" strokecolor="#000000">
              <v:path arrowok="t"/>
            </v:shape>
            <w10:wrap type="none"/>
          </v:group>
        </w:pict>
      </w:r>
      <w:r>
        <w:pict>
          <v:group style="position:absolute;margin-left:351.8pt;margin-top:215.656pt;width:60.6pt;height:27pt;mso-position-horizontal-relative:page;mso-position-vertical-relative:paragraph;z-index:-9947" coordorigin="7036,4313" coordsize="1212,540">
            <v:shape style="position:absolute;left:7036;top:4313;width:1212;height:540" coordorigin="7036,4313" coordsize="1212,540" path="m7036,4313l8248,4853e" filled="f" stroked="t" strokeweight="1.5pt" strokecolor="#000000">
              <v:path arrowok="t"/>
            </v:shape>
            <w10:wrap type="none"/>
          </v:group>
        </w:pict>
      </w:r>
      <w:r>
        <w:pict>
          <v:group style="position:absolute;margin-left:203.6pt;margin-top:150.766pt;width:114.5pt;height:48.4pt;mso-position-horizontal-relative:page;mso-position-vertical-relative:paragraph;z-index:-9946" coordorigin="4072,3015" coordsize="2290,968">
            <v:shape style="position:absolute;left:4072;top:3015;width:2290;height:968" coordorigin="4072,3015" coordsize="2290,968" path="m4072,3177l4072,3822,4072,3832,4090,3896,4131,3946,4188,3977,4233,3983,6201,3983,6275,3965,6325,3925,6356,3867,6362,3822,6362,3177,6344,3103,6303,3052,6246,3022,6201,3015,4233,3015,4159,3033,4109,3074,4078,3132,4072,3177xe" filled="t" fillcolor="#0E9ED4" stroked="f">
              <v:path arrowok="t"/>
              <v:fill/>
            </v:shape>
            <w10:wrap type="none"/>
          </v:group>
        </w:pict>
      </w:r>
      <w:r>
        <w:pict>
          <v:group style="position:absolute;margin-left:202.95pt;margin-top:245.656pt;width:113.15pt;height:49.7pt;mso-position-horizontal-relative:page;mso-position-vertical-relative:paragraph;z-index:-9945" coordorigin="4059,4913" coordsize="2263,994">
            <v:shape style="position:absolute;left:4059;top:4913;width:2263;height:994" coordorigin="4059,4913" coordsize="2263,994" path="m4059,5079l4059,5742,4060,5758,4080,5821,4121,5871,4180,5901,4225,5907,6156,5907,6216,5896,6271,5861,6308,5807,6322,5742,6322,5079,6311,5019,6276,4964,6222,4927,6156,4913,4225,4913,4165,4924,4110,4960,4073,5013,4059,5079xe" filled="t" fillcolor="#0E9ED4" stroked="f">
              <v:path arrowok="t"/>
              <v:fill/>
            </v:shape>
            <w10:wrap type="none"/>
          </v:group>
        </w:pict>
      </w:r>
      <w:r>
        <w:pict>
          <v:group style="position:absolute;margin-left:416.15pt;margin-top:240.89pt;width:114.5pt;height:48.4pt;mso-position-horizontal-relative:page;mso-position-vertical-relative:page;z-index:-9944" coordorigin="8323,4818" coordsize="2290,968">
            <v:shape style="position:absolute;left:8323;top:4818;width:2290;height:968" coordorigin="8323,4818" coordsize="2290,968" path="m8323,4979l8323,5624,8323,5634,8341,5698,8382,5749,8439,5779,8484,5786,10452,5786,10526,5768,10576,5727,10607,5669,10613,5624,10613,4979,10595,4905,10554,4855,10497,4824,10452,4818,8484,4818,8410,4836,8360,4876,8329,4934,8323,4979xe" filled="t" fillcolor="#0E9ED4" stroked="f">
              <v:path arrowok="t"/>
              <v:fill/>
            </v:shape>
            <w10:wrap type="none"/>
          </v:group>
        </w:pict>
      </w:r>
      <w:r>
        <w:pict>
          <v:group style="position:absolute;margin-left:415.45pt;margin-top:335.83pt;width:114.5pt;height:48.4pt;mso-position-horizontal-relative:page;mso-position-vertical-relative:page;z-index:-9943" coordorigin="8309,6717" coordsize="2290,968">
            <v:shape style="position:absolute;left:8309;top:6717;width:2290;height:968" coordorigin="8309,6717" coordsize="2290,968" path="m8309,6878l8309,7523,8309,7533,8327,7597,8368,7648,8425,7678,8470,7685,10438,7685,10511,7667,10562,7626,10593,7568,10599,7523,10599,6878,10581,6804,10540,6754,10483,6723,10438,6717,8470,6717,8396,6734,8346,6775,8315,6833,8309,6878xe" filled="t" fillcolor="#0E9ED4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Mapas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rnau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5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06" w:hRule="exact"/>
        </w:trPr>
        <w:tc>
          <w:tcPr>
            <w:tcW w:w="8977" w:type="dxa"/>
            <w:gridSpan w:val="15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0A769F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6"/>
              <w:ind w:left="4376" w:right="4380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14" w:hRule="exact"/>
        </w:trPr>
        <w:tc>
          <w:tcPr>
            <w:tcW w:w="4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637" w:type="dxa"/>
            <w:gridSpan w:val="6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5FC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before="10"/>
              <w:ind w:left="1509" w:right="1512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=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644" w:type="dxa"/>
            <w:gridSpan w:val="6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5FC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before="10"/>
              <w:ind w:left="1511" w:right="1516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=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72" w:hRule="exact"/>
        </w:trPr>
        <w:tc>
          <w:tcPr>
            <w:tcW w:w="4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59" w:hRule="exact"/>
        </w:trPr>
        <w:tc>
          <w:tcPr>
            <w:tcW w:w="482" w:type="dxa"/>
            <w:vMerge w:val="restart"/>
            <w:tcBorders>
              <w:top w:val="single" w:sz="5" w:space="0" w:color="000000"/>
              <w:left w:val="single" w:sz="44" w:space="0" w:color="5FC9F3"/>
              <w:right w:val="single" w:sz="44" w:space="0" w:color="5FC9F3"/>
            </w:tcBorders>
            <w:shd w:val="clear" w:color="auto" w:fill="5FC9F3"/>
            <w:textDirection w:val="btLr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5"/>
              <w:ind w:left="527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=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8" w:type="dxa"/>
            <w:tcBorders>
              <w:top w:val="single" w:sz="5" w:space="0" w:color="000000"/>
              <w:left w:val="single" w:sz="44" w:space="0" w:color="5FC9F3"/>
              <w:bottom w:val="single" w:sz="5" w:space="0" w:color="000000"/>
              <w:right w:val="single" w:sz="42" w:space="0" w:color="C9ECFA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2" w:space="0" w:color="C9ECFA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101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EF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C9ECFA"/>
            </w:tcBorders>
            <w:shd w:val="clear" w:color="auto" w:fill="C9ECFA"/>
          </w:tcPr>
          <w:p/>
        </w:tc>
        <w:tc>
          <w:tcPr>
            <w:tcW w:w="605" w:type="dxa"/>
            <w:tcBorders>
              <w:top w:val="single" w:sz="5" w:space="0" w:color="000000"/>
              <w:left w:val="single" w:sz="42" w:space="0" w:color="C9ECFA"/>
              <w:bottom w:val="single" w:sz="5" w:space="0" w:color="000000"/>
              <w:right w:val="single" w:sz="42" w:space="0" w:color="C9ECFA"/>
            </w:tcBorders>
          </w:tcPr>
          <w:p/>
        </w:tc>
        <w:tc>
          <w:tcPr>
            <w:tcW w:w="607" w:type="dxa"/>
            <w:tcBorders>
              <w:top w:val="single" w:sz="5" w:space="0" w:color="000000"/>
              <w:left w:val="single" w:sz="42" w:space="0" w:color="C9ECFA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101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EF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C9ECFA"/>
            </w:tcBorders>
            <w:shd w:val="clear" w:color="auto" w:fill="C9ECFA"/>
          </w:tcPr>
          <w:p/>
        </w:tc>
      </w:tr>
      <w:tr>
        <w:trPr>
          <w:trHeight w:val="257" w:hRule="exact"/>
        </w:trPr>
        <w:tc>
          <w:tcPr>
            <w:tcW w:w="482" w:type="dxa"/>
            <w:vMerge w:val=""/>
            <w:tcBorders>
              <w:left w:val="single" w:sz="44" w:space="0" w:color="5FC9F3"/>
              <w:right w:val="single" w:sz="44" w:space="0" w:color="5FC9F3"/>
            </w:tcBorders>
            <w:shd w:val="clear" w:color="auto" w:fill="5FC9F3"/>
            <w:textDirection w:val="btLr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44" w:space="0" w:color="5FC9F3"/>
              <w:bottom w:val="single" w:sz="5" w:space="0" w:color="000000"/>
              <w:right w:val="single" w:sz="42" w:space="0" w:color="C9ECFA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2" w:space="0" w:color="C9ECFA"/>
              <w:bottom w:val="single" w:sz="15" w:space="0" w:color="C9ECFA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20"/>
              <w:ind w:left="55"/>
            </w:pP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2"/>
                <w:szCs w:val="22"/>
              </w:rPr>
              <w:t>CD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22" w:type="dxa"/>
            <w:tcBorders>
              <w:top w:val="single" w:sz="5" w:space="0" w:color="000000"/>
              <w:left w:val="single" w:sz="5" w:space="0" w:color="000000"/>
              <w:bottom w:val="single" w:sz="15" w:space="0" w:color="C9ECFA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2" w:space="0" w:color="C9ECFA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85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2" w:space="0" w:color="C9ECFA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2" w:space="0" w:color="C9ECFA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2" w:space="0" w:color="C9ECFA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5" w:type="dxa"/>
            <w:tcBorders>
              <w:top w:val="single" w:sz="5" w:space="0" w:color="000000"/>
              <w:left w:val="single" w:sz="42" w:space="0" w:color="C9ECFA"/>
              <w:bottom w:val="single" w:sz="5" w:space="0" w:color="000000"/>
              <w:right w:val="single" w:sz="42" w:space="0" w:color="C9ECFA"/>
            </w:tcBorders>
          </w:tcPr>
          <w:p/>
        </w:tc>
        <w:tc>
          <w:tcPr>
            <w:tcW w:w="607" w:type="dxa"/>
            <w:tcBorders>
              <w:top w:val="single" w:sz="5" w:space="0" w:color="000000"/>
              <w:left w:val="single" w:sz="42" w:space="0" w:color="C9ECFA"/>
              <w:bottom w:val="single" w:sz="15" w:space="0" w:color="C9ECFA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20"/>
              <w:ind w:left="56"/>
            </w:pP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2"/>
                <w:szCs w:val="22"/>
              </w:rPr>
              <w:t>CD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15" w:space="0" w:color="C9ECFA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589" w:type="dxa"/>
            <w:tcBorders>
              <w:top w:val="single" w:sz="5" w:space="0" w:color="000000"/>
              <w:left w:val="single" w:sz="5" w:space="0" w:color="000000"/>
              <w:bottom w:val="single" w:sz="2" w:space="0" w:color="C9ECFA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85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2" w:space="0" w:color="C9ECFA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2" w:space="0" w:color="C9ECFA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9" w:type="dxa"/>
            <w:tcBorders>
              <w:top w:val="single" w:sz="5" w:space="0" w:color="000000"/>
              <w:left w:val="single" w:sz="5" w:space="0" w:color="000000"/>
              <w:bottom w:val="single" w:sz="2" w:space="0" w:color="C9ECFA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303" w:hRule="exact"/>
        </w:trPr>
        <w:tc>
          <w:tcPr>
            <w:tcW w:w="482" w:type="dxa"/>
            <w:vMerge w:val=""/>
            <w:tcBorders>
              <w:left w:val="single" w:sz="44" w:space="0" w:color="5FC9F3"/>
              <w:right w:val="single" w:sz="44" w:space="0" w:color="5FC9F3"/>
            </w:tcBorders>
            <w:shd w:val="clear" w:color="auto" w:fill="5FC9F3"/>
            <w:textDirection w:val="btLr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44" w:space="0" w:color="5FC9F3"/>
              <w:bottom w:val="single" w:sz="5" w:space="0" w:color="000000"/>
              <w:right w:val="single" w:sz="42" w:space="0" w:color="C9ECFA"/>
            </w:tcBorders>
          </w:tcPr>
          <w:p/>
        </w:tc>
        <w:tc>
          <w:tcPr>
            <w:tcW w:w="606" w:type="dxa"/>
            <w:tcBorders>
              <w:top w:val="single" w:sz="15" w:space="0" w:color="C9ECFA"/>
              <w:left w:val="single" w:sz="42" w:space="0" w:color="C9ECFA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622" w:type="dxa"/>
            <w:tcBorders>
              <w:top w:val="single" w:sz="15" w:space="0" w:color="C9ECFA"/>
              <w:left w:val="single" w:sz="5" w:space="0" w:color="000000"/>
              <w:bottom w:val="single" w:sz="5" w:space="0" w:color="000000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33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90" w:type="dxa"/>
            <w:tcBorders>
              <w:top w:val="single" w:sz="2" w:space="0" w:color="C9ECFA"/>
              <w:left w:val="single" w:sz="42" w:space="0" w:color="C9ECFA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0"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2" w:space="0" w:color="C9ECFA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0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2" w:space="0" w:color="C9ECFA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0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7" w:type="dxa"/>
            <w:tcBorders>
              <w:top w:val="single" w:sz="2" w:space="0" w:color="C9ECFA"/>
              <w:left w:val="single" w:sz="5" w:space="0" w:color="000000"/>
              <w:bottom w:val="single" w:sz="5" w:space="0" w:color="000000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0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5" w:type="dxa"/>
            <w:tcBorders>
              <w:top w:val="single" w:sz="5" w:space="0" w:color="000000"/>
              <w:left w:val="single" w:sz="42" w:space="0" w:color="C9ECFA"/>
              <w:bottom w:val="single" w:sz="5" w:space="0" w:color="000000"/>
              <w:right w:val="single" w:sz="41" w:space="0" w:color="C9ECFA"/>
            </w:tcBorders>
          </w:tcPr>
          <w:p/>
        </w:tc>
        <w:tc>
          <w:tcPr>
            <w:tcW w:w="607" w:type="dxa"/>
            <w:tcBorders>
              <w:top w:val="single" w:sz="15" w:space="0" w:color="C9ECFA"/>
              <w:left w:val="single" w:sz="41" w:space="0" w:color="C9ECFA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624" w:type="dxa"/>
            <w:tcBorders>
              <w:top w:val="single" w:sz="15" w:space="0" w:color="C9ECFA"/>
              <w:left w:val="single" w:sz="5" w:space="0" w:color="000000"/>
              <w:bottom w:val="single" w:sz="5" w:space="0" w:color="000000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33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89" w:type="dxa"/>
            <w:tcBorders>
              <w:top w:val="single" w:sz="2" w:space="0" w:color="C9ECFA"/>
              <w:left w:val="single" w:sz="42" w:space="0" w:color="C9ECFA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0"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8" w:type="dxa"/>
            <w:tcBorders>
              <w:top w:val="single" w:sz="2" w:space="0" w:color="C9ECFA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0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2" w:space="0" w:color="C9ECFA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0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9" w:type="dxa"/>
            <w:tcBorders>
              <w:top w:val="single" w:sz="2" w:space="0" w:color="C9ECFA"/>
              <w:left w:val="single" w:sz="5" w:space="0" w:color="000000"/>
              <w:bottom w:val="single" w:sz="5" w:space="0" w:color="000000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0" w:lineRule="exact" w:line="240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482" w:type="dxa"/>
            <w:vMerge w:val=""/>
            <w:tcBorders>
              <w:left w:val="single" w:sz="44" w:space="0" w:color="5FC9F3"/>
              <w:right w:val="single" w:sz="44" w:space="0" w:color="5FC9F3"/>
            </w:tcBorders>
            <w:shd w:val="clear" w:color="auto" w:fill="5FC9F3"/>
            <w:textDirection w:val="btLr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44" w:space="0" w:color="5FC9F3"/>
              <w:bottom w:val="single" w:sz="5" w:space="0" w:color="000000"/>
              <w:right w:val="single" w:sz="42" w:space="0" w:color="C9ECFA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2" w:space="0" w:color="C9ECFA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01</w:t>
            </w:r>
          </w:p>
        </w:tc>
        <w:tc>
          <w:tcPr>
            <w:tcW w:w="590" w:type="dxa"/>
            <w:tcBorders>
              <w:top w:val="single" w:sz="5" w:space="0" w:color="000000"/>
              <w:left w:val="single" w:sz="42" w:space="0" w:color="C9ECFA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X</w:t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5" w:type="dxa"/>
            <w:tcBorders>
              <w:top w:val="single" w:sz="5" w:space="0" w:color="000000"/>
              <w:left w:val="single" w:sz="42" w:space="0" w:color="C9ECFA"/>
              <w:bottom w:val="single" w:sz="5" w:space="0" w:color="000000"/>
              <w:right w:val="single" w:sz="41" w:space="0" w:color="C9ECFA"/>
            </w:tcBorders>
          </w:tcPr>
          <w:p/>
        </w:tc>
        <w:tc>
          <w:tcPr>
            <w:tcW w:w="607" w:type="dxa"/>
            <w:tcBorders>
              <w:top w:val="single" w:sz="5" w:space="0" w:color="000000"/>
              <w:left w:val="single" w:sz="41" w:space="0" w:color="C9ECFA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01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42" w:space="0" w:color="C9ECFA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X</w:t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X</w:t>
            </w:r>
          </w:p>
        </w:tc>
        <w:tc>
          <w:tcPr>
            <w:tcW w:w="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</w:p>
        </w:tc>
      </w:tr>
      <w:tr>
        <w:trPr>
          <w:trHeight w:val="262" w:hRule="exact"/>
        </w:trPr>
        <w:tc>
          <w:tcPr>
            <w:tcW w:w="482" w:type="dxa"/>
            <w:vMerge w:val=""/>
            <w:tcBorders>
              <w:left w:val="single" w:sz="44" w:space="0" w:color="5FC9F3"/>
              <w:right w:val="single" w:sz="44" w:space="0" w:color="5FC9F3"/>
            </w:tcBorders>
            <w:shd w:val="clear" w:color="auto" w:fill="5FC9F3"/>
            <w:textDirection w:val="btLr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44" w:space="0" w:color="5FC9F3"/>
              <w:bottom w:val="single" w:sz="5" w:space="0" w:color="000000"/>
              <w:right w:val="single" w:sz="42" w:space="0" w:color="C9ECFA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2" w:space="0" w:color="C9ECFA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90" w:type="dxa"/>
            <w:tcBorders>
              <w:top w:val="single" w:sz="5" w:space="0" w:color="000000"/>
              <w:left w:val="single" w:sz="42" w:space="0" w:color="C9ECFA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5" w:type="dxa"/>
            <w:tcBorders>
              <w:top w:val="single" w:sz="5" w:space="0" w:color="000000"/>
              <w:left w:val="single" w:sz="42" w:space="0" w:color="C9ECFA"/>
              <w:bottom w:val="single" w:sz="5" w:space="0" w:color="000000"/>
              <w:right w:val="single" w:sz="41" w:space="0" w:color="C9ECFA"/>
            </w:tcBorders>
          </w:tcPr>
          <w:p/>
        </w:tc>
        <w:tc>
          <w:tcPr>
            <w:tcW w:w="607" w:type="dxa"/>
            <w:tcBorders>
              <w:top w:val="single" w:sz="5" w:space="0" w:color="000000"/>
              <w:left w:val="single" w:sz="41" w:space="0" w:color="C9ECFA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89" w:type="dxa"/>
            <w:tcBorders>
              <w:top w:val="single" w:sz="5" w:space="0" w:color="000000"/>
              <w:left w:val="single" w:sz="42" w:space="0" w:color="C9ECFA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65" w:hRule="exact"/>
        </w:trPr>
        <w:tc>
          <w:tcPr>
            <w:tcW w:w="482" w:type="dxa"/>
            <w:vMerge w:val=""/>
            <w:tcBorders>
              <w:left w:val="single" w:sz="44" w:space="0" w:color="5FC9F3"/>
              <w:bottom w:val="single" w:sz="5" w:space="0" w:color="000000"/>
              <w:right w:val="single" w:sz="44" w:space="0" w:color="5FC9F3"/>
            </w:tcBorders>
            <w:shd w:val="clear" w:color="auto" w:fill="5FC9F3"/>
            <w:textDirection w:val="btLr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44" w:space="0" w:color="5FC9F3"/>
              <w:bottom w:val="single" w:sz="5" w:space="0" w:color="000000"/>
              <w:right w:val="single" w:sz="42" w:space="0" w:color="C9ECFA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2" w:space="0" w:color="C9ECFA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6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  <w:tc>
          <w:tcPr>
            <w:tcW w:w="590" w:type="dxa"/>
            <w:tcBorders>
              <w:top w:val="single" w:sz="5" w:space="0" w:color="000000"/>
              <w:left w:val="single" w:sz="42" w:space="0" w:color="C9ECFA"/>
              <w:bottom w:val="nil" w:sz="6" w:space="0" w:color="auto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6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6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6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6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5" w:type="dxa"/>
            <w:tcBorders>
              <w:top w:val="single" w:sz="5" w:space="0" w:color="000000"/>
              <w:left w:val="single" w:sz="42" w:space="0" w:color="C9ECFA"/>
              <w:bottom w:val="single" w:sz="5" w:space="0" w:color="000000"/>
              <w:right w:val="single" w:sz="41" w:space="0" w:color="C9ECFA"/>
            </w:tcBorders>
          </w:tcPr>
          <w:p/>
        </w:tc>
        <w:tc>
          <w:tcPr>
            <w:tcW w:w="607" w:type="dxa"/>
            <w:tcBorders>
              <w:top w:val="single" w:sz="5" w:space="0" w:color="000000"/>
              <w:left w:val="single" w:sz="41" w:space="0" w:color="C9ECFA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6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42" w:space="0" w:color="C9ECFA"/>
              <w:bottom w:val="nil" w:sz="6" w:space="0" w:color="auto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6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6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X</w:t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6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9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6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03" w:hRule="exact"/>
        </w:trPr>
        <w:tc>
          <w:tcPr>
            <w:tcW w:w="4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90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6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6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7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9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8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6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9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57" w:hRule="exact"/>
        </w:trPr>
        <w:tc>
          <w:tcPr>
            <w:tcW w:w="482" w:type="dxa"/>
            <w:vMerge w:val="restart"/>
            <w:tcBorders>
              <w:top w:val="single" w:sz="5" w:space="0" w:color="000000"/>
              <w:left w:val="single" w:sz="44" w:space="0" w:color="5FC9F3"/>
              <w:right w:val="single" w:sz="44" w:space="0" w:color="5FC9F3"/>
            </w:tcBorders>
            <w:shd w:val="clear" w:color="auto" w:fill="5FC9F3"/>
            <w:textDirection w:val="btLr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5"/>
              <w:ind w:left="528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=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8" w:type="dxa"/>
            <w:tcBorders>
              <w:top w:val="single" w:sz="5" w:space="0" w:color="000000"/>
              <w:left w:val="single" w:sz="44" w:space="0" w:color="5FC9F3"/>
              <w:bottom w:val="single" w:sz="5" w:space="0" w:color="000000"/>
              <w:right w:val="single" w:sz="42" w:space="0" w:color="C9ECFA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2" w:space="0" w:color="C9ECFA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2"/>
                <w:szCs w:val="22"/>
              </w:rPr>
              <w:t>EF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C9ECFA"/>
            </w:tcBorders>
            <w:shd w:val="clear" w:color="auto" w:fill="C9ECFA"/>
          </w:tcPr>
          <w:p/>
        </w:tc>
        <w:tc>
          <w:tcPr>
            <w:tcW w:w="605" w:type="dxa"/>
            <w:tcBorders>
              <w:top w:val="single" w:sz="5" w:space="0" w:color="000000"/>
              <w:left w:val="single" w:sz="42" w:space="0" w:color="C9ECFA"/>
              <w:bottom w:val="single" w:sz="5" w:space="0" w:color="000000"/>
              <w:right w:val="single" w:sz="42" w:space="0" w:color="C9ECFA"/>
            </w:tcBorders>
          </w:tcPr>
          <w:p/>
        </w:tc>
        <w:tc>
          <w:tcPr>
            <w:tcW w:w="607" w:type="dxa"/>
            <w:tcBorders>
              <w:top w:val="single" w:sz="5" w:space="0" w:color="000000"/>
              <w:left w:val="single" w:sz="42" w:space="0" w:color="C9ECFA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2"/>
                <w:szCs w:val="22"/>
              </w:rPr>
              <w:t>EF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C9ECFA"/>
            </w:tcBorders>
            <w:shd w:val="clear" w:color="auto" w:fill="C9ECFA"/>
          </w:tcPr>
          <w:p/>
        </w:tc>
      </w:tr>
      <w:tr>
        <w:trPr>
          <w:trHeight w:val="259" w:hRule="exact"/>
        </w:trPr>
        <w:tc>
          <w:tcPr>
            <w:tcW w:w="482" w:type="dxa"/>
            <w:vMerge w:val=""/>
            <w:tcBorders>
              <w:left w:val="single" w:sz="44" w:space="0" w:color="5FC9F3"/>
              <w:right w:val="single" w:sz="44" w:space="0" w:color="5FC9F3"/>
            </w:tcBorders>
            <w:shd w:val="clear" w:color="auto" w:fill="5FC9F3"/>
            <w:textDirection w:val="btLr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44" w:space="0" w:color="5FC9F3"/>
              <w:bottom w:val="single" w:sz="5" w:space="0" w:color="000000"/>
              <w:right w:val="single" w:sz="42" w:space="0" w:color="C9ECFA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2" w:space="0" w:color="C9ECFA"/>
              <w:bottom w:val="single" w:sz="15" w:space="0" w:color="C9ECFA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20"/>
              <w:ind w:left="55"/>
            </w:pP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2"/>
                <w:szCs w:val="22"/>
              </w:rPr>
              <w:t>CD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22" w:type="dxa"/>
            <w:tcBorders>
              <w:top w:val="single" w:sz="5" w:space="0" w:color="000000"/>
              <w:left w:val="single" w:sz="5" w:space="0" w:color="000000"/>
              <w:bottom w:val="single" w:sz="15" w:space="0" w:color="C9ECFA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2" w:space="0" w:color="C9ECFA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85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2" w:space="0" w:color="C9ECFA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01</w:t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2" w:space="0" w:color="C9ECFA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11</w:t>
            </w:r>
          </w:p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2" w:space="0" w:color="C9ECFA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  <w:tc>
          <w:tcPr>
            <w:tcW w:w="605" w:type="dxa"/>
            <w:tcBorders>
              <w:top w:val="single" w:sz="5" w:space="0" w:color="000000"/>
              <w:left w:val="single" w:sz="42" w:space="0" w:color="C9ECFA"/>
              <w:bottom w:val="single" w:sz="5" w:space="0" w:color="000000"/>
              <w:right w:val="single" w:sz="42" w:space="0" w:color="C9ECFA"/>
            </w:tcBorders>
          </w:tcPr>
          <w:p/>
        </w:tc>
        <w:tc>
          <w:tcPr>
            <w:tcW w:w="607" w:type="dxa"/>
            <w:tcBorders>
              <w:top w:val="single" w:sz="5" w:space="0" w:color="000000"/>
              <w:left w:val="single" w:sz="42" w:space="0" w:color="C9ECFA"/>
              <w:bottom w:val="single" w:sz="15" w:space="0" w:color="C9ECFA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20"/>
              <w:ind w:left="56"/>
            </w:pP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2"/>
                <w:szCs w:val="22"/>
              </w:rPr>
              <w:t>CD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15" w:space="0" w:color="C9ECFA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589" w:type="dxa"/>
            <w:tcBorders>
              <w:top w:val="single" w:sz="5" w:space="0" w:color="000000"/>
              <w:left w:val="single" w:sz="5" w:space="0" w:color="000000"/>
              <w:bottom w:val="single" w:sz="2" w:space="0" w:color="C9ECFA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85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2" w:space="0" w:color="C9ECFA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01</w:t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2" w:space="0" w:color="C9ECFA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11</w:t>
            </w:r>
          </w:p>
        </w:tc>
        <w:tc>
          <w:tcPr>
            <w:tcW w:w="609" w:type="dxa"/>
            <w:tcBorders>
              <w:top w:val="single" w:sz="5" w:space="0" w:color="000000"/>
              <w:left w:val="single" w:sz="5" w:space="0" w:color="000000"/>
              <w:bottom w:val="single" w:sz="2" w:space="0" w:color="C9ECFA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</w:tr>
      <w:tr>
        <w:trPr>
          <w:trHeight w:val="303" w:hRule="exact"/>
        </w:trPr>
        <w:tc>
          <w:tcPr>
            <w:tcW w:w="482" w:type="dxa"/>
            <w:vMerge w:val=""/>
            <w:tcBorders>
              <w:left w:val="single" w:sz="44" w:space="0" w:color="5FC9F3"/>
              <w:right w:val="single" w:sz="44" w:space="0" w:color="5FC9F3"/>
            </w:tcBorders>
            <w:shd w:val="clear" w:color="auto" w:fill="5FC9F3"/>
            <w:textDirection w:val="btLr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44" w:space="0" w:color="5FC9F3"/>
              <w:bottom w:val="single" w:sz="5" w:space="0" w:color="000000"/>
              <w:right w:val="single" w:sz="42" w:space="0" w:color="C9ECFA"/>
            </w:tcBorders>
          </w:tcPr>
          <w:p/>
        </w:tc>
        <w:tc>
          <w:tcPr>
            <w:tcW w:w="606" w:type="dxa"/>
            <w:tcBorders>
              <w:top w:val="single" w:sz="15" w:space="0" w:color="C9ECFA"/>
              <w:left w:val="single" w:sz="42" w:space="0" w:color="C9ECFA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622" w:type="dxa"/>
            <w:tcBorders>
              <w:top w:val="single" w:sz="15" w:space="0" w:color="C9ECFA"/>
              <w:left w:val="single" w:sz="5" w:space="0" w:color="000000"/>
              <w:bottom w:val="single" w:sz="5" w:space="0" w:color="000000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31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</w:p>
        </w:tc>
        <w:tc>
          <w:tcPr>
            <w:tcW w:w="590" w:type="dxa"/>
            <w:tcBorders>
              <w:top w:val="single" w:sz="2" w:space="0" w:color="C9ECFA"/>
              <w:left w:val="single" w:sz="42" w:space="0" w:color="C9ECFA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8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2" w:space="0" w:color="C9ECFA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8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X</w:t>
            </w:r>
          </w:p>
        </w:tc>
        <w:tc>
          <w:tcPr>
            <w:tcW w:w="606" w:type="dxa"/>
            <w:tcBorders>
              <w:top w:val="single" w:sz="2" w:space="0" w:color="C9ECFA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8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7" w:type="dxa"/>
            <w:tcBorders>
              <w:top w:val="single" w:sz="2" w:space="0" w:color="C9ECFA"/>
              <w:left w:val="single" w:sz="5" w:space="0" w:color="000000"/>
              <w:bottom w:val="single" w:sz="5" w:space="0" w:color="000000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8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605" w:type="dxa"/>
            <w:tcBorders>
              <w:top w:val="single" w:sz="5" w:space="0" w:color="000000"/>
              <w:left w:val="single" w:sz="42" w:space="0" w:color="C9ECFA"/>
              <w:bottom w:val="single" w:sz="5" w:space="0" w:color="000000"/>
              <w:right w:val="single" w:sz="41" w:space="0" w:color="C9ECFA"/>
            </w:tcBorders>
          </w:tcPr>
          <w:p/>
        </w:tc>
        <w:tc>
          <w:tcPr>
            <w:tcW w:w="607" w:type="dxa"/>
            <w:tcBorders>
              <w:top w:val="single" w:sz="15" w:space="0" w:color="C9ECFA"/>
              <w:left w:val="single" w:sz="41" w:space="0" w:color="C9ECFA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624" w:type="dxa"/>
            <w:tcBorders>
              <w:top w:val="single" w:sz="15" w:space="0" w:color="C9ECFA"/>
              <w:left w:val="single" w:sz="5" w:space="0" w:color="000000"/>
              <w:bottom w:val="single" w:sz="5" w:space="0" w:color="000000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31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</w:p>
        </w:tc>
        <w:tc>
          <w:tcPr>
            <w:tcW w:w="589" w:type="dxa"/>
            <w:tcBorders>
              <w:top w:val="single" w:sz="2" w:space="0" w:color="C9ECFA"/>
              <w:left w:val="single" w:sz="42" w:space="0" w:color="C9ECFA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8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8" w:type="dxa"/>
            <w:tcBorders>
              <w:top w:val="single" w:sz="2" w:space="0" w:color="C9ECFA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8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2" w:space="0" w:color="C9ECFA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8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9" w:type="dxa"/>
            <w:tcBorders>
              <w:top w:val="single" w:sz="2" w:space="0" w:color="C9ECFA"/>
              <w:left w:val="single" w:sz="5" w:space="0" w:color="000000"/>
              <w:bottom w:val="single" w:sz="5" w:space="0" w:color="000000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8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2" w:hRule="exact"/>
        </w:trPr>
        <w:tc>
          <w:tcPr>
            <w:tcW w:w="482" w:type="dxa"/>
            <w:vMerge w:val=""/>
            <w:tcBorders>
              <w:left w:val="single" w:sz="44" w:space="0" w:color="5FC9F3"/>
              <w:right w:val="single" w:sz="44" w:space="0" w:color="5FC9F3"/>
            </w:tcBorders>
            <w:shd w:val="clear" w:color="auto" w:fill="5FC9F3"/>
            <w:textDirection w:val="btLr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44" w:space="0" w:color="5FC9F3"/>
              <w:bottom w:val="single" w:sz="5" w:space="0" w:color="000000"/>
              <w:right w:val="single" w:sz="42" w:space="0" w:color="C9ECFA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2" w:space="0" w:color="C9ECFA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90" w:type="dxa"/>
            <w:tcBorders>
              <w:top w:val="single" w:sz="5" w:space="0" w:color="000000"/>
              <w:left w:val="single" w:sz="42" w:space="0" w:color="C9ECFA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5" w:type="dxa"/>
            <w:tcBorders>
              <w:top w:val="single" w:sz="5" w:space="0" w:color="000000"/>
              <w:left w:val="single" w:sz="42" w:space="0" w:color="C9ECFA"/>
              <w:bottom w:val="single" w:sz="5" w:space="0" w:color="000000"/>
              <w:right w:val="single" w:sz="41" w:space="0" w:color="C9ECFA"/>
            </w:tcBorders>
          </w:tcPr>
          <w:p/>
        </w:tc>
        <w:tc>
          <w:tcPr>
            <w:tcW w:w="607" w:type="dxa"/>
            <w:tcBorders>
              <w:top w:val="single" w:sz="5" w:space="0" w:color="000000"/>
              <w:left w:val="single" w:sz="41" w:space="0" w:color="C9ECFA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89" w:type="dxa"/>
            <w:tcBorders>
              <w:top w:val="single" w:sz="5" w:space="0" w:color="000000"/>
              <w:left w:val="single" w:sz="42" w:space="0" w:color="C9ECFA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482" w:type="dxa"/>
            <w:vMerge w:val=""/>
            <w:tcBorders>
              <w:left w:val="single" w:sz="44" w:space="0" w:color="5FC9F3"/>
              <w:right w:val="single" w:sz="44" w:space="0" w:color="5FC9F3"/>
            </w:tcBorders>
            <w:shd w:val="clear" w:color="auto" w:fill="5FC9F3"/>
            <w:textDirection w:val="btLr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44" w:space="0" w:color="5FC9F3"/>
              <w:bottom w:val="single" w:sz="5" w:space="0" w:color="000000"/>
              <w:right w:val="single" w:sz="42" w:space="0" w:color="C9ECFA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2" w:space="0" w:color="C9ECFA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11</w:t>
            </w:r>
          </w:p>
        </w:tc>
        <w:tc>
          <w:tcPr>
            <w:tcW w:w="590" w:type="dxa"/>
            <w:tcBorders>
              <w:top w:val="single" w:sz="5" w:space="0" w:color="000000"/>
              <w:left w:val="single" w:sz="42" w:space="0" w:color="C9ECFA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5" w:type="dxa"/>
            <w:tcBorders>
              <w:top w:val="single" w:sz="5" w:space="0" w:color="000000"/>
              <w:left w:val="single" w:sz="42" w:space="0" w:color="C9ECFA"/>
              <w:bottom w:val="single" w:sz="5" w:space="0" w:color="000000"/>
              <w:right w:val="single" w:sz="41" w:space="0" w:color="C9ECFA"/>
            </w:tcBorders>
          </w:tcPr>
          <w:p/>
        </w:tc>
        <w:tc>
          <w:tcPr>
            <w:tcW w:w="607" w:type="dxa"/>
            <w:tcBorders>
              <w:top w:val="single" w:sz="5" w:space="0" w:color="000000"/>
              <w:left w:val="single" w:sz="41" w:space="0" w:color="C9ECFA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11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42" w:space="0" w:color="C9ECFA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482" w:type="dxa"/>
            <w:vMerge w:val=""/>
            <w:tcBorders>
              <w:left w:val="single" w:sz="44" w:space="0" w:color="5FC9F3"/>
              <w:bottom w:val="single" w:sz="5" w:space="0" w:color="000000"/>
              <w:right w:val="single" w:sz="44" w:space="0" w:color="5FC9F3"/>
            </w:tcBorders>
            <w:shd w:val="clear" w:color="auto" w:fill="5FC9F3"/>
            <w:textDirection w:val="btLr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44" w:space="0" w:color="5FC9F3"/>
              <w:bottom w:val="single" w:sz="5" w:space="0" w:color="000000"/>
              <w:right w:val="single" w:sz="42" w:space="0" w:color="C9ECFA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2" w:space="0" w:color="C9ECFA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  <w:tc>
          <w:tcPr>
            <w:tcW w:w="590" w:type="dxa"/>
            <w:tcBorders>
              <w:top w:val="single" w:sz="5" w:space="0" w:color="000000"/>
              <w:left w:val="single" w:sz="42" w:space="0" w:color="C9ECFA"/>
              <w:bottom w:val="nil" w:sz="6" w:space="0" w:color="auto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5" w:type="dxa"/>
            <w:tcBorders>
              <w:top w:val="single" w:sz="5" w:space="0" w:color="000000"/>
              <w:left w:val="single" w:sz="42" w:space="0" w:color="C9ECFA"/>
              <w:bottom w:val="single" w:sz="5" w:space="0" w:color="000000"/>
              <w:right w:val="single" w:sz="41" w:space="0" w:color="C9ECFA"/>
            </w:tcBorders>
          </w:tcPr>
          <w:p/>
        </w:tc>
        <w:tc>
          <w:tcPr>
            <w:tcW w:w="607" w:type="dxa"/>
            <w:tcBorders>
              <w:top w:val="single" w:sz="5" w:space="0" w:color="000000"/>
              <w:left w:val="single" w:sz="41" w:space="0" w:color="C9ECFA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42" w:space="0" w:color="C9ECFA"/>
              <w:bottom w:val="nil" w:sz="6" w:space="0" w:color="auto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9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rPr>
          <w:rFonts w:cs="Arial" w:hAnsi="Arial" w:eastAsia="Arial" w:ascii="Arial"/>
          <w:sz w:val="18"/>
          <w:szCs w:val="18"/>
        </w:rPr>
        <w:jc w:val="left"/>
        <w:ind w:left="103"/>
      </w:pP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Tabla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13.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Mapa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-1"/>
          <w:w w:val="100"/>
          <w:sz w:val="18"/>
          <w:szCs w:val="18"/>
        </w:rPr>
        <w:t>d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Kar</w:t>
      </w:r>
      <w:r>
        <w:rPr>
          <w:rFonts w:cs="Arial" w:hAnsi="Arial" w:eastAsia="Arial" w:ascii="Arial"/>
          <w:i/>
          <w:color w:val="0D2841"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color w:val="0D2841"/>
          <w:spacing w:val="2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ugh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JF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ind w:left="103"/>
        <w:sectPr>
          <w:pgMar w:header="0" w:footer="984" w:top="1480" w:bottom="280" w:left="1600" w:right="1440"/>
          <w:pgSz w:w="12240" w:h="15840"/>
        </w:sectPr>
      </w:pP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JF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=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1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spacing w:lineRule="exact" w:line="260"/>
        <w:ind w:left="4356" w:right="4360"/>
      </w:pPr>
      <w:r>
        <w:pict>
          <v:group style="position:absolute;margin-left:72pt;margin-top:334.28pt;width:151.9pt;height:39.55pt;mso-position-horizontal-relative:page;mso-position-vertical-relative:page;z-index:-9934" coordorigin="1440,6686" coordsize="3038,791">
            <v:shape style="position:absolute;left:1440;top:6686;width:3038;height:791" coordorigin="1440,6686" coordsize="3038,791" path="m1440,6818l1440,7345,1440,7352,1460,7415,1507,7460,1572,7477,4346,7477,4417,7456,4461,7409,4478,7345,4478,6818,4458,6747,4411,6702,4346,6686,1572,6686,1501,6706,1457,6753,1440,6818xe" filled="t" fillcolor="#0E9ED4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b/>
          <w:color w:val="FFFFFF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tbl>
      <w:tblPr>
        <w:tblW w:w="0" w:type="auto"/>
        <w:tblLook w:val="01E0"/>
        <w:jc w:val="left"/>
        <w:tblInd w:w="5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09" w:hRule="exact"/>
        </w:trPr>
        <w:tc>
          <w:tcPr>
            <w:tcW w:w="8977" w:type="dxa"/>
            <w:gridSpan w:val="15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0A769F"/>
          </w:tcPr>
        </w:tc>
      </w:tr>
      <w:tr>
        <w:trPr>
          <w:trHeight w:val="412" w:hRule="exact"/>
        </w:trPr>
        <w:tc>
          <w:tcPr>
            <w:tcW w:w="4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637" w:type="dxa"/>
            <w:gridSpan w:val="6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5FC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before="4"/>
              <w:ind w:left="1509" w:right="1512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=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644" w:type="dxa"/>
            <w:gridSpan w:val="6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5FC9F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before="4"/>
              <w:ind w:left="1511" w:right="1516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=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74" w:hRule="exact"/>
        </w:trPr>
        <w:tc>
          <w:tcPr>
            <w:tcW w:w="4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57" w:hRule="exact"/>
        </w:trPr>
        <w:tc>
          <w:tcPr>
            <w:tcW w:w="482" w:type="dxa"/>
            <w:vMerge w:val="restart"/>
            <w:tcBorders>
              <w:top w:val="single" w:sz="5" w:space="0" w:color="000000"/>
              <w:left w:val="single" w:sz="44" w:space="0" w:color="5FC9F3"/>
              <w:right w:val="single" w:sz="44" w:space="0" w:color="5FC9F3"/>
            </w:tcBorders>
            <w:shd w:val="clear" w:color="auto" w:fill="5FC9F3"/>
            <w:textDirection w:val="btLr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5"/>
              <w:ind w:left="533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=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8" w:type="dxa"/>
            <w:tcBorders>
              <w:top w:val="single" w:sz="5" w:space="0" w:color="000000"/>
              <w:left w:val="single" w:sz="44" w:space="0" w:color="5FC9F3"/>
              <w:bottom w:val="single" w:sz="5" w:space="0" w:color="000000"/>
              <w:right w:val="single" w:sz="42" w:space="0" w:color="C9ECFA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2" w:space="0" w:color="C9ECFA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EF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C9ECFA"/>
            </w:tcBorders>
            <w:shd w:val="clear" w:color="auto" w:fill="C9ECFA"/>
          </w:tcPr>
          <w:p/>
        </w:tc>
        <w:tc>
          <w:tcPr>
            <w:tcW w:w="605" w:type="dxa"/>
            <w:tcBorders>
              <w:top w:val="single" w:sz="5" w:space="0" w:color="000000"/>
              <w:left w:val="single" w:sz="42" w:space="0" w:color="C9ECFA"/>
              <w:bottom w:val="single" w:sz="5" w:space="0" w:color="000000"/>
              <w:right w:val="single" w:sz="42" w:space="0" w:color="C9ECFA"/>
            </w:tcBorders>
          </w:tcPr>
          <w:p/>
        </w:tc>
        <w:tc>
          <w:tcPr>
            <w:tcW w:w="607" w:type="dxa"/>
            <w:tcBorders>
              <w:top w:val="single" w:sz="5" w:space="0" w:color="000000"/>
              <w:left w:val="single" w:sz="42" w:space="0" w:color="C9ECFA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EF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C9ECFA"/>
            </w:tcBorders>
            <w:shd w:val="clear" w:color="auto" w:fill="C9ECFA"/>
          </w:tcPr>
          <w:p/>
        </w:tc>
      </w:tr>
      <w:tr>
        <w:trPr>
          <w:trHeight w:val="259" w:hRule="exact"/>
        </w:trPr>
        <w:tc>
          <w:tcPr>
            <w:tcW w:w="482" w:type="dxa"/>
            <w:vMerge w:val=""/>
            <w:tcBorders>
              <w:left w:val="single" w:sz="44" w:space="0" w:color="5FC9F3"/>
              <w:right w:val="single" w:sz="44" w:space="0" w:color="5FC9F3"/>
            </w:tcBorders>
            <w:shd w:val="clear" w:color="auto" w:fill="5FC9F3"/>
            <w:textDirection w:val="btLr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44" w:space="0" w:color="5FC9F3"/>
              <w:bottom w:val="single" w:sz="5" w:space="0" w:color="000000"/>
              <w:right w:val="single" w:sz="42" w:space="0" w:color="C9ECFA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2" w:space="0" w:color="C9ECFA"/>
              <w:bottom w:val="single" w:sz="15" w:space="0" w:color="C9ECFA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55"/>
            </w:pP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2"/>
                <w:szCs w:val="22"/>
              </w:rPr>
              <w:t>CD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22" w:type="dxa"/>
            <w:tcBorders>
              <w:top w:val="single" w:sz="5" w:space="0" w:color="000000"/>
              <w:left w:val="single" w:sz="5" w:space="0" w:color="000000"/>
              <w:bottom w:val="single" w:sz="15" w:space="0" w:color="C9ECFA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2" w:space="0" w:color="C9ECFA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85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2" w:space="0" w:color="C9ECFA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01</w:t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2" w:space="0" w:color="C9ECFA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11</w:t>
            </w:r>
          </w:p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2" w:space="0" w:color="C9ECFA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  <w:tc>
          <w:tcPr>
            <w:tcW w:w="605" w:type="dxa"/>
            <w:tcBorders>
              <w:top w:val="single" w:sz="5" w:space="0" w:color="000000"/>
              <w:left w:val="single" w:sz="42" w:space="0" w:color="C9ECFA"/>
              <w:bottom w:val="single" w:sz="5" w:space="0" w:color="000000"/>
              <w:right w:val="single" w:sz="42" w:space="0" w:color="C9ECFA"/>
            </w:tcBorders>
          </w:tcPr>
          <w:p/>
        </w:tc>
        <w:tc>
          <w:tcPr>
            <w:tcW w:w="607" w:type="dxa"/>
            <w:tcBorders>
              <w:top w:val="single" w:sz="5" w:space="0" w:color="000000"/>
              <w:left w:val="single" w:sz="42" w:space="0" w:color="C9ECFA"/>
              <w:bottom w:val="single" w:sz="15" w:space="0" w:color="C9ECFA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56"/>
            </w:pP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2"/>
                <w:szCs w:val="22"/>
              </w:rPr>
              <w:t>CD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15" w:space="0" w:color="C9ECFA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589" w:type="dxa"/>
            <w:tcBorders>
              <w:top w:val="single" w:sz="5" w:space="0" w:color="000000"/>
              <w:left w:val="single" w:sz="5" w:space="0" w:color="000000"/>
              <w:bottom w:val="single" w:sz="2" w:space="0" w:color="C9ECFA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85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2" w:space="0" w:color="C9ECFA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01</w:t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2" w:space="0" w:color="C9ECFA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11</w:t>
            </w:r>
          </w:p>
        </w:tc>
        <w:tc>
          <w:tcPr>
            <w:tcW w:w="609" w:type="dxa"/>
            <w:tcBorders>
              <w:top w:val="single" w:sz="5" w:space="0" w:color="000000"/>
              <w:left w:val="single" w:sz="5" w:space="0" w:color="000000"/>
              <w:bottom w:val="single" w:sz="2" w:space="0" w:color="C9ECFA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</w:tr>
      <w:tr>
        <w:trPr>
          <w:trHeight w:val="303" w:hRule="exact"/>
        </w:trPr>
        <w:tc>
          <w:tcPr>
            <w:tcW w:w="482" w:type="dxa"/>
            <w:vMerge w:val=""/>
            <w:tcBorders>
              <w:left w:val="single" w:sz="44" w:space="0" w:color="5FC9F3"/>
              <w:right w:val="single" w:sz="44" w:space="0" w:color="5FC9F3"/>
            </w:tcBorders>
            <w:shd w:val="clear" w:color="auto" w:fill="5FC9F3"/>
            <w:textDirection w:val="btLr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44" w:space="0" w:color="5FC9F3"/>
              <w:bottom w:val="single" w:sz="5" w:space="0" w:color="000000"/>
              <w:right w:val="single" w:sz="42" w:space="0" w:color="C9ECFA"/>
            </w:tcBorders>
          </w:tcPr>
          <w:p/>
        </w:tc>
        <w:tc>
          <w:tcPr>
            <w:tcW w:w="606" w:type="dxa"/>
            <w:tcBorders>
              <w:top w:val="single" w:sz="15" w:space="0" w:color="C9ECFA"/>
              <w:left w:val="single" w:sz="42" w:space="0" w:color="C9ECFA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622" w:type="dxa"/>
            <w:tcBorders>
              <w:top w:val="single" w:sz="15" w:space="0" w:color="C9ECFA"/>
              <w:left w:val="single" w:sz="5" w:space="0" w:color="000000"/>
              <w:bottom w:val="single" w:sz="5" w:space="0" w:color="000000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4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</w:p>
        </w:tc>
        <w:tc>
          <w:tcPr>
            <w:tcW w:w="590" w:type="dxa"/>
            <w:tcBorders>
              <w:top w:val="single" w:sz="2" w:space="0" w:color="C9ECFA"/>
              <w:left w:val="single" w:sz="42" w:space="0" w:color="C9ECFA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1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2" w:space="0" w:color="C9ECFA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1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606" w:type="dxa"/>
            <w:tcBorders>
              <w:top w:val="single" w:sz="2" w:space="0" w:color="C9ECFA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1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7" w:type="dxa"/>
            <w:tcBorders>
              <w:top w:val="single" w:sz="2" w:space="0" w:color="C9ECFA"/>
              <w:left w:val="single" w:sz="5" w:space="0" w:color="000000"/>
              <w:bottom w:val="single" w:sz="5" w:space="0" w:color="000000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1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X</w:t>
            </w:r>
          </w:p>
        </w:tc>
        <w:tc>
          <w:tcPr>
            <w:tcW w:w="605" w:type="dxa"/>
            <w:tcBorders>
              <w:top w:val="single" w:sz="5" w:space="0" w:color="000000"/>
              <w:left w:val="single" w:sz="42" w:space="0" w:color="C9ECFA"/>
              <w:bottom w:val="single" w:sz="5" w:space="0" w:color="000000"/>
              <w:right w:val="single" w:sz="41" w:space="0" w:color="C9ECFA"/>
            </w:tcBorders>
          </w:tcPr>
          <w:p/>
        </w:tc>
        <w:tc>
          <w:tcPr>
            <w:tcW w:w="607" w:type="dxa"/>
            <w:tcBorders>
              <w:top w:val="single" w:sz="15" w:space="0" w:color="C9ECFA"/>
              <w:left w:val="single" w:sz="41" w:space="0" w:color="C9ECFA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624" w:type="dxa"/>
            <w:tcBorders>
              <w:top w:val="single" w:sz="15" w:space="0" w:color="C9ECFA"/>
              <w:left w:val="single" w:sz="5" w:space="0" w:color="000000"/>
              <w:bottom w:val="single" w:sz="5" w:space="0" w:color="000000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4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</w:p>
        </w:tc>
        <w:tc>
          <w:tcPr>
            <w:tcW w:w="589" w:type="dxa"/>
            <w:tcBorders>
              <w:top w:val="single" w:sz="2" w:space="0" w:color="C9ECFA"/>
              <w:left w:val="single" w:sz="42" w:space="0" w:color="C9ECFA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1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8" w:type="dxa"/>
            <w:tcBorders>
              <w:top w:val="single" w:sz="2" w:space="0" w:color="C9ECFA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1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2" w:space="0" w:color="C9ECFA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1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9" w:type="dxa"/>
            <w:tcBorders>
              <w:top w:val="single" w:sz="2" w:space="0" w:color="C9ECFA"/>
              <w:left w:val="single" w:sz="5" w:space="0" w:color="000000"/>
              <w:bottom w:val="single" w:sz="5" w:space="0" w:color="000000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1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2" w:hRule="exact"/>
        </w:trPr>
        <w:tc>
          <w:tcPr>
            <w:tcW w:w="482" w:type="dxa"/>
            <w:vMerge w:val=""/>
            <w:tcBorders>
              <w:left w:val="single" w:sz="44" w:space="0" w:color="5FC9F3"/>
              <w:right w:val="single" w:sz="44" w:space="0" w:color="5FC9F3"/>
            </w:tcBorders>
            <w:shd w:val="clear" w:color="auto" w:fill="5FC9F3"/>
            <w:textDirection w:val="btLr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44" w:space="0" w:color="5FC9F3"/>
              <w:bottom w:val="single" w:sz="5" w:space="0" w:color="000000"/>
              <w:right w:val="single" w:sz="42" w:space="0" w:color="C9ECFA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2" w:space="0" w:color="C9ECFA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90" w:type="dxa"/>
            <w:tcBorders>
              <w:top w:val="single" w:sz="5" w:space="0" w:color="000000"/>
              <w:left w:val="single" w:sz="42" w:space="0" w:color="C9ECFA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5" w:type="dxa"/>
            <w:tcBorders>
              <w:top w:val="single" w:sz="5" w:space="0" w:color="000000"/>
              <w:left w:val="single" w:sz="42" w:space="0" w:color="C9ECFA"/>
              <w:bottom w:val="single" w:sz="5" w:space="0" w:color="000000"/>
              <w:right w:val="single" w:sz="41" w:space="0" w:color="C9ECFA"/>
            </w:tcBorders>
          </w:tcPr>
          <w:p/>
        </w:tc>
        <w:tc>
          <w:tcPr>
            <w:tcW w:w="607" w:type="dxa"/>
            <w:tcBorders>
              <w:top w:val="single" w:sz="5" w:space="0" w:color="000000"/>
              <w:left w:val="single" w:sz="41" w:space="0" w:color="C9ECFA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89" w:type="dxa"/>
            <w:tcBorders>
              <w:top w:val="single" w:sz="5" w:space="0" w:color="000000"/>
              <w:left w:val="single" w:sz="42" w:space="0" w:color="C9ECFA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482" w:type="dxa"/>
            <w:vMerge w:val=""/>
            <w:tcBorders>
              <w:left w:val="single" w:sz="44" w:space="0" w:color="5FC9F3"/>
              <w:right w:val="single" w:sz="44" w:space="0" w:color="5FC9F3"/>
            </w:tcBorders>
            <w:shd w:val="clear" w:color="auto" w:fill="5FC9F3"/>
            <w:textDirection w:val="btLr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44" w:space="0" w:color="5FC9F3"/>
              <w:bottom w:val="single" w:sz="5" w:space="0" w:color="000000"/>
              <w:right w:val="single" w:sz="42" w:space="0" w:color="C9ECFA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2" w:space="0" w:color="C9ECFA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11</w:t>
            </w:r>
          </w:p>
        </w:tc>
        <w:tc>
          <w:tcPr>
            <w:tcW w:w="590" w:type="dxa"/>
            <w:tcBorders>
              <w:top w:val="single" w:sz="5" w:space="0" w:color="000000"/>
              <w:left w:val="single" w:sz="42" w:space="0" w:color="C9ECFA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5" w:type="dxa"/>
            <w:tcBorders>
              <w:top w:val="single" w:sz="5" w:space="0" w:color="000000"/>
              <w:left w:val="single" w:sz="42" w:space="0" w:color="C9ECFA"/>
              <w:bottom w:val="single" w:sz="5" w:space="0" w:color="000000"/>
              <w:right w:val="single" w:sz="41" w:space="0" w:color="C9ECFA"/>
            </w:tcBorders>
          </w:tcPr>
          <w:p/>
        </w:tc>
        <w:tc>
          <w:tcPr>
            <w:tcW w:w="607" w:type="dxa"/>
            <w:tcBorders>
              <w:top w:val="single" w:sz="5" w:space="0" w:color="000000"/>
              <w:left w:val="single" w:sz="41" w:space="0" w:color="C9ECFA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11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42" w:space="0" w:color="C9ECFA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2" w:hRule="exact"/>
        </w:trPr>
        <w:tc>
          <w:tcPr>
            <w:tcW w:w="482" w:type="dxa"/>
            <w:vMerge w:val=""/>
            <w:tcBorders>
              <w:left w:val="single" w:sz="44" w:space="0" w:color="5FC9F3"/>
              <w:bottom w:val="single" w:sz="5" w:space="0" w:color="000000"/>
              <w:right w:val="single" w:sz="44" w:space="0" w:color="5FC9F3"/>
            </w:tcBorders>
            <w:shd w:val="clear" w:color="auto" w:fill="5FC9F3"/>
            <w:textDirection w:val="btLr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44" w:space="0" w:color="5FC9F3"/>
              <w:bottom w:val="single" w:sz="5" w:space="0" w:color="000000"/>
              <w:right w:val="single" w:sz="42" w:space="0" w:color="C9ECFA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2" w:space="0" w:color="C9ECFA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90" w:type="dxa"/>
            <w:tcBorders>
              <w:top w:val="single" w:sz="5" w:space="0" w:color="000000"/>
              <w:left w:val="single" w:sz="42" w:space="0" w:color="C9ECFA"/>
              <w:bottom w:val="nil" w:sz="6" w:space="0" w:color="auto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5" w:type="dxa"/>
            <w:tcBorders>
              <w:top w:val="single" w:sz="5" w:space="0" w:color="000000"/>
              <w:left w:val="single" w:sz="42" w:space="0" w:color="C9ECFA"/>
              <w:bottom w:val="single" w:sz="5" w:space="0" w:color="000000"/>
              <w:right w:val="single" w:sz="41" w:space="0" w:color="C9ECFA"/>
            </w:tcBorders>
          </w:tcPr>
          <w:p/>
        </w:tc>
        <w:tc>
          <w:tcPr>
            <w:tcW w:w="607" w:type="dxa"/>
            <w:tcBorders>
              <w:top w:val="single" w:sz="5" w:space="0" w:color="000000"/>
              <w:left w:val="single" w:sz="41" w:space="0" w:color="C9ECFA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89" w:type="dxa"/>
            <w:tcBorders>
              <w:top w:val="single" w:sz="5" w:space="0" w:color="000000"/>
              <w:left w:val="single" w:sz="42" w:space="0" w:color="C9ECFA"/>
              <w:bottom w:val="nil" w:sz="6" w:space="0" w:color="auto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</w:t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9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03" w:hRule="exact"/>
        </w:trPr>
        <w:tc>
          <w:tcPr>
            <w:tcW w:w="4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90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6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6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7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9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8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6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09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59" w:hRule="exact"/>
        </w:trPr>
        <w:tc>
          <w:tcPr>
            <w:tcW w:w="482" w:type="dxa"/>
            <w:vMerge w:val="restart"/>
            <w:tcBorders>
              <w:top w:val="single" w:sz="5" w:space="0" w:color="000000"/>
              <w:left w:val="single" w:sz="44" w:space="0" w:color="5FC9F3"/>
              <w:right w:val="single" w:sz="44" w:space="0" w:color="5FC9F3"/>
            </w:tcBorders>
            <w:shd w:val="clear" w:color="auto" w:fill="5FC9F3"/>
            <w:textDirection w:val="btLr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5"/>
              <w:ind w:left="533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=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8" w:type="dxa"/>
            <w:tcBorders>
              <w:top w:val="single" w:sz="5" w:space="0" w:color="000000"/>
              <w:left w:val="single" w:sz="44" w:space="0" w:color="5FC9F3"/>
              <w:bottom w:val="single" w:sz="5" w:space="0" w:color="000000"/>
              <w:right w:val="single" w:sz="42" w:space="0" w:color="C9ECFA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2" w:space="0" w:color="C9ECFA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EF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C9ECFA"/>
            </w:tcBorders>
            <w:shd w:val="clear" w:color="auto" w:fill="C9ECFA"/>
          </w:tcPr>
          <w:p/>
        </w:tc>
        <w:tc>
          <w:tcPr>
            <w:tcW w:w="605" w:type="dxa"/>
            <w:tcBorders>
              <w:top w:val="single" w:sz="5" w:space="0" w:color="000000"/>
              <w:left w:val="single" w:sz="42" w:space="0" w:color="C9ECFA"/>
              <w:bottom w:val="single" w:sz="5" w:space="0" w:color="000000"/>
              <w:right w:val="single" w:sz="42" w:space="0" w:color="C9ECFA"/>
            </w:tcBorders>
          </w:tcPr>
          <w:p/>
        </w:tc>
        <w:tc>
          <w:tcPr>
            <w:tcW w:w="607" w:type="dxa"/>
            <w:tcBorders>
              <w:top w:val="single" w:sz="5" w:space="0" w:color="000000"/>
              <w:left w:val="single" w:sz="42" w:space="0" w:color="C9ECFA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EF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C9ECFA"/>
            </w:tcBorders>
            <w:shd w:val="clear" w:color="auto" w:fill="C9ECFA"/>
          </w:tcPr>
          <w:p/>
        </w:tc>
      </w:tr>
      <w:tr>
        <w:trPr>
          <w:trHeight w:val="257" w:hRule="exact"/>
        </w:trPr>
        <w:tc>
          <w:tcPr>
            <w:tcW w:w="482" w:type="dxa"/>
            <w:vMerge w:val=""/>
            <w:tcBorders>
              <w:left w:val="single" w:sz="44" w:space="0" w:color="5FC9F3"/>
              <w:right w:val="single" w:sz="44" w:space="0" w:color="5FC9F3"/>
            </w:tcBorders>
            <w:shd w:val="clear" w:color="auto" w:fill="5FC9F3"/>
            <w:textDirection w:val="btLr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44" w:space="0" w:color="5FC9F3"/>
              <w:bottom w:val="single" w:sz="5" w:space="0" w:color="000000"/>
              <w:right w:val="single" w:sz="42" w:space="0" w:color="C9ECFA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2" w:space="0" w:color="C9ECFA"/>
              <w:bottom w:val="single" w:sz="15" w:space="0" w:color="C9ECFA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55"/>
            </w:pP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2"/>
                <w:szCs w:val="22"/>
              </w:rPr>
              <w:t>CD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22" w:type="dxa"/>
            <w:tcBorders>
              <w:top w:val="single" w:sz="5" w:space="0" w:color="000000"/>
              <w:left w:val="single" w:sz="5" w:space="0" w:color="000000"/>
              <w:bottom w:val="single" w:sz="15" w:space="0" w:color="C9ECFA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2" w:space="0" w:color="C9ECFA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85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2" w:space="0" w:color="C9ECFA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2" w:space="0" w:color="C9ECFA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2" w:space="0" w:color="C9ECFA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5" w:type="dxa"/>
            <w:tcBorders>
              <w:top w:val="single" w:sz="5" w:space="0" w:color="000000"/>
              <w:left w:val="single" w:sz="42" w:space="0" w:color="C9ECFA"/>
              <w:bottom w:val="single" w:sz="5" w:space="0" w:color="000000"/>
              <w:right w:val="single" w:sz="42" w:space="0" w:color="C9ECFA"/>
            </w:tcBorders>
          </w:tcPr>
          <w:p/>
        </w:tc>
        <w:tc>
          <w:tcPr>
            <w:tcW w:w="607" w:type="dxa"/>
            <w:tcBorders>
              <w:top w:val="single" w:sz="5" w:space="0" w:color="000000"/>
              <w:left w:val="single" w:sz="42" w:space="0" w:color="C9ECFA"/>
              <w:bottom w:val="single" w:sz="15" w:space="0" w:color="C9ECFA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20"/>
              <w:ind w:left="56"/>
            </w:pP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2"/>
                <w:szCs w:val="22"/>
              </w:rPr>
              <w:t>CD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15" w:space="0" w:color="C9ECFA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589" w:type="dxa"/>
            <w:tcBorders>
              <w:top w:val="single" w:sz="5" w:space="0" w:color="000000"/>
              <w:left w:val="single" w:sz="5" w:space="0" w:color="000000"/>
              <w:bottom w:val="single" w:sz="2" w:space="0" w:color="C9ECFA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85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2" w:space="0" w:color="C9ECFA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2" w:space="0" w:color="C9ECFA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9" w:type="dxa"/>
            <w:tcBorders>
              <w:top w:val="single" w:sz="5" w:space="0" w:color="000000"/>
              <w:left w:val="single" w:sz="5" w:space="0" w:color="000000"/>
              <w:bottom w:val="single" w:sz="2" w:space="0" w:color="C9ECFA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303" w:hRule="exact"/>
        </w:trPr>
        <w:tc>
          <w:tcPr>
            <w:tcW w:w="482" w:type="dxa"/>
            <w:vMerge w:val=""/>
            <w:tcBorders>
              <w:left w:val="single" w:sz="44" w:space="0" w:color="5FC9F3"/>
              <w:right w:val="single" w:sz="44" w:space="0" w:color="5FC9F3"/>
            </w:tcBorders>
            <w:shd w:val="clear" w:color="auto" w:fill="5FC9F3"/>
            <w:textDirection w:val="btLr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44" w:space="0" w:color="5FC9F3"/>
              <w:bottom w:val="single" w:sz="5" w:space="0" w:color="000000"/>
              <w:right w:val="single" w:sz="42" w:space="0" w:color="C9ECFA"/>
            </w:tcBorders>
          </w:tcPr>
          <w:p/>
        </w:tc>
        <w:tc>
          <w:tcPr>
            <w:tcW w:w="606" w:type="dxa"/>
            <w:tcBorders>
              <w:top w:val="single" w:sz="15" w:space="0" w:color="C9ECFA"/>
              <w:left w:val="single" w:sz="42" w:space="0" w:color="C9ECFA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622" w:type="dxa"/>
            <w:tcBorders>
              <w:top w:val="single" w:sz="15" w:space="0" w:color="C9ECFA"/>
              <w:left w:val="single" w:sz="5" w:space="0" w:color="000000"/>
              <w:bottom w:val="single" w:sz="5" w:space="0" w:color="000000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6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90" w:type="dxa"/>
            <w:tcBorders>
              <w:top w:val="single" w:sz="2" w:space="0" w:color="C9ECFA"/>
              <w:left w:val="single" w:sz="42" w:space="0" w:color="C9ECFA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3"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2" w:space="0" w:color="C9ECFA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3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2" w:space="0" w:color="C9ECFA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3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7" w:type="dxa"/>
            <w:tcBorders>
              <w:top w:val="single" w:sz="2" w:space="0" w:color="C9ECFA"/>
              <w:left w:val="single" w:sz="5" w:space="0" w:color="000000"/>
              <w:bottom w:val="single" w:sz="5" w:space="0" w:color="000000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3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5" w:type="dxa"/>
            <w:tcBorders>
              <w:top w:val="single" w:sz="5" w:space="0" w:color="000000"/>
              <w:left w:val="single" w:sz="42" w:space="0" w:color="C9ECFA"/>
              <w:bottom w:val="single" w:sz="5" w:space="0" w:color="000000"/>
              <w:right w:val="single" w:sz="41" w:space="0" w:color="C9ECFA"/>
            </w:tcBorders>
          </w:tcPr>
          <w:p/>
        </w:tc>
        <w:tc>
          <w:tcPr>
            <w:tcW w:w="607" w:type="dxa"/>
            <w:tcBorders>
              <w:top w:val="single" w:sz="15" w:space="0" w:color="C9ECFA"/>
              <w:left w:val="single" w:sz="41" w:space="0" w:color="C9ECFA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624" w:type="dxa"/>
            <w:tcBorders>
              <w:top w:val="single" w:sz="15" w:space="0" w:color="C9ECFA"/>
              <w:left w:val="single" w:sz="5" w:space="0" w:color="000000"/>
              <w:bottom w:val="single" w:sz="5" w:space="0" w:color="000000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6"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00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89" w:type="dxa"/>
            <w:tcBorders>
              <w:top w:val="single" w:sz="2" w:space="0" w:color="C9ECFA"/>
              <w:left w:val="single" w:sz="42" w:space="0" w:color="C9ECFA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3"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8" w:type="dxa"/>
            <w:tcBorders>
              <w:top w:val="single" w:sz="2" w:space="0" w:color="C9ECFA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3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2" w:space="0" w:color="C9ECFA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3"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9" w:type="dxa"/>
            <w:tcBorders>
              <w:top w:val="single" w:sz="2" w:space="0" w:color="C9ECFA"/>
              <w:left w:val="single" w:sz="5" w:space="0" w:color="000000"/>
              <w:bottom w:val="single" w:sz="5" w:space="0" w:color="000000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3" w:lineRule="exact" w:line="240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482" w:type="dxa"/>
            <w:vMerge w:val=""/>
            <w:tcBorders>
              <w:left w:val="single" w:sz="44" w:space="0" w:color="5FC9F3"/>
              <w:right w:val="single" w:sz="44" w:space="0" w:color="5FC9F3"/>
            </w:tcBorders>
            <w:shd w:val="clear" w:color="auto" w:fill="5FC9F3"/>
            <w:textDirection w:val="btLr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44" w:space="0" w:color="5FC9F3"/>
              <w:bottom w:val="single" w:sz="5" w:space="0" w:color="000000"/>
              <w:right w:val="single" w:sz="42" w:space="0" w:color="C9ECFA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2" w:space="0" w:color="C9ECFA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01</w:t>
            </w:r>
          </w:p>
        </w:tc>
        <w:tc>
          <w:tcPr>
            <w:tcW w:w="590" w:type="dxa"/>
            <w:tcBorders>
              <w:top w:val="single" w:sz="5" w:space="0" w:color="000000"/>
              <w:left w:val="single" w:sz="42" w:space="0" w:color="C9ECFA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</w:t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5" w:type="dxa"/>
            <w:tcBorders>
              <w:top w:val="single" w:sz="5" w:space="0" w:color="000000"/>
              <w:left w:val="single" w:sz="42" w:space="0" w:color="C9ECFA"/>
              <w:bottom w:val="single" w:sz="5" w:space="0" w:color="000000"/>
              <w:right w:val="single" w:sz="41" w:space="0" w:color="C9ECFA"/>
            </w:tcBorders>
          </w:tcPr>
          <w:p/>
        </w:tc>
        <w:tc>
          <w:tcPr>
            <w:tcW w:w="607" w:type="dxa"/>
            <w:tcBorders>
              <w:top w:val="single" w:sz="5" w:space="0" w:color="000000"/>
              <w:left w:val="single" w:sz="41" w:space="0" w:color="C9ECFA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01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42" w:space="0" w:color="C9ECFA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2" w:hRule="exact"/>
        </w:trPr>
        <w:tc>
          <w:tcPr>
            <w:tcW w:w="482" w:type="dxa"/>
            <w:vMerge w:val=""/>
            <w:tcBorders>
              <w:left w:val="single" w:sz="44" w:space="0" w:color="5FC9F3"/>
              <w:right w:val="single" w:sz="44" w:space="0" w:color="5FC9F3"/>
            </w:tcBorders>
            <w:shd w:val="clear" w:color="auto" w:fill="5FC9F3"/>
            <w:textDirection w:val="btLr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44" w:space="0" w:color="5FC9F3"/>
              <w:bottom w:val="single" w:sz="5" w:space="0" w:color="000000"/>
              <w:right w:val="single" w:sz="42" w:space="0" w:color="C9ECFA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2" w:space="0" w:color="C9ECFA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90" w:type="dxa"/>
            <w:tcBorders>
              <w:top w:val="single" w:sz="5" w:space="0" w:color="000000"/>
              <w:left w:val="single" w:sz="42" w:space="0" w:color="C9ECFA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5" w:type="dxa"/>
            <w:tcBorders>
              <w:top w:val="single" w:sz="5" w:space="0" w:color="000000"/>
              <w:left w:val="single" w:sz="42" w:space="0" w:color="C9ECFA"/>
              <w:bottom w:val="single" w:sz="5" w:space="0" w:color="000000"/>
              <w:right w:val="single" w:sz="41" w:space="0" w:color="C9ECFA"/>
            </w:tcBorders>
          </w:tcPr>
          <w:p/>
        </w:tc>
        <w:tc>
          <w:tcPr>
            <w:tcW w:w="607" w:type="dxa"/>
            <w:tcBorders>
              <w:top w:val="single" w:sz="5" w:space="0" w:color="000000"/>
              <w:left w:val="single" w:sz="41" w:space="0" w:color="C9ECFA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89" w:type="dxa"/>
            <w:tcBorders>
              <w:top w:val="single" w:sz="5" w:space="0" w:color="000000"/>
              <w:left w:val="single" w:sz="42" w:space="0" w:color="C9ECFA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position w:val="-1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482" w:type="dxa"/>
            <w:vMerge w:val=""/>
            <w:tcBorders>
              <w:left w:val="single" w:sz="44" w:space="0" w:color="5FC9F3"/>
              <w:bottom w:val="single" w:sz="5" w:space="0" w:color="000000"/>
              <w:right w:val="single" w:sz="44" w:space="0" w:color="5FC9F3"/>
            </w:tcBorders>
            <w:shd w:val="clear" w:color="auto" w:fill="5FC9F3"/>
            <w:textDirection w:val="btLr"/>
          </w:tcPr>
          <w:p/>
        </w:tc>
        <w:tc>
          <w:tcPr>
            <w:tcW w:w="608" w:type="dxa"/>
            <w:tcBorders>
              <w:top w:val="single" w:sz="5" w:space="0" w:color="000000"/>
              <w:left w:val="single" w:sz="44" w:space="0" w:color="5FC9F3"/>
              <w:bottom w:val="single" w:sz="5" w:space="0" w:color="000000"/>
              <w:right w:val="single" w:sz="42" w:space="0" w:color="C9ECFA"/>
            </w:tcBorders>
          </w:tcPr>
          <w:p/>
        </w:tc>
        <w:tc>
          <w:tcPr>
            <w:tcW w:w="606" w:type="dxa"/>
            <w:tcBorders>
              <w:top w:val="single" w:sz="5" w:space="0" w:color="000000"/>
              <w:left w:val="single" w:sz="42" w:space="0" w:color="C9ECFA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  <w:tc>
          <w:tcPr>
            <w:tcW w:w="590" w:type="dxa"/>
            <w:tcBorders>
              <w:top w:val="single" w:sz="5" w:space="0" w:color="000000"/>
              <w:left w:val="single" w:sz="42" w:space="0" w:color="C9ECFA"/>
              <w:bottom w:val="nil" w:sz="6" w:space="0" w:color="auto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5" w:type="dxa"/>
            <w:tcBorders>
              <w:top w:val="single" w:sz="5" w:space="0" w:color="000000"/>
              <w:left w:val="single" w:sz="42" w:space="0" w:color="C9ECFA"/>
              <w:bottom w:val="single" w:sz="5" w:space="0" w:color="000000"/>
              <w:right w:val="single" w:sz="41" w:space="0" w:color="C9ECFA"/>
            </w:tcBorders>
          </w:tcPr>
          <w:p/>
        </w:tc>
        <w:tc>
          <w:tcPr>
            <w:tcW w:w="607" w:type="dxa"/>
            <w:tcBorders>
              <w:top w:val="single" w:sz="5" w:space="0" w:color="000000"/>
              <w:left w:val="single" w:sz="41" w:space="0" w:color="C9ECFA"/>
              <w:bottom w:val="single" w:sz="5" w:space="0" w:color="000000"/>
              <w:right w:val="single" w:sz="5" w:space="0" w:color="000000"/>
            </w:tcBorders>
            <w:shd w:val="clear" w:color="auto" w:fill="C9ECFA"/>
          </w:tcPr>
          <w:p/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42" w:space="0" w:color="C9ECFA"/>
              <w:bottom w:val="nil" w:sz="6" w:space="0" w:color="auto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9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9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42" w:space="0" w:color="C9ECFA"/>
            </w:tcBorders>
            <w:shd w:val="clear" w:color="auto" w:fill="C9ECFA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rPr>
          <w:rFonts w:cs="Arial" w:hAnsi="Arial" w:eastAsia="Arial" w:ascii="Arial"/>
          <w:sz w:val="18"/>
          <w:szCs w:val="18"/>
        </w:rPr>
        <w:jc w:val="left"/>
        <w:spacing w:before="93"/>
        <w:ind w:left="103"/>
      </w:pPr>
      <w:r>
        <w:pict>
          <v:group style="position:absolute;margin-left:139.6pt;margin-top:131.25pt;width:60.6pt;height:27pt;mso-position-horizontal-relative:page;mso-position-vertical-relative:page;z-index:-9941" coordorigin="2792,2625" coordsize="1212,540">
            <v:shape style="position:absolute;left:2792;top:2625;width:1212;height:540" coordorigin="2792,2625" coordsize="1212,540" path="m2792,2625l4004,3165e" filled="f" stroked="t" strokeweight="1.5pt" strokecolor="#000000">
              <v:path arrowok="t"/>
            </v:shape>
            <w10:wrap type="none"/>
          </v:group>
        </w:pict>
      </w:r>
      <w:r>
        <w:pict>
          <v:group style="position:absolute;margin-left:352.25pt;margin-top:130.4pt;width:175.6pt;height:41.2pt;mso-position-horizontal-relative:page;mso-position-vertical-relative:page;z-index:-9940" coordorigin="7045,2608" coordsize="3512,824">
            <v:shape style="position:absolute;left:7060;top:2623;width:1212;height:540" coordorigin="7060,2623" coordsize="1212,540" path="m7060,2623l8272,3163e" filled="f" stroked="t" strokeweight="1.5pt" strokecolor="#000000">
              <v:path arrowok="t"/>
            </v:shape>
            <v:shape style="position:absolute;left:8265;top:3143;width:2277;height:274" coordorigin="8265,3143" coordsize="2277,274" path="m8265,3189l8265,3371,8265,3377,8273,3397,8289,3412,8311,3417,10496,3417,10502,3417,10522,3409,10537,3393,10542,3371,10542,3189,10542,3183,10534,3163,10518,3148,10496,3143,8311,3143,8305,3143,8285,3151,8270,3167,8265,3189xe" filled="t" fillcolor="#4EA72D" stroked="f">
              <v:path arrowok="t"/>
              <v:fill/>
            </v:shape>
            <w10:wrap type="none"/>
          </v:group>
        </w:pict>
      </w:r>
      <w:r>
        <w:pict>
          <v:group style="position:absolute;margin-left:140.35pt;margin-top:-78.0181pt;width:60.6pt;height:27pt;mso-position-horizontal-relative:page;mso-position-vertical-relative:paragraph;z-index:-9939" coordorigin="2807,-1560" coordsize="1212,540">
            <v:shape style="position:absolute;left:2807;top:-1560;width:1212;height:540" coordorigin="2807,-1560" coordsize="1212,540" path="m2807,-1560l4019,-1020e" filled="f" stroked="t" strokeweight="1.5pt" strokecolor="#000000">
              <v:path arrowok="t"/>
            </v:shape>
            <w10:wrap type="none"/>
          </v:group>
        </w:pict>
      </w:r>
      <w:r>
        <w:pict>
          <v:group style="position:absolute;margin-left:351.8pt;margin-top:-78.6181pt;width:60.6pt;height:27pt;mso-position-horizontal-relative:page;mso-position-vertical-relative:paragraph;z-index:-9938" coordorigin="7036,-1572" coordsize="1212,540">
            <v:shape style="position:absolute;left:7036;top:-1572;width:1212;height:540" coordorigin="7036,-1572" coordsize="1212,540" path="m7036,-1572l8248,-1032e" filled="f" stroked="t" strokeweight="1.5pt" strokecolor="#000000">
              <v:path arrowok="t"/>
            </v:shape>
            <w10:wrap type="none"/>
          </v:group>
        </w:pict>
      </w:r>
      <w:r>
        <w:pict>
          <v:group style="position:absolute;margin-left:414.2pt;margin-top:174.7pt;width:60.2pt;height:23.55pt;mso-position-horizontal-relative:page;mso-position-vertical-relative:page;z-index:-9937" coordorigin="8284,3494" coordsize="1204,471">
            <v:shape style="position:absolute;left:8284;top:3494;width:1204;height:471" coordorigin="8284,3494" coordsize="1204,471" path="m8284,3572l8284,3886,8285,3899,8304,3938,8340,3962,8363,3965,9410,3965,9461,3945,9485,3909,9488,3886,9488,3572,9468,3521,9432,3497,9410,3494,8363,3494,8311,3514,8287,3550,8284,3572xe" filled="t" fillcolor="#0E9ED4" stroked="f">
              <v:path arrowok="t"/>
              <v:fill/>
            </v:shape>
            <w10:wrap type="none"/>
          </v:group>
        </w:pict>
      </w:r>
      <w:r>
        <w:pict>
          <v:group style="position:absolute;margin-left:412pt;margin-top:-35.5181pt;width:60.2pt;height:24.2pt;mso-position-horizontal-relative:page;mso-position-vertical-relative:paragraph;z-index:-9936" coordorigin="8240,-710" coordsize="1204,484">
            <v:shape style="position:absolute;left:8240;top:-710;width:1204;height:484" coordorigin="8240,-710" coordsize="1204,484" path="m8240,-630l8240,-307,8242,-291,8261,-252,8298,-230,8321,-226,9363,-226,9418,-248,9441,-285,9444,-307,9444,-630,9423,-684,9386,-707,9363,-710,8321,-710,8266,-689,8243,-652,8240,-630xe" filled="t" fillcolor="#0E9ED4" stroked="f">
              <v:path arrowok="t"/>
              <v:fill/>
            </v:shape>
            <w10:wrap type="none"/>
          </v:group>
        </w:pict>
      </w:r>
      <w:r>
        <w:pict>
          <v:group style="position:absolute;margin-left:204.15pt;margin-top:-146.058pt;width:113.85pt;height:13.7pt;mso-position-horizontal-relative:page;mso-position-vertical-relative:paragraph;z-index:-9935" coordorigin="4083,-2921" coordsize="2277,274">
            <v:shape style="position:absolute;left:4083;top:-2921;width:2277;height:274" coordorigin="4083,-2921" coordsize="2277,274" path="m4083,-2876l4083,-2693,4083,-2688,4091,-2667,4107,-2653,4129,-2647,6314,-2647,6320,-2647,6340,-2655,6355,-2671,6360,-2693,6360,-2876,6360,-2881,6352,-2901,6336,-2916,6314,-2921,4129,-2921,4123,-2921,4103,-2913,4088,-2897,4083,-2876xe" filled="t" fillcolor="#4EA72D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Tabla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14.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Mapa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-1"/>
          <w:w w:val="100"/>
          <w:sz w:val="18"/>
          <w:szCs w:val="18"/>
        </w:rPr>
        <w:t>d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Kar</w:t>
      </w:r>
      <w:r>
        <w:rPr>
          <w:rFonts w:cs="Arial" w:hAnsi="Arial" w:eastAsia="Arial" w:ascii="Arial"/>
          <w:i/>
          <w:color w:val="0D2841"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color w:val="0D2841"/>
          <w:spacing w:val="2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ugh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0D2841"/>
          <w:spacing w:val="0"/>
          <w:w w:val="100"/>
          <w:sz w:val="18"/>
          <w:szCs w:val="18"/>
        </w:rPr>
        <w:t>KF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ind w:left="103"/>
      </w:pP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KF=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A’C’D’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+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B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D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’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3"/>
          <w:szCs w:val="3"/>
        </w:rPr>
        <w:jc w:val="left"/>
        <w:spacing w:before="9" w:lineRule="exact" w:line="20"/>
      </w:pPr>
      <w:r>
        <w:rPr>
          <w:sz w:val="3"/>
          <w:szCs w:val="3"/>
        </w:rPr>
      </w:r>
    </w:p>
    <w:tbl>
      <w:tblPr>
        <w:tblW w:w="0" w:type="auto"/>
        <w:tblLook w:val="01E0"/>
        <w:jc w:val="left"/>
        <w:tblInd w:w="339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78" w:hRule="exact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E9ED4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25"/>
            </w:pP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position w:val="-1"/>
                <w:sz w:val="24"/>
                <w:szCs w:val="24"/>
              </w:rPr>
              <w:t>ABCD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-1"/>
                <w:sz w:val="24"/>
                <w:szCs w:val="24"/>
              </w:rPr>
              <w:t>EF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E9ED4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27"/>
            </w:pP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position w:val="-1"/>
                <w:sz w:val="24"/>
                <w:szCs w:val="24"/>
              </w:rPr>
              <w:t>ABCD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-1"/>
                <w:sz w:val="24"/>
                <w:szCs w:val="24"/>
              </w:rPr>
              <w:t>EF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91" w:hRule="exact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5" w:lineRule="exact" w:line="260"/>
              <w:ind w:left="225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5" w:lineRule="exact" w:line="260"/>
              <w:ind w:left="227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25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27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25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27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25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27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25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27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25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27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7" w:hRule="exact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25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27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91" w:hRule="exact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25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27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1</w:t>
            </w:r>
          </w:p>
        </w:tc>
      </w:tr>
      <w:tr>
        <w:trPr>
          <w:trHeight w:val="322" w:hRule="exact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E9ED4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65"/>
            </w:pP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100"/>
                <w:sz w:val="24"/>
                <w:szCs w:val="24"/>
              </w:rPr>
              <w:t>’</w:t>
            </w: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100"/>
                <w:sz w:val="24"/>
                <w:szCs w:val="24"/>
              </w:rPr>
              <w:t>’</w:t>
            </w:r>
            <w:r>
              <w:rPr>
                <w:rFonts w:cs="Arial" w:hAnsi="Arial" w:eastAsia="Arial" w:ascii="Arial"/>
                <w:b/>
                <w:color w:val="FFFFFF"/>
                <w:spacing w:val="1"/>
                <w:w w:val="100"/>
                <w:sz w:val="24"/>
                <w:szCs w:val="24"/>
              </w:rPr>
              <w:t>D’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E9ED4"/>
          </w:tcPr>
          <w:p>
            <w:pPr>
              <w:rPr>
                <w:rFonts w:cs="Arial" w:hAnsi="Arial" w:eastAsia="Arial" w:ascii="Arial"/>
                <w:sz w:val="28"/>
                <w:szCs w:val="28"/>
              </w:rPr>
              <w:jc w:val="left"/>
              <w:spacing w:lineRule="exact" w:line="300"/>
              <w:ind w:left="293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-1"/>
                <w:sz w:val="28"/>
                <w:szCs w:val="28"/>
              </w:rPr>
              <w:t>BD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100"/>
                <w:position w:val="-1"/>
                <w:sz w:val="28"/>
                <w:szCs w:val="28"/>
              </w:rPr>
              <w:t>E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position w:val="-1"/>
                <w:sz w:val="28"/>
                <w:szCs w:val="28"/>
              </w:rPr>
              <w:t>’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position w:val="0"/>
                <w:sz w:val="28"/>
                <w:szCs w:val="28"/>
              </w:rPr>
            </w:r>
          </w:p>
        </w:tc>
      </w:tr>
    </w:tbl>
    <w:p>
      <w:pPr>
        <w:sectPr>
          <w:pgMar w:header="0" w:footer="984" w:top="1420" w:bottom="280" w:left="1600" w:right="1440"/>
          <w:pgSz w:w="12240" w:h="15840"/>
        </w:sectPr>
      </w:pPr>
    </w:p>
    <w:p>
      <w:pPr>
        <w:rPr>
          <w:rFonts w:cs="Arial" w:hAnsi="Arial" w:eastAsia="Arial" w:ascii="Arial"/>
          <w:sz w:val="28"/>
          <w:szCs w:val="28"/>
        </w:rPr>
        <w:jc w:val="left"/>
        <w:spacing w:before="57"/>
        <w:ind w:left="103"/>
      </w:pP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Expli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c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ación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De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L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Agrupac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ó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De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3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érminos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Ad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y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ac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Y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Su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ind w:left="103"/>
      </w:pP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Res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u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l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d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o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auto" w:line="360"/>
        <w:ind w:left="103" w:right="247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ita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érm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yac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ntes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más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a,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caso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ex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evo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ecu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6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orma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forme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4" w:lineRule="auto" w:line="360"/>
        <w:ind w:left="103" w:right="8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anter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e,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lifi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lizar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h,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caso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ntar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mé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nte.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uti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iza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atric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iere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estable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matr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ico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4" w:lineRule="auto" w:line="360"/>
        <w:ind w:left="103" w:right="126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nta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ú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ez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riz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termi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matriz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matr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nú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van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6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vista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aprec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fere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matric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matric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4" w:lineRule="auto" w:line="360"/>
        <w:ind w:left="103" w:right="113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ratar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agr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érm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matriz,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tamb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é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debe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uir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instrucc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agr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to.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ocas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uti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érm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fer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ntes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ucc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es.</w:t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4" w:lineRule="auto" w:line="360"/>
        <w:ind w:left="103" w:right="75"/>
        <w:sectPr>
          <w:pgMar w:header="0" w:footer="984" w:top="1360" w:bottom="280" w:left="1600" w:right="1300"/>
          <w:pgSz w:w="12240" w:h="1584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-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estas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be</w:t>
      </w:r>
      <w:r>
        <w:rPr>
          <w:rFonts w:cs="Arial" w:hAnsi="Arial" w:eastAsia="Arial" w:ascii="Arial"/>
          <w:spacing w:val="-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-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ue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-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tre</w:t>
      </w:r>
      <w:r>
        <w:rPr>
          <w:rFonts w:cs="Arial" w:hAnsi="Arial" w:eastAsia="Arial" w:ascii="Arial"/>
          <w:spacing w:val="-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matri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mismo</w:t>
      </w:r>
      <w:r>
        <w:rPr>
          <w:rFonts w:cs="Arial" w:hAnsi="Arial" w:eastAsia="Arial" w:ascii="Arial"/>
          <w:spacing w:val="-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trón,</w:t>
      </w:r>
      <w:r>
        <w:rPr>
          <w:rFonts w:cs="Arial" w:hAnsi="Arial" w:eastAsia="Arial" w:ascii="Arial"/>
          <w:spacing w:val="-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así</w:t>
      </w:r>
      <w:r>
        <w:rPr>
          <w:rFonts w:cs="Arial" w:hAnsi="Arial" w:eastAsia="Arial" w:ascii="Arial"/>
          <w:spacing w:val="-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como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tamb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é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arse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no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matric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tamb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é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matric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vid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rse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resto,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dría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ión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térmi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a,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correc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ión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uien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ación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térmi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sible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así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lle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más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lifi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a.</w:t>
      </w:r>
    </w:p>
    <w:p>
      <w:pPr>
        <w:rPr>
          <w:rFonts w:cs="Arial" w:hAnsi="Arial" w:eastAsia="Arial" w:ascii="Arial"/>
          <w:sz w:val="32"/>
          <w:szCs w:val="32"/>
        </w:rPr>
        <w:jc w:val="center"/>
        <w:spacing w:before="58"/>
        <w:ind w:left="3543" w:right="3558"/>
      </w:pPr>
      <w:r>
        <w:rPr>
          <w:rFonts w:cs="Arial" w:hAnsi="Arial" w:eastAsia="Arial" w:ascii="Arial"/>
          <w:b/>
          <w:spacing w:val="1"/>
          <w:w w:val="100"/>
          <w:sz w:val="32"/>
          <w:szCs w:val="32"/>
        </w:rPr>
        <w:t>C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ONCLUSI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Ó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N</w:t>
      </w:r>
      <w:r>
        <w:rPr>
          <w:rFonts w:cs="Arial" w:hAnsi="Arial" w:eastAsia="Arial" w:ascii="Arial"/>
          <w:spacing w:val="0"/>
          <w:w w:val="100"/>
          <w:sz w:val="32"/>
          <w:szCs w:val="32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360"/>
        <w:ind w:left="103" w:right="71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-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-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nto</w:t>
      </w:r>
      <w:r>
        <w:rPr>
          <w:rFonts w:cs="Arial" w:hAnsi="Arial" w:eastAsia="Arial" w:ascii="Arial"/>
          <w:spacing w:val="-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ne</w:t>
      </w:r>
      <w:r>
        <w:rPr>
          <w:rFonts w:cs="Arial" w:hAnsi="Arial" w:eastAsia="Arial" w:ascii="Arial"/>
          <w:spacing w:val="-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efecto</w:t>
      </w:r>
      <w:r>
        <w:rPr>
          <w:rFonts w:cs="Arial" w:hAnsi="Arial" w:eastAsia="Arial" w:ascii="Arial"/>
          <w:spacing w:val="-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tición</w:t>
      </w:r>
      <w:r>
        <w:rPr>
          <w:rFonts w:cs="Arial" w:hAnsi="Arial" w:eastAsia="Arial" w:ascii="Arial"/>
          <w:spacing w:val="-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ñ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</w:t>
      </w:r>
      <w:r>
        <w:rPr>
          <w:rFonts w:cs="Arial" w:hAnsi="Arial" w:eastAsia="Arial" w:ascii="Arial"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circ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ito</w:t>
      </w:r>
      <w:r>
        <w:rPr>
          <w:rFonts w:cs="Arial" w:hAnsi="Arial" w:eastAsia="Arial" w:ascii="Arial"/>
          <w:spacing w:val="-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sincr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meros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cima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claro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jetivo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ón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nte,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mostró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tanto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actu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vez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ién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its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nta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it,</w:t>
      </w:r>
      <w:r>
        <w:rPr>
          <w:rFonts w:cs="Arial" w:hAnsi="Arial" w:eastAsia="Arial" w:ascii="Arial"/>
          <w:spacing w:val="-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timo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JK</w:t>
      </w:r>
      <w:r>
        <w:rPr>
          <w:rFonts w:cs="Arial" w:hAnsi="Arial" w:eastAsia="Arial" w:ascii="Arial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estado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estado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exc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n.</w:t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4" w:lineRule="auto" w:line="360"/>
        <w:ind w:left="103" w:right="76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formarse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tamb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én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sufri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ios.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sus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mer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díg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nta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matric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simp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cho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caso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formó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matric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nta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o.</w:t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4" w:lineRule="auto" w:line="360"/>
        <w:ind w:left="103" w:right="77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Para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nto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ecto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iar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omo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rá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ido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eva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forma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rle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liza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vimie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lle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lizar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simp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ifi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ón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má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x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ima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acion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lme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trasl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zar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circ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ito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tición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4" w:lineRule="auto" w:line="360"/>
        <w:ind w:left="103" w:right="75"/>
        <w:sectPr>
          <w:pgMar w:header="0" w:footer="984" w:top="1360" w:bottom="280" w:left="1600" w:right="1300"/>
          <w:pgSz w:w="12240" w:h="1584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sarro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yecto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forma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muy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similar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orma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ex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otros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yectos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teri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sus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ier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ltera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arro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arse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nto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for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temas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rio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así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ién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ier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ev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ntos,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imp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rtantes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imp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yecto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más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más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matic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sarrolla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orm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nt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32"/>
          <w:szCs w:val="32"/>
        </w:rPr>
        <w:jc w:val="center"/>
        <w:spacing w:before="58"/>
        <w:ind w:left="3365" w:right="3419"/>
      </w:pPr>
      <w:r>
        <w:rPr>
          <w:rFonts w:cs="Arial" w:hAnsi="Arial" w:eastAsia="Arial" w:ascii="Arial"/>
          <w:b/>
          <w:spacing w:val="1"/>
          <w:w w:val="100"/>
          <w:sz w:val="32"/>
          <w:szCs w:val="32"/>
        </w:rPr>
        <w:t>B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IBLI</w:t>
      </w:r>
      <w:r>
        <w:rPr>
          <w:rFonts w:cs="Arial" w:hAnsi="Arial" w:eastAsia="Arial" w:ascii="Arial"/>
          <w:b/>
          <w:spacing w:val="-2"/>
          <w:w w:val="100"/>
          <w:sz w:val="32"/>
          <w:szCs w:val="32"/>
        </w:rPr>
        <w:t>O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GRAF</w:t>
      </w:r>
      <w:r>
        <w:rPr>
          <w:rFonts w:cs="Arial" w:hAnsi="Arial" w:eastAsia="Arial" w:ascii="Arial"/>
          <w:b/>
          <w:spacing w:val="-2"/>
          <w:w w:val="100"/>
          <w:sz w:val="32"/>
          <w:szCs w:val="32"/>
        </w:rPr>
        <w:t>Í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A</w:t>
      </w:r>
      <w:r>
        <w:rPr>
          <w:rFonts w:cs="Arial" w:hAnsi="Arial" w:eastAsia="Arial" w:ascii="Arial"/>
          <w:spacing w:val="0"/>
          <w:w w:val="100"/>
          <w:sz w:val="32"/>
          <w:szCs w:val="32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ind w:left="64" w:right="75"/>
      </w:pPr>
      <w:r>
        <w:rPr>
          <w:rFonts w:cs="Arial" w:hAnsi="Arial" w:eastAsia="Arial" w:ascii="Arial"/>
          <w:spacing w:val="-2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2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0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1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6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)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TA</w:t>
      </w:r>
      <w:r>
        <w:rPr>
          <w:rFonts w:cs="Arial" w:hAnsi="Arial" w:eastAsia="Arial" w:ascii="Arial"/>
          <w:spacing w:val="-1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1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1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[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[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ce</w:t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822"/>
        <w:sectPr>
          <w:pgMar w:header="0" w:footer="984" w:top="1360" w:bottom="280" w:left="1700" w:right="1360"/>
          <w:pgSz w:w="12240" w:h="15840"/>
        </w:sectPr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ooks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versi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n]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]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4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eved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rom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vbk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: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/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/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97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8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84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9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0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3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53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0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04</w:t>
      </w:r>
    </w:p>
    <w:p>
      <w:pPr>
        <w:rPr>
          <w:sz w:val="18"/>
          <w:szCs w:val="18"/>
        </w:rPr>
        <w:jc w:val="left"/>
        <w:spacing w:before="1" w:lineRule="exact" w:line="180"/>
      </w:pPr>
      <w:r>
        <w:pict>
          <v:group style="position:absolute;margin-left:81.1268pt;margin-top:141.972pt;width:475.606pt;height:363.042pt;mso-position-horizontal-relative:page;mso-position-vertical-relative:page;z-index:-9932" coordorigin="1623,2839" coordsize="9512,7261">
            <v:shape type="#_x0000_t75" style="position:absolute;left:1623;top:2839;width:9512;height:7261">
              <v:imagedata o:title="" r:id="rId6"/>
            </v:shape>
            <v:shape type="#_x0000_t75" style="position:absolute;left:5973;top:4077;width:1014;height:406">
              <v:imagedata o:title="" r:id="rId7"/>
            </v:shape>
            <v:shape type="#_x0000_t75" style="position:absolute;left:6784;top:3063;width:1024;height:355">
              <v:imagedata o:title="" r:id="rId8"/>
            </v:shape>
            <v:shape type="#_x0000_t75" style="position:absolute;left:1937;top:3073;width:193;height:112">
              <v:imagedata o:title="" r:id="rId9"/>
            </v:shape>
            <w10:wrap type="none"/>
          </v:group>
        </w:pict>
      </w: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2"/>
          <w:szCs w:val="32"/>
        </w:rPr>
        <w:jc w:val="center"/>
        <w:spacing w:before="19"/>
        <w:ind w:left="2659" w:right="4061"/>
      </w:pPr>
      <w:r>
        <w:rPr>
          <w:rFonts w:cs="Arial" w:hAnsi="Arial" w:eastAsia="Arial" w:ascii="Arial"/>
          <w:b/>
          <w:spacing w:val="1"/>
          <w:w w:val="100"/>
          <w:sz w:val="32"/>
          <w:szCs w:val="32"/>
        </w:rPr>
        <w:t>C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IR</w:t>
      </w:r>
      <w:r>
        <w:rPr>
          <w:rFonts w:cs="Arial" w:hAnsi="Arial" w:eastAsia="Arial" w:ascii="Arial"/>
          <w:b/>
          <w:spacing w:val="1"/>
          <w:w w:val="100"/>
          <w:sz w:val="32"/>
          <w:szCs w:val="32"/>
        </w:rPr>
        <w:t>C</w:t>
      </w:r>
      <w:r>
        <w:rPr>
          <w:rFonts w:cs="Arial" w:hAnsi="Arial" w:eastAsia="Arial" w:ascii="Arial"/>
          <w:b/>
          <w:spacing w:val="1"/>
          <w:w w:val="100"/>
          <w:sz w:val="32"/>
          <w:szCs w:val="32"/>
        </w:rPr>
        <w:t>U</w:t>
      </w:r>
      <w:r>
        <w:rPr>
          <w:rFonts w:cs="Arial" w:hAnsi="Arial" w:eastAsia="Arial" w:ascii="Arial"/>
          <w:b/>
          <w:spacing w:val="-3"/>
          <w:w w:val="100"/>
          <w:sz w:val="32"/>
          <w:szCs w:val="32"/>
        </w:rPr>
        <w:t>I</w:t>
      </w:r>
      <w:r>
        <w:rPr>
          <w:rFonts w:cs="Arial" w:hAnsi="Arial" w:eastAsia="Arial" w:ascii="Arial"/>
          <w:b/>
          <w:spacing w:val="2"/>
          <w:w w:val="100"/>
          <w:sz w:val="32"/>
          <w:szCs w:val="32"/>
        </w:rPr>
        <w:t>T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O</w:t>
      </w:r>
      <w:r>
        <w:rPr>
          <w:rFonts w:cs="Arial" w:hAnsi="Arial" w:eastAsia="Arial" w:ascii="Arial"/>
          <w:b/>
          <w:spacing w:val="-7"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D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E</w:t>
      </w:r>
      <w:r>
        <w:rPr>
          <w:rFonts w:cs="Arial" w:hAnsi="Arial" w:eastAsia="Arial" w:ascii="Arial"/>
          <w:b/>
          <w:spacing w:val="-2"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LA</w:t>
      </w:r>
      <w:r>
        <w:rPr>
          <w:rFonts w:cs="Arial" w:hAnsi="Arial" w:eastAsia="Arial" w:ascii="Arial"/>
          <w:b/>
          <w:spacing w:val="1"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ECUA</w:t>
      </w:r>
      <w:r>
        <w:rPr>
          <w:rFonts w:cs="Arial" w:hAnsi="Arial" w:eastAsia="Arial" w:ascii="Arial"/>
          <w:b/>
          <w:spacing w:val="1"/>
          <w:w w:val="100"/>
          <w:sz w:val="32"/>
          <w:szCs w:val="32"/>
        </w:rPr>
        <w:t>C</w:t>
      </w:r>
      <w:r>
        <w:rPr>
          <w:rFonts w:cs="Arial" w:hAnsi="Arial" w:eastAsia="Arial" w:ascii="Arial"/>
          <w:b/>
          <w:spacing w:val="-3"/>
          <w:w w:val="100"/>
          <w:sz w:val="32"/>
          <w:szCs w:val="32"/>
        </w:rPr>
        <w:t>I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ON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SI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M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P</w:t>
      </w:r>
      <w:r>
        <w:rPr>
          <w:rFonts w:cs="Arial" w:hAnsi="Arial" w:eastAsia="Arial" w:ascii="Arial"/>
          <w:b/>
          <w:spacing w:val="1"/>
          <w:w w:val="100"/>
          <w:sz w:val="32"/>
          <w:szCs w:val="32"/>
        </w:rPr>
        <w:t>L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IFI</w:t>
      </w:r>
      <w:r>
        <w:rPr>
          <w:rFonts w:cs="Arial" w:hAnsi="Arial" w:eastAsia="Arial" w:ascii="Arial"/>
          <w:b/>
          <w:spacing w:val="1"/>
          <w:w w:val="100"/>
          <w:sz w:val="32"/>
          <w:szCs w:val="32"/>
        </w:rPr>
        <w:t>C</w:t>
      </w:r>
      <w:r>
        <w:rPr>
          <w:rFonts w:cs="Arial" w:hAnsi="Arial" w:eastAsia="Arial" w:ascii="Arial"/>
          <w:b/>
          <w:spacing w:val="1"/>
          <w:w w:val="99"/>
          <w:sz w:val="32"/>
          <w:szCs w:val="32"/>
        </w:rPr>
        <w:t>A</w:t>
      </w:r>
      <w:r>
        <w:rPr>
          <w:rFonts w:cs="Arial" w:hAnsi="Arial" w:eastAsia="Arial" w:ascii="Arial"/>
          <w:b/>
          <w:spacing w:val="-1"/>
          <w:w w:val="99"/>
          <w:sz w:val="32"/>
          <w:szCs w:val="32"/>
        </w:rPr>
        <w:t>D</w:t>
      </w:r>
      <w:r>
        <w:rPr>
          <w:rFonts w:cs="Arial" w:hAnsi="Arial" w:eastAsia="Arial" w:ascii="Arial"/>
          <w:b/>
          <w:spacing w:val="0"/>
          <w:w w:val="99"/>
          <w:sz w:val="32"/>
          <w:szCs w:val="32"/>
        </w:rPr>
        <w:t>A</w:t>
      </w:r>
      <w:r>
        <w:rPr>
          <w:rFonts w:cs="Arial" w:hAnsi="Arial" w:eastAsia="Arial" w:ascii="Arial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lineRule="exact" w:line="300"/>
        <w:ind w:left="107"/>
      </w:pPr>
      <w:r>
        <w:pict>
          <v:shape type="#_x0000_t75" style="position:absolute;margin-left:563.831pt;margin-top:129.803pt;width:200.789pt;height:307.268pt;mso-position-horizontal-relative:page;mso-position-vertical-relative:page;z-index:-9933">
            <v:imagedata o:title="" r:id="rId10"/>
          </v:shape>
        </w:pict>
      </w:r>
      <w:r>
        <w:rPr>
          <w:rFonts w:cs="Arial" w:hAnsi="Arial" w:eastAsia="Arial" w:ascii="Arial"/>
          <w:color w:val="92959F"/>
          <w:spacing w:val="0"/>
          <w:w w:val="100"/>
          <w:position w:val="3"/>
          <w:sz w:val="9"/>
          <w:szCs w:val="9"/>
        </w:rPr>
        <w:t>V</w:t>
      </w:r>
      <w:r>
        <w:rPr>
          <w:rFonts w:cs="Arial" w:hAnsi="Arial" w:eastAsia="Arial" w:ascii="Arial"/>
          <w:color w:val="83858B"/>
          <w:spacing w:val="0"/>
          <w:w w:val="100"/>
          <w:position w:val="3"/>
          <w:sz w:val="9"/>
          <w:szCs w:val="9"/>
        </w:rPr>
        <w:t>cc</w:t>
      </w:r>
      <w:r>
        <w:rPr>
          <w:rFonts w:cs="Arial" w:hAnsi="Arial" w:eastAsia="Arial" w:ascii="Arial"/>
          <w:color w:val="83858B"/>
          <w:spacing w:val="0"/>
          <w:w w:val="100"/>
          <w:position w:val="3"/>
          <w:sz w:val="9"/>
          <w:szCs w:val="9"/>
        </w:rPr>
        <w:t>                                                                                                                                                                                             </w:t>
      </w:r>
      <w:r>
        <w:rPr>
          <w:rFonts w:cs="Arial" w:hAnsi="Arial" w:eastAsia="Arial" w:ascii="Arial"/>
          <w:color w:val="83858B"/>
          <w:spacing w:val="21"/>
          <w:w w:val="100"/>
          <w:position w:val="3"/>
          <w:sz w:val="9"/>
          <w:szCs w:val="9"/>
        </w:rPr>
        <w:t> </w:t>
      </w:r>
      <w:r>
        <w:rPr>
          <w:rFonts w:cs="Malgun Gothic" w:hAnsi="Malgun Gothic" w:eastAsia="Malgun Gothic" w:ascii="Malgun Gothic"/>
          <w:color w:val="626266"/>
          <w:spacing w:val="0"/>
          <w:w w:val="304"/>
          <w:position w:val="-3"/>
          <w:sz w:val="19"/>
          <w:szCs w:val="19"/>
        </w:rPr>
        <w:t>�</w:t>
      </w:r>
      <w:r>
        <w:rPr>
          <w:rFonts w:cs="Malgun Gothic" w:hAnsi="Malgun Gothic" w:eastAsia="Malgun Gothic" w:ascii="Malgun Gothic"/>
          <w:color w:val="E4E4E4"/>
          <w:spacing w:val="0"/>
          <w:w w:val="80"/>
          <w:position w:val="-3"/>
          <w:sz w:val="19"/>
          <w:szCs w:val="19"/>
        </w:rPr>
        <w:t>�</w:t>
      </w:r>
      <w:r>
        <w:rPr>
          <w:rFonts w:cs="Arial" w:hAnsi="Arial" w:eastAsia="Arial" w:ascii="Arial"/>
          <w:color w:val="8EC58E"/>
          <w:spacing w:val="0"/>
          <w:w w:val="336"/>
          <w:position w:val="-3"/>
          <w:sz w:val="19"/>
          <w:szCs w:val="19"/>
        </w:rPr>
        <w:t>·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Malgun Gothic" w:hAnsi="Malgun Gothic" w:eastAsia="Malgun Gothic" w:ascii="Malgun Gothic"/>
          <w:sz w:val="19"/>
          <w:szCs w:val="19"/>
        </w:rPr>
        <w:jc w:val="center"/>
        <w:spacing w:lineRule="exact" w:line="180"/>
        <w:ind w:left="4920" w:right="7770"/>
      </w:pPr>
      <w:r>
        <w:rPr>
          <w:rFonts w:cs="Malgun Gothic" w:hAnsi="Malgun Gothic" w:eastAsia="Malgun Gothic" w:ascii="Malgun Gothic"/>
          <w:color w:val="626266"/>
          <w:spacing w:val="0"/>
          <w:w w:val="421"/>
          <w:position w:val="1"/>
          <w:sz w:val="19"/>
          <w:szCs w:val="19"/>
        </w:rPr>
        <w:t>�</w:t>
      </w:r>
      <w:r>
        <w:rPr>
          <w:rFonts w:cs="Malgun Gothic" w:hAnsi="Malgun Gothic" w:eastAsia="Malgun Gothic" w:ascii="Malgun Gothic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48"/>
          <w:szCs w:val="48"/>
        </w:rPr>
        <w:jc w:val="left"/>
        <w:ind w:left="4143"/>
      </w:pPr>
      <w:r>
        <w:rPr>
          <w:rFonts w:cs="Arial" w:hAnsi="Arial" w:eastAsia="Arial" w:ascii="Arial"/>
          <w:color w:val="626266"/>
          <w:w w:val="99"/>
          <w:sz w:val="48"/>
          <w:szCs w:val="48"/>
        </w:rPr>
        <w:t>=BJ</w:t>
      </w:r>
      <w:r>
        <w:rPr>
          <w:rFonts w:cs="Arial" w:hAnsi="Arial" w:eastAsia="Arial" w:ascii="Arial"/>
          <w:color w:val="8EC58E"/>
          <w:w w:val="122"/>
          <w:sz w:val="48"/>
          <w:szCs w:val="48"/>
        </w:rPr>
        <w:t>:</w:t>
      </w:r>
      <w:r>
        <w:rPr>
          <w:rFonts w:cs="Arial" w:hAnsi="Arial" w:eastAsia="Arial" w:ascii="Arial"/>
          <w:color w:val="000000"/>
          <w:w w:val="100"/>
          <w:sz w:val="48"/>
          <w:szCs w:val="48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ind w:left="5983" w:right="7382"/>
      </w:pPr>
      <w:r>
        <w:rPr>
          <w:rFonts w:cs="Arial" w:hAnsi="Arial" w:eastAsia="Arial" w:ascii="Arial"/>
          <w:spacing w:val="0"/>
          <w:w w:val="99"/>
          <w:sz w:val="22"/>
          <w:szCs w:val="22"/>
        </w:rPr>
        <w:t>8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sectPr>
      <w:pgMar w:footer="0" w:header="0" w:top="1120" w:bottom="280" w:left="1840" w:right="440"/>
      <w:footerReference w:type="default" r:id="rId5"/>
      <w:pgSz w:w="15840" w:h="12240" w:orient="landscap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05.05pt;margin-top:731.787pt;width:16.2pt;height:13pt;mso-position-horizontal-relative:page;mso-position-vertical-relative:page;z-index:-1003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Arial" w:hAnsi="Arial" w:eastAsia="Arial" w:ascii="Arial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instrText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