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32"/>
          <w:szCs w:val="32"/>
        </w:rPr>
        <w:jc w:val="center"/>
        <w:spacing w:before="41" w:lineRule="auto" w:line="479"/>
        <w:ind w:left="646" w:right="648" w:hanging="1"/>
      </w:pPr>
      <w:r>
        <w:rPr>
          <w:rFonts w:cs="Arial" w:hAnsi="Arial" w:eastAsia="Arial" w:ascii="Arial"/>
          <w:spacing w:val="0"/>
          <w:w w:val="100"/>
          <w:sz w:val="40"/>
          <w:szCs w:val="40"/>
        </w:rPr>
        <w:t>U</w:t>
      </w:r>
      <w:r>
        <w:rPr>
          <w:rFonts w:cs="Arial" w:hAnsi="Arial" w:eastAsia="Arial" w:ascii="Arial"/>
          <w:spacing w:val="-2"/>
          <w:w w:val="100"/>
          <w:sz w:val="40"/>
          <w:szCs w:val="40"/>
        </w:rPr>
        <w:t>N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IV</w:t>
      </w:r>
      <w:r>
        <w:rPr>
          <w:rFonts w:cs="Arial" w:hAnsi="Arial" w:eastAsia="Arial" w:ascii="Arial"/>
          <w:spacing w:val="1"/>
          <w:w w:val="100"/>
          <w:sz w:val="40"/>
          <w:szCs w:val="40"/>
        </w:rPr>
        <w:t>E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R</w:t>
      </w:r>
      <w:r>
        <w:rPr>
          <w:rFonts w:cs="Arial" w:hAnsi="Arial" w:eastAsia="Arial" w:ascii="Arial"/>
          <w:spacing w:val="-2"/>
          <w:w w:val="100"/>
          <w:sz w:val="40"/>
          <w:szCs w:val="40"/>
        </w:rPr>
        <w:t>S</w:t>
      </w:r>
      <w:r>
        <w:rPr>
          <w:rFonts w:cs="Arial" w:hAnsi="Arial" w:eastAsia="Arial" w:ascii="Arial"/>
          <w:spacing w:val="2"/>
          <w:w w:val="100"/>
          <w:sz w:val="40"/>
          <w:szCs w:val="40"/>
        </w:rPr>
        <w:t>I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D</w:t>
      </w:r>
      <w:r>
        <w:rPr>
          <w:rFonts w:cs="Arial" w:hAnsi="Arial" w:eastAsia="Arial" w:ascii="Arial"/>
          <w:spacing w:val="-2"/>
          <w:w w:val="100"/>
          <w:sz w:val="40"/>
          <w:szCs w:val="40"/>
        </w:rPr>
        <w:t>A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D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ES</w:t>
      </w:r>
      <w:r>
        <w:rPr>
          <w:rFonts w:cs="Arial" w:hAnsi="Arial" w:eastAsia="Arial" w:ascii="Arial"/>
          <w:spacing w:val="-30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-27"/>
          <w:w w:val="100"/>
          <w:sz w:val="40"/>
          <w:szCs w:val="40"/>
        </w:rPr>
        <w:t>A</w:t>
      </w:r>
      <w:r>
        <w:rPr>
          <w:rFonts w:cs="Arial" w:hAnsi="Arial" w:eastAsia="Arial" w:ascii="Arial"/>
          <w:spacing w:val="-30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AL</w:t>
      </w:r>
      <w:r>
        <w:rPr>
          <w:rFonts w:cs="Arial" w:hAnsi="Arial" w:eastAsia="Arial" w:ascii="Arial"/>
          <w:spacing w:val="-36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A</w:t>
      </w:r>
      <w:r>
        <w:rPr>
          <w:rFonts w:cs="Arial" w:hAnsi="Arial" w:eastAsia="Arial" w:ascii="Arial"/>
          <w:spacing w:val="-22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DIS</w:t>
      </w:r>
      <w:r>
        <w:rPr>
          <w:rFonts w:cs="Arial" w:hAnsi="Arial" w:eastAsia="Arial" w:ascii="Arial"/>
          <w:spacing w:val="-28"/>
          <w:w w:val="100"/>
          <w:sz w:val="40"/>
          <w:szCs w:val="40"/>
        </w:rPr>
        <w:t>T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A</w:t>
      </w:r>
      <w:r>
        <w:rPr>
          <w:rFonts w:cs="Arial" w:hAnsi="Arial" w:eastAsia="Arial" w:ascii="Arial"/>
          <w:spacing w:val="-2"/>
          <w:w w:val="100"/>
          <w:sz w:val="40"/>
          <w:szCs w:val="40"/>
        </w:rPr>
        <w:t>N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CIA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U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ELA</w:t>
      </w:r>
      <w:r>
        <w:rPr>
          <w:rFonts w:cs="Arial" w:hAnsi="Arial" w:eastAsia="Arial" w:ascii="Arial"/>
          <w:spacing w:val="-17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DE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N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IAS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X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-23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-4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Y</w:t>
      </w:r>
      <w:r>
        <w:rPr>
          <w:rFonts w:cs="Arial" w:hAnsi="Arial" w:eastAsia="Arial" w:ascii="Arial"/>
          <w:spacing w:val="-5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N</w:t>
      </w:r>
      <w:r>
        <w:rPr>
          <w:rFonts w:cs="Arial" w:hAnsi="Arial" w:eastAsia="Arial" w:ascii="Arial"/>
          <w:spacing w:val="-23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U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AL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Á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D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-17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D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OLLO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DE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SISTEM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S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ind w:left="2071" w:right="2072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gan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zac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ón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De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Compu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adores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ind w:left="3911" w:right="3911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00823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ind w:left="3511" w:right="3508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T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N°1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spacing w:lineRule="auto" w:line="960"/>
        <w:ind w:left="2247" w:right="2247" w:hanging="3"/>
      </w:pPr>
      <w:r>
        <w:rPr>
          <w:rFonts w:cs="Arial" w:hAnsi="Arial" w:eastAsia="Arial" w:ascii="Arial"/>
          <w:spacing w:val="0"/>
          <w:w w:val="100"/>
          <w:sz w:val="32"/>
          <w:szCs w:val="32"/>
        </w:rPr>
        <w:t>Jess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ca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-24"/>
          <w:w w:val="100"/>
          <w:sz w:val="32"/>
          <w:szCs w:val="32"/>
        </w:rPr>
        <w:t>V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argas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C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ast</w:t>
      </w:r>
      <w:r>
        <w:rPr>
          <w:rFonts w:cs="Arial" w:hAnsi="Arial" w:eastAsia="Arial" w:ascii="Arial"/>
          <w:spacing w:val="-2"/>
          <w:w w:val="100"/>
          <w:sz w:val="32"/>
          <w:szCs w:val="32"/>
        </w:rPr>
        <w:t>r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l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fonso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Jav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i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er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Fa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j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ardo</w:t>
      </w:r>
      <w:r>
        <w:rPr>
          <w:rFonts w:cs="Arial" w:hAnsi="Arial" w:eastAsia="Arial" w:ascii="Arial"/>
          <w:spacing w:val="-1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Mo</w:t>
      </w:r>
      <w:r>
        <w:rPr>
          <w:rFonts w:cs="Arial" w:hAnsi="Arial" w:eastAsia="Arial" w:ascii="Arial"/>
          <w:spacing w:val="1"/>
          <w:w w:val="100"/>
          <w:sz w:val="32"/>
          <w:szCs w:val="32"/>
        </w:rPr>
        <w:t>n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ge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G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upo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01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3530" w:right="3530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3673" w:right="3672"/>
        <w:sectPr>
          <w:pgSz w:w="12240" w:h="15840"/>
          <w:pgMar w:top="1400" w:bottom="280" w:left="1720" w:right="1720"/>
        </w:sectPr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bre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20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spacing w:before="24"/>
        <w:ind w:left="4334" w:right="4333"/>
      </w:pPr>
      <w:r>
        <w:rPr>
          <w:rFonts w:cs="Arial" w:hAnsi="Arial" w:eastAsia="Arial" w:ascii="Arial"/>
          <w:b/>
          <w:sz w:val="28"/>
          <w:szCs w:val="28"/>
        </w:rPr>
      </w:r>
      <w:r>
        <w:rPr>
          <w:rFonts w:cs="Arial" w:hAnsi="Arial" w:eastAsia="Arial" w:ascii="Arial"/>
          <w:b/>
          <w:spacing w:val="0"/>
          <w:w w:val="100"/>
          <w:sz w:val="28"/>
          <w:szCs w:val="28"/>
          <w:u w:val="thick" w:color="000000"/>
        </w:rPr>
        <w:t>Í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  <w:u w:val="thick" w:color="000000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  <w:u w:val="thick" w:color="000000"/>
        </w:rPr>
      </w:r>
      <w:r>
        <w:rPr>
          <w:rFonts w:cs="Arial" w:hAnsi="Arial" w:eastAsia="Arial" w:ascii="Arial"/>
          <w:b/>
          <w:spacing w:val="1"/>
          <w:w w:val="100"/>
          <w:sz w:val="28"/>
          <w:szCs w:val="28"/>
          <w:u w:val="thick" w:color="000000"/>
        </w:rPr>
        <w:t>d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sz w:val="28"/>
          <w:szCs w:val="28"/>
          <w:u w:val="thick" w:color="000000"/>
        </w:rPr>
        <w:t>ice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6"/>
        <w:ind w:left="62" w:right="70"/>
      </w:pPr>
      <w:r>
        <w:rPr>
          <w:rFonts w:cs="Times New Roman" w:hAnsi="Times New Roman" w:eastAsia="Times New Roman" w:ascii="Times New Roman"/>
          <w:w w:val="86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8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9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2"/>
          <w:w w:val="9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CCIÓN</w:t>
      </w:r>
      <w:r>
        <w:rPr>
          <w:rFonts w:cs="Times New Roman" w:hAnsi="Times New Roman" w:eastAsia="Times New Roman" w:ascii="Times New Roman"/>
          <w:spacing w:val="-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62" w:right="70"/>
      </w:pP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DESA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9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5"/>
          <w:w w:val="9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1"/>
      </w:pP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7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9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8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7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arna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ug</w:t>
      </w:r>
      <w:r>
        <w:rPr>
          <w:rFonts w:cs="Times New Roman" w:hAnsi="Times New Roman" w:eastAsia="Times New Roman" w:ascii="Times New Roman"/>
          <w:spacing w:val="2"/>
          <w:w w:val="10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1"/>
      </w:pP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cada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1"/>
      </w:pP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4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sim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lif</w:t>
      </w:r>
      <w:r>
        <w:rPr>
          <w:rFonts w:cs="Times New Roman" w:hAnsi="Times New Roman" w:eastAsia="Times New Roman" w:ascii="Times New Roman"/>
          <w:spacing w:val="2"/>
          <w:w w:val="8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12"/>
          <w:w w:val="11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-14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.............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3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62" w:right="70"/>
      </w:pP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9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SIÓN</w:t>
      </w:r>
      <w:r>
        <w:rPr>
          <w:rFonts w:cs="Times New Roman" w:hAnsi="Times New Roman" w:eastAsia="Times New Roman" w:ascii="Times New Roman"/>
          <w:spacing w:val="12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62" w:right="70"/>
        <w:sectPr>
          <w:pgSz w:w="12240" w:h="15840"/>
          <w:pgMar w:top="1480" w:bottom="280" w:left="1340" w:right="1340"/>
        </w:sectPr>
      </w:pPr>
      <w:r>
        <w:rPr>
          <w:rFonts w:cs="Times New Roman" w:hAnsi="Times New Roman" w:eastAsia="Times New Roman" w:ascii="Times New Roman"/>
          <w:spacing w:val="-1"/>
          <w:w w:val="8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8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LIO</w:t>
      </w:r>
      <w:r>
        <w:rPr>
          <w:rFonts w:cs="Times New Roman" w:hAnsi="Times New Roman" w:eastAsia="Times New Roman" w:ascii="Times New Roman"/>
          <w:spacing w:val="2"/>
          <w:w w:val="8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8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88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88"/>
          <w:sz w:val="24"/>
          <w:szCs w:val="24"/>
        </w:rPr>
        <w:t>ÍA</w:t>
      </w:r>
      <w:r>
        <w:rPr>
          <w:rFonts w:cs="Times New Roman" w:hAnsi="Times New Roman" w:eastAsia="Times New Roman" w:ascii="Times New Roman"/>
          <w:spacing w:val="5"/>
          <w:w w:val="8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3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...............................</w:t>
      </w:r>
      <w:r>
        <w:rPr>
          <w:rFonts w:cs="Times New Roman" w:hAnsi="Times New Roman" w:eastAsia="Times New Roman" w:ascii="Times New Roman"/>
          <w:spacing w:val="2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...............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ind w:left="3652" w:right="3668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RODUCCIÓN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7"/>
        <w:ind w:left="101" w:right="188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presente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mento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petic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empresa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automa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productos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productos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exp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arle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nteo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seña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unto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agru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represe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códigos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productos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vida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crea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circu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6"/>
        <w:ind w:left="101" w:right="211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desar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verdad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ementos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compon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anto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sali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entific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nos.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8"/>
        <w:ind w:left="101" w:right="134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desar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orig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étodos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arnau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oma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ransfor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ueva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nuevo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resu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uce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eren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más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optima.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apa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observar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otal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ementos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original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agrup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así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" w:lineRule="auto" w:line="277"/>
        <w:ind w:left="101" w:right="86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ogra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observar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untos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obten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apa,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resu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canti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díg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posee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visu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obten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grupo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aún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emen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confo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nueva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7"/>
        <w:ind w:left="101" w:right="321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rob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efica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verdad.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verdad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agrupac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confo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sim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deter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efec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simp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ón.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6"/>
        <w:ind w:left="101" w:right="35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namente,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óg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position w:val="-2"/>
          <w:sz w:val="14"/>
          <w:szCs w:val="14"/>
        </w:rPr>
        <w:t>1,</w:t>
      </w:r>
      <w:r>
        <w:rPr>
          <w:rFonts w:cs="Arial" w:hAnsi="Arial" w:eastAsia="Arial" w:ascii="Arial"/>
          <w:spacing w:val="23"/>
          <w:w w:val="100"/>
          <w:position w:val="-2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ust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con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x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agr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pac</w:t>
      </w:r>
      <w:r>
        <w:rPr>
          <w:rFonts w:cs="Arial" w:hAnsi="Arial" w:eastAsia="Arial" w:ascii="Arial"/>
          <w:spacing w:val="-2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da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do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así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por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bue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proceso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rea</w:t>
      </w:r>
      <w:r>
        <w:rPr>
          <w:rFonts w:cs="Arial" w:hAnsi="Arial" w:eastAsia="Arial" w:ascii="Arial"/>
          <w:spacing w:val="-2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zado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para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or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ar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rcu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ea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o.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7"/>
        <w:ind w:left="101" w:right="88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estud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apren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mét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reg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segu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grar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optim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zca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rab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óg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muy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base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amental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auto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atizac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compl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antas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gran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mpor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rar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8"/>
        <w:ind w:left="101" w:right="979"/>
        <w:sectPr>
          <w:pgNumType w:start="1"/>
          <w:pgMar w:footer="909" w:header="0" w:top="1480" w:bottom="280" w:left="1340" w:right="1320"/>
          <w:footerReference w:type="default" r:id="rId3"/>
          <w:pgSz w:w="12240" w:h="15840"/>
        </w:sectPr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ej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dos,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propu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mento.</w:t>
      </w:r>
    </w:p>
    <w:p>
      <w:pPr>
        <w:rPr>
          <w:rFonts w:cs="Arial" w:hAnsi="Arial" w:eastAsia="Arial" w:ascii="Arial"/>
          <w:sz w:val="28"/>
          <w:szCs w:val="28"/>
        </w:rPr>
        <w:jc w:val="center"/>
        <w:spacing w:before="59"/>
        <w:ind w:left="4680" w:right="4678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RROL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8"/>
        <w:ind w:left="1740" w:right="1114" w:hanging="3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a)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seño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verde,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ectar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loc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8"/>
        <w:ind w:left="1021" w:right="984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verdad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nume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proyectan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ence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derán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verde.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vez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obten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rup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”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deter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agrup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aro,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cód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verde.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rvar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cómo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consta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varios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untos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ual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hace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larga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osa,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procede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entes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s.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2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Ecua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3"/>
        <w:sectPr>
          <w:pgMar w:header="0" w:footer="909" w:top="1380" w:bottom="280" w:left="420" w:right="420"/>
          <w:pgSz w:w="12240" w:h="15840"/>
        </w:sectPr>
      </w:pPr>
      <w:r>
        <w:pict>
          <v:shape type="#_x0000_t75" style="width:559.69pt;height:366.85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2"/>
        <w:ind w:left="1121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4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-1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2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-2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7"/>
        <w:ind w:left="761" w:right="884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verdad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observa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verdad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servar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verdad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resp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omb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nes,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da.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61"/>
      </w:pPr>
      <w:r>
        <w:rPr>
          <w:rFonts w:cs="Arial" w:hAnsi="Arial" w:eastAsia="Arial" w:ascii="Arial"/>
          <w:b/>
          <w:spacing w:val="-19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ab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5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84"/>
      </w:pPr>
      <w:r>
        <w:pict>
          <v:shape type="#_x0000_t75" style="width:386.19pt;height:277.05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0"/>
        <w:sectPr>
          <w:pgMar w:header="0" w:footer="909" w:top="1380" w:bottom="280" w:left="680" w:right="680"/>
          <w:pgSz w:w="12240" w:h="15840"/>
        </w:sectPr>
      </w:pPr>
      <w:r>
        <w:pict>
          <v:shape type="#_x0000_t75" style="width:532.98pt;height:209.8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2" w:lineRule="auto" w:line="294"/>
        <w:ind w:left="820" w:right="269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78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arna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ugh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inos</w:t>
      </w:r>
      <w:r>
        <w:rPr>
          <w:rFonts w:cs="Times New Roman" w:hAnsi="Times New Roman" w:eastAsia="Times New Roman" w:ascii="Times New Roman"/>
          <w:spacing w:val="-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6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indi</w:t>
      </w:r>
      <w:r>
        <w:rPr>
          <w:rFonts w:cs="Times New Roman" w:hAnsi="Times New Roman" w:eastAsia="Times New Roman" w:ascii="Times New Roman"/>
          <w:spacing w:val="-2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agrupaciones</w:t>
      </w:r>
      <w:r>
        <w:rPr>
          <w:rFonts w:cs="Times New Roman" w:hAnsi="Times New Roman" w:eastAsia="Times New Roman" w:ascii="Times New Roman"/>
          <w:spacing w:val="-19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1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cidas</w:t>
      </w:r>
      <w:r>
        <w:rPr>
          <w:rFonts w:cs="Times New Roman" w:hAnsi="Times New Roman" w:eastAsia="Times New Roman" w:ascii="Times New Roman"/>
          <w:spacing w:val="26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imp</w:t>
      </w:r>
      <w:r>
        <w:rPr>
          <w:rFonts w:cs="Times New Roman" w:hAnsi="Times New Roman" w:eastAsia="Times New Roman" w:ascii="Times New Roman"/>
          <w:spacing w:val="-1"/>
          <w:w w:val="10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87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"/>
          <w:w w:val="8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8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ér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agrupación.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95"/>
        <w:ind w:left="101" w:right="37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igu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cción</w:t>
      </w:r>
      <w:r>
        <w:rPr>
          <w:rFonts w:cs="Times New Roman" w:hAnsi="Times New Roman" w:eastAsia="Times New Roman" w:ascii="Times New Roman"/>
          <w:spacing w:val="1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1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25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apa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Karnaugh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6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95"/>
        <w:ind w:left="101" w:right="1030"/>
      </w:pP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rime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ame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agrup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ciones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9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gina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guidam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9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vas</w:t>
      </w:r>
      <w:r>
        <w:rPr>
          <w:rFonts w:cs="Times New Roman" w:hAnsi="Times New Roman" w:eastAsia="Times New Roman" w:ascii="Times New Roman"/>
          <w:spacing w:val="-6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7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ú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binari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95"/>
        <w:ind w:left="101" w:right="1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apa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Karnaugh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ando</w:t>
      </w:r>
      <w:r>
        <w:rPr>
          <w:rFonts w:cs="Times New Roman" w:hAnsi="Times New Roman" w:eastAsia="Times New Roman" w:ascii="Times New Roman"/>
          <w:spacing w:val="2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áf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ame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5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ción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erio</w:t>
      </w:r>
      <w:r>
        <w:rPr>
          <w:rFonts w:cs="Times New Roman" w:hAnsi="Times New Roman" w:eastAsia="Times New Roman" w:ascii="Times New Roman"/>
          <w:spacing w:val="-6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abl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12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apa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ales</w:t>
      </w:r>
      <w:r>
        <w:rPr>
          <w:rFonts w:cs="Times New Roman" w:hAnsi="Times New Roman" w:eastAsia="Times New Roman" w:ascii="Times New Roman"/>
          <w:spacing w:val="-13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contiene</w:t>
      </w:r>
      <w:r>
        <w:rPr>
          <w:rFonts w:cs="Times New Roman" w:hAnsi="Times New Roman" w:eastAsia="Times New Roman" w:ascii="Times New Roman"/>
          <w:spacing w:val="-17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agru</w:t>
      </w: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ina</w:t>
      </w:r>
      <w:r>
        <w:rPr>
          <w:rFonts w:cs="Times New Roman" w:hAnsi="Times New Roman" w:eastAsia="Times New Roman" w:ascii="Times New Roman"/>
          <w:spacing w:val="-17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acenc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4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5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oc</w:t>
      </w:r>
      <w:r>
        <w:rPr>
          <w:rFonts w:cs="Times New Roman" w:hAnsi="Times New Roman" w:eastAsia="Times New Roman" w:ascii="Times New Roman"/>
          <w:spacing w:val="1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delimi</w:t>
      </w: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án</w:t>
      </w:r>
      <w:r>
        <w:rPr>
          <w:rFonts w:cs="Times New Roman" w:hAnsi="Times New Roman" w:eastAsia="Times New Roman" w:ascii="Times New Roman"/>
          <w:spacing w:val="1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finalm</w:t>
      </w: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agrupacione</w:t>
      </w:r>
      <w:r>
        <w:rPr>
          <w:rFonts w:cs="Times New Roman" w:hAnsi="Times New Roman" w:eastAsia="Times New Roman" w:ascii="Times New Roman"/>
          <w:spacing w:val="-3"/>
          <w:w w:val="11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95"/>
        <w:ind w:left="101" w:right="35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agrupaciones</w:t>
      </w:r>
      <w:r>
        <w:rPr>
          <w:rFonts w:cs="Times New Roman" w:hAnsi="Times New Roman" w:eastAsia="Times New Roman" w:ascii="Times New Roman"/>
          <w:spacing w:val="-19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yacen</w:t>
      </w:r>
      <w:r>
        <w:rPr>
          <w:rFonts w:cs="Times New Roman" w:hAnsi="Times New Roman" w:eastAsia="Times New Roman" w:ascii="Times New Roman"/>
          <w:spacing w:val="-2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1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uales</w:t>
      </w:r>
      <w:r>
        <w:rPr>
          <w:rFonts w:cs="Times New Roman" w:hAnsi="Times New Roman" w:eastAsia="Times New Roman" w:ascii="Times New Roman"/>
          <w:spacing w:val="2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anecen</w:t>
      </w:r>
      <w:r>
        <w:rPr>
          <w:rFonts w:cs="Times New Roman" w:hAnsi="Times New Roman" w:eastAsia="Times New Roman" w:ascii="Times New Roman"/>
          <w:spacing w:val="-21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ant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ienen</w:t>
      </w:r>
      <w:r>
        <w:rPr>
          <w:rFonts w:cs="Times New Roman" w:hAnsi="Times New Roman" w:eastAsia="Times New Roman" w:ascii="Times New Roman"/>
          <w:spacing w:val="-16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1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5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8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5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7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1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ance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2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ón.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1"/>
        <w:sectPr>
          <w:pgMar w:header="0" w:footer="909" w:top="1380" w:bottom="280" w:left="1340" w:right="1320"/>
          <w:pgSz w:w="12240" w:h="15840"/>
        </w:sectPr>
      </w:pPr>
      <w:r>
        <w:pict>
          <v:group style="position:absolute;margin-left:72.5pt;margin-top:35.4739pt;width:471.53pt;height:301.6pt;mso-position-horizontal-relative:page;mso-position-vertical-relative:paragraph;z-index:-284" coordorigin="1450,709" coordsize="9431,6032">
            <v:shape type="#_x0000_t75" style="position:absolute;left:1470;top:729;width:9391;height:5992">
              <v:imagedata o:title="" r:id="rId7"/>
            </v:shape>
            <v:group style="position:absolute;left:1460;top:719;width:9411;height:6012" coordorigin="1460,719" coordsize="9411,6012">
              <v:shape style="position:absolute;left:1460;top:719;width:9411;height:6012" coordorigin="1460,719" coordsize="9411,6012" path="m1460,6731l10871,6731,10871,719,1460,719,1460,6731xe" filled="f" stroked="t" strokeweight="1pt" strokecolor="#000000">
                <v:path arrowok="t"/>
              </v:shape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Mapa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rnau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1"/>
        <w:ind w:left="461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Ecu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ifi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01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Ecua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ó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b/>
          <w:spacing w:val="2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f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9" w:lineRule="exact" w:line="260"/>
        <w:ind w:left="3933" w:right="3951"/>
      </w:pPr>
      <w:r>
        <w:pict>
          <v:group style="position:absolute;margin-left:142.38pt;margin-top:0.615859pt;width:327.3pt;height:86.22pt;mso-position-horizontal-relative:page;mso-position-vertical-relative:paragraph;z-index:-283" coordorigin="2848,12" coordsize="6546,1724">
            <v:group style="position:absolute;left:2859;top:28;width:6525;height:568" coordorigin="2859,28" coordsize="6525,568">
              <v:shape style="position:absolute;left:2859;top:28;width:6525;height:568" coordorigin="2859,28" coordsize="6525,568" path="m2859,596l9384,596,9384,28,2859,28,2859,596xe" filled="t" fillcolor="#155F82" stroked="f">
                <v:path arrowok="t"/>
                <v:fill/>
              </v:shape>
              <v:group style="position:absolute;left:2963;top:28;width:6317;height:276" coordorigin="2963,28" coordsize="6317,276">
                <v:shape style="position:absolute;left:2963;top:28;width:6317;height:276" coordorigin="2963,28" coordsize="6317,276" path="m9280,28l2963,28,2963,304,9280,304,9280,28xe" filled="t" fillcolor="#155F82" stroked="f">
                  <v:path arrowok="t"/>
                  <v:fill/>
                </v:shape>
                <v:group style="position:absolute;left:2859;top:23;width:6523;height:0" coordorigin="2859,23" coordsize="6523,0">
                  <v:shape style="position:absolute;left:2859;top:23;width:6523;height:0" coordorigin="2859,23" coordsize="6523,0" path="m2859,23l9382,23e" filled="f" stroked="t" strokeweight="0.6pt" strokecolor="#155F82">
                    <v:path arrowok="t"/>
                  </v:shape>
                  <v:group style="position:absolute;left:2854;top:18;width:0;height:588" coordorigin="2854,18" coordsize="0,588">
                    <v:shape style="position:absolute;left:2854;top:18;width:0;height:588" coordorigin="2854,18" coordsize="0,588" path="m2854,18l2854,606e" filled="f" stroked="t" strokeweight="0.6pt" strokecolor="#155F82">
                      <v:path arrowok="t"/>
                    </v:shape>
                    <v:group style="position:absolute;left:9387;top:18;width:0;height:588" coordorigin="9387,18" coordsize="0,588">
                      <v:shape style="position:absolute;left:9387;top:18;width:0;height:588" coordorigin="9387,18" coordsize="0,588" path="m9387,18l9387,606e" filled="f" stroked="t" strokeweight="0.6pt" strokecolor="#155F82">
                        <v:path arrowok="t"/>
                      </v:shape>
                      <v:group style="position:absolute;left:2859;top:606;width:6525;height:550" coordorigin="2859,606" coordsize="6525,550">
                        <v:shape style="position:absolute;left:2859;top:606;width:6525;height:550" coordorigin="2859,606" coordsize="6525,550" path="m2859,1156l9384,1156,9384,606,2859,606,2859,1156xe" filled="t" fillcolor="#C1E3F5" stroked="f">
                          <v:path arrowok="t"/>
                          <v:fill/>
                        </v:shape>
                        <v:group style="position:absolute;left:2963;top:606;width:6317;height:274" coordorigin="2963,606" coordsize="6317,274">
                          <v:shape style="position:absolute;left:2963;top:606;width:6317;height:274" coordorigin="2963,606" coordsize="6317,274" path="m9280,606l2963,606,2963,880,9280,880,9280,606xe" filled="t" fillcolor="#C1E3F5" stroked="f">
                            <v:path arrowok="t"/>
                            <v:fill/>
                          </v:shape>
                          <v:group style="position:absolute;left:2963;top:880;width:6317;height:276" coordorigin="2963,880" coordsize="6317,276">
                            <v:shape style="position:absolute;left:2963;top:880;width:6317;height:276" coordorigin="2963,880" coordsize="6317,276" path="m2963,1156l9280,1156,9280,880,2963,880,2963,1156xe" filled="t" fillcolor="#C1E3F5" stroked="f">
                              <v:path arrowok="t"/>
                              <v:fill/>
                            </v:shape>
                            <v:group style="position:absolute;left:2859;top:601;width:6523;height:0" coordorigin="2859,601" coordsize="6523,0">
                              <v:shape style="position:absolute;left:2859;top:601;width:6523;height:0" coordorigin="2859,601" coordsize="6523,0" path="m2859,601l9382,601e" filled="f" stroked="t" strokeweight="0.6pt" strokecolor="#155F82">
                                <v:path arrowok="t"/>
                              </v:shape>
                              <v:group style="position:absolute;left:2859;top:1161;width:6523;height:0" coordorigin="2859,1161" coordsize="6523,0">
                                <v:shape style="position:absolute;left:2859;top:1161;width:6523;height:0" coordorigin="2859,1161" coordsize="6523,0" path="m2859,1161l9382,1161e" filled="f" stroked="t" strokeweight="0.6pt" strokecolor="#45AFE0">
                                  <v:path arrowok="t"/>
                                </v:shape>
                                <v:group style="position:absolute;left:2854;top:606;width:0;height:1125" coordorigin="2854,606" coordsize="0,1125">
                                  <v:shape style="position:absolute;left:2854;top:606;width:0;height:1125" coordorigin="2854,606" coordsize="0,1125" path="m2854,606l2854,1731e" filled="f" stroked="t" strokeweight="0.6pt" strokecolor="#45AFE0">
                                    <v:path arrowok="t"/>
                                  </v:shape>
                                  <v:group style="position:absolute;left:2859;top:1726;width:6523;height:0" coordorigin="2859,1726" coordsize="6523,0">
                                    <v:shape style="position:absolute;left:2859;top:1726;width:6523;height:0" coordorigin="2859,1726" coordsize="6523,0" path="m2859,1726l9382,1726e" filled="f" stroked="t" strokeweight="0.6pt" strokecolor="#45AFE0">
                                      <v:path arrowok="t"/>
                                    </v:shape>
                                    <v:group style="position:absolute;left:9387;top:606;width:0;height:1125" coordorigin="9387,606" coordsize="0,1125">
                                      <v:shape style="position:absolute;left:9387;top:606;width:0;height:1125" coordorigin="9387,606" coordsize="0,1125" path="m9387,606l9387,1731e" filled="f" stroked="t" strokeweight="0.6pt" strokecolor="#45AFE0">
                                        <v:path arrowok="t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color w:val="FFFFFF"/>
          <w:spacing w:val="1"/>
          <w:w w:val="100"/>
          <w:position w:val="-1"/>
          <w:sz w:val="24"/>
          <w:szCs w:val="24"/>
        </w:rPr>
        <w:t>'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4"/>
          <w:szCs w:val="24"/>
        </w:rPr>
        <w:t>  </w:t>
      </w:r>
      <w:r>
        <w:rPr>
          <w:rFonts w:cs="Arial" w:hAnsi="Arial" w:eastAsia="Arial" w:ascii="Arial"/>
          <w:b/>
          <w:color w:val="FFFFFF"/>
          <w:spacing w:val="6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4"/>
          <w:szCs w:val="24"/>
        </w:rPr>
        <w:t>BD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4"/>
          <w:szCs w:val="24"/>
        </w:rPr>
        <w:t>  </w:t>
      </w:r>
      <w:r>
        <w:rPr>
          <w:rFonts w:cs="Arial" w:hAnsi="Arial" w:eastAsia="Arial" w:ascii="Arial"/>
          <w:b/>
          <w:color w:val="FFFFFF"/>
          <w:spacing w:val="57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1"/>
          <w:sz w:val="24"/>
          <w:szCs w:val="24"/>
        </w:rPr>
        <w:t>AC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9" w:lineRule="exact" w:line="260"/>
        <w:ind w:left="3421" w:right="3438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F1=</w:t>
      </w:r>
      <w:r>
        <w:rPr>
          <w:rFonts w:cs="Arial" w:hAnsi="Arial" w:eastAsia="Arial" w:ascii="Arial"/>
          <w:b/>
          <w:spacing w:val="-9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-13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’</w:t>
      </w:r>
      <w:r>
        <w:rPr>
          <w:rFonts w:cs="Arial" w:hAnsi="Arial" w:eastAsia="Arial" w:ascii="Arial"/>
          <w:b/>
          <w:spacing w:val="-1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*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+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*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b/>
          <w:spacing w:val="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+</w:t>
      </w:r>
      <w:r>
        <w:rPr>
          <w:rFonts w:cs="Arial" w:hAnsi="Arial" w:eastAsia="Arial" w:ascii="Arial"/>
          <w:b/>
          <w:spacing w:val="-9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*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9"/>
        <w:ind w:left="3687" w:right="3704"/>
        <w:sectPr>
          <w:pgMar w:header="0" w:footer="909" w:top="1380" w:bottom="280" w:left="1340" w:right="1320"/>
          <w:pgSz w:w="12240" w:h="15840"/>
        </w:sectPr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F1=</w:t>
      </w:r>
      <w:r>
        <w:rPr>
          <w:rFonts w:cs="Arial" w:hAnsi="Arial" w:eastAsia="Arial" w:ascii="Arial"/>
          <w:b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'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+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+</w:t>
      </w:r>
      <w:r>
        <w:rPr>
          <w:rFonts w:cs="Arial" w:hAnsi="Arial" w:eastAsia="Arial" w:ascii="Arial"/>
          <w:b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2" w:lineRule="auto" w:line="296"/>
        <w:ind w:left="1500" w:right="916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7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4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sim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lif</w:t>
      </w:r>
      <w:r>
        <w:rPr>
          <w:rFonts w:cs="Times New Roman" w:hAnsi="Times New Roman" w:eastAsia="Times New Roman" w:ascii="Times New Roman"/>
          <w:spacing w:val="2"/>
          <w:w w:val="8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ada,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coincidir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4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gina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95"/>
        <w:ind w:left="781" w:right="796"/>
      </w:pP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conti</w:t>
      </w:r>
      <w:r>
        <w:rPr>
          <w:rFonts w:cs="Times New Roman" w:hAnsi="Times New Roman" w:eastAsia="Times New Roman" w:ascii="Times New Roman"/>
          <w:spacing w:val="2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ién</w:t>
      </w:r>
      <w:r>
        <w:rPr>
          <w:rFonts w:cs="Times New Roman" w:hAnsi="Times New Roman" w:eastAsia="Times New Roman" w:ascii="Times New Roman"/>
          <w:spacing w:val="-27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contiene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4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nidos</w:t>
      </w:r>
      <w:r>
        <w:rPr>
          <w:rFonts w:cs="Times New Roman" w:hAnsi="Times New Roman" w:eastAsia="Times New Roman" w:ascii="Times New Roman"/>
          <w:spacing w:val="-15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apa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Karnaugh,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ectiva</w:t>
      </w:r>
      <w:r>
        <w:rPr>
          <w:rFonts w:cs="Times New Roman" w:hAnsi="Times New Roman" w:eastAsia="Times New Roman" w:ascii="Times New Roman"/>
          <w:spacing w:val="-1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función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-17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7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87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"/>
          <w:w w:val="8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ncional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ali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dad,</w:t>
      </w:r>
      <w:r>
        <w:rPr>
          <w:rFonts w:cs="Times New Roman" w:hAnsi="Times New Roman" w:eastAsia="Times New Roman" w:ascii="Times New Roman"/>
          <w:spacing w:val="-1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6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sigue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8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781"/>
      </w:pP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abl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idos</w:t>
      </w:r>
      <w:r>
        <w:rPr>
          <w:rFonts w:cs="Times New Roman" w:hAnsi="Times New Roman" w:eastAsia="Times New Roman" w:ascii="Times New Roman"/>
          <w:spacing w:val="-12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inc</w:t>
      </w:r>
      <w:r>
        <w:rPr>
          <w:rFonts w:cs="Times New Roman" w:hAnsi="Times New Roman" w:eastAsia="Times New Roman" w:ascii="Times New Roman"/>
          <w:spacing w:val="1"/>
          <w:w w:val="10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781"/>
      </w:pPr>
      <w:r>
        <w:rPr>
          <w:rFonts w:cs="Arial" w:hAnsi="Arial" w:eastAsia="Arial" w:ascii="Arial"/>
          <w:b/>
          <w:spacing w:val="-19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ab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rdad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uaci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if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5"/>
        <w:sectPr>
          <w:pgMar w:header="0" w:footer="909" w:top="1380" w:bottom="280" w:left="660" w:right="660"/>
          <w:pgSz w:w="12240" w:h="15840"/>
        </w:sectPr>
      </w:pPr>
      <w:r>
        <w:pict>
          <v:shape type="#_x0000_t75" style="width:535.15pt;height:364.39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202" style="position:absolute;margin-left:51pt;margin-top:0pt;width:689.97pt;height:472.65pt;mso-position-horizontal-relative:page;mso-position-vertical-relative:paragraph;z-index:-282" filled="f" stroked="f">
            <v:textbox inset="0,0,0,0">
              <w:txbxContent>
                <w:p>
                  <w:pPr>
                    <w:rPr>
                      <w:sz w:val="19"/>
                      <w:szCs w:val="19"/>
                    </w:rPr>
                    <w:jc w:val="left"/>
                    <w:spacing w:before="3" w:lineRule="exact" w:line="180"/>
                  </w:pPr>
                  <w:r>
                    <w:rPr>
                      <w:sz w:val="19"/>
                      <w:szCs w:val="19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Arial" w:hAnsi="Arial" w:eastAsia="Arial" w:ascii="Arial"/>
                      <w:sz w:val="24"/>
                      <w:szCs w:val="24"/>
                    </w:rPr>
                    <w:jc w:val="left"/>
                    <w:ind w:left="420"/>
                  </w:pP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24"/>
                      <w:szCs w:val="24"/>
                    </w:rPr>
                    <w:t>Cir</w:t>
                  </w:r>
                  <w:r>
                    <w:rPr>
                      <w:rFonts w:cs="Arial" w:hAnsi="Arial" w:eastAsia="Arial" w:ascii="Arial"/>
                      <w:b/>
                      <w:spacing w:val="1"/>
                      <w:w w:val="100"/>
                      <w:sz w:val="24"/>
                      <w:szCs w:val="24"/>
                    </w:rPr>
                    <w:t>c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24"/>
                      <w:szCs w:val="24"/>
                    </w:rPr>
                    <w:t>u</w:t>
                  </w:r>
                  <w:r>
                    <w:rPr>
                      <w:rFonts w:cs="Arial" w:hAnsi="Arial" w:eastAsia="Arial" w:ascii="Arial"/>
                      <w:b/>
                      <w:spacing w:val="-1"/>
                      <w:w w:val="100"/>
                      <w:sz w:val="24"/>
                      <w:szCs w:val="24"/>
                    </w:rPr>
                    <w:t>i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24"/>
                      <w:szCs w:val="24"/>
                    </w:rPr>
                    <w:t>to</w:t>
                  </w:r>
                  <w:r>
                    <w:rPr>
                      <w:rFonts w:cs="Arial" w:hAnsi="Arial" w:eastAsia="Arial" w:ascii="Arial"/>
                      <w:b/>
                      <w:spacing w:val="-1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24"/>
                      <w:szCs w:val="24"/>
                    </w:rPr>
                    <w:t>ge</w:t>
                  </w:r>
                  <w:r>
                    <w:rPr>
                      <w:rFonts w:cs="Arial" w:hAnsi="Arial" w:eastAsia="Arial" w:ascii="Arial"/>
                      <w:b/>
                      <w:spacing w:val="-1"/>
                      <w:w w:val="100"/>
                      <w:sz w:val="24"/>
                      <w:szCs w:val="24"/>
                    </w:rPr>
                    <w:t>n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24"/>
                      <w:szCs w:val="24"/>
                    </w:rPr>
                    <w:t>e</w:t>
                  </w:r>
                  <w:r>
                    <w:rPr>
                      <w:rFonts w:cs="Arial" w:hAnsi="Arial" w:eastAsia="Arial" w:ascii="Arial"/>
                      <w:b/>
                      <w:spacing w:val="1"/>
                      <w:w w:val="100"/>
                      <w:sz w:val="24"/>
                      <w:szCs w:val="24"/>
                    </w:rPr>
                    <w:t>r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24"/>
                      <w:szCs w:val="24"/>
                    </w:rPr>
                    <w:t>ado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24"/>
                      <w:szCs w:val="24"/>
                    </w:rPr>
                    <w:t>en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24"/>
                      <w:szCs w:val="24"/>
                    </w:rPr>
                    <w:t>D</w:t>
                  </w:r>
                  <w:r>
                    <w:rPr>
                      <w:rFonts w:cs="Arial" w:hAnsi="Arial" w:eastAsia="Arial" w:ascii="Arial"/>
                      <w:b/>
                      <w:spacing w:val="-1"/>
                      <w:w w:val="100"/>
                      <w:sz w:val="24"/>
                      <w:szCs w:val="24"/>
                    </w:rPr>
                    <w:t>i</w:t>
                  </w:r>
                  <w:r>
                    <w:rPr>
                      <w:rFonts w:cs="Arial" w:hAnsi="Arial" w:eastAsia="Arial" w:ascii="Arial"/>
                      <w:b/>
                      <w:spacing w:val="1"/>
                      <w:w w:val="100"/>
                      <w:sz w:val="24"/>
                      <w:szCs w:val="24"/>
                    </w:rPr>
                    <w:t>g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24"/>
                      <w:szCs w:val="24"/>
                    </w:rPr>
                    <w:t>ital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-5"/>
                      <w:w w:val="100"/>
                      <w:sz w:val="24"/>
                      <w:szCs w:val="24"/>
                    </w:rPr>
                    <w:t>W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24"/>
                      <w:szCs w:val="24"/>
                    </w:rPr>
                    <w:t>or</w:t>
                  </w:r>
                  <w:r>
                    <w:rPr>
                      <w:rFonts w:cs="Arial" w:hAnsi="Arial" w:eastAsia="Arial" w:ascii="Arial"/>
                      <w:b/>
                      <w:spacing w:val="2"/>
                      <w:w w:val="100"/>
                      <w:sz w:val="24"/>
                      <w:szCs w:val="24"/>
                    </w:rPr>
                    <w:t>k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24"/>
                      <w:szCs w:val="24"/>
                    </w:rPr>
                    <w:t>s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75" style="width:689.97pt;height:472.65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20"/>
        <w:ind w:right="518"/>
        <w:sectPr>
          <w:pgMar w:footer="0" w:header="0" w:top="740" w:bottom="280" w:left="920" w:right="920"/>
          <w:footerReference w:type="default" r:id="rId9"/>
          <w:pgSz w:w="15840" w:h="12240" w:orient="landscape"/>
        </w:sectPr>
      </w:pP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ind w:left="3798" w:right="3818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CONCLUSIÓN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8"/>
        <w:ind w:left="101" w:right="109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ex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anteo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ema,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estud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deber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busca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cual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uye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cubr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emente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eño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ogra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ofund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desar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1" w:lineRule="auto" w:line="277"/>
        <w:ind w:left="101" w:right="3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sami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creativo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óg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exp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encia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sual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obten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durante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rro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asmado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umnas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entonc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más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claro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cuál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propós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entos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zaron.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95"/>
        <w:ind w:left="101" w:right="126"/>
      </w:pP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bte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8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cimien</w:t>
      </w: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áles</w:t>
      </w:r>
      <w:r>
        <w:rPr>
          <w:rFonts w:cs="Times New Roman" w:hAnsi="Times New Roman" w:eastAsia="Times New Roman" w:ascii="Times New Roman"/>
          <w:spacing w:val="-17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asos</w:t>
      </w:r>
      <w:r>
        <w:rPr>
          <w:rFonts w:cs="Times New Roman" w:hAnsi="Times New Roman" w:eastAsia="Times New Roman" w:ascii="Times New Roman"/>
          <w:spacing w:val="-32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eali</w:t>
      </w:r>
      <w:r>
        <w:rPr>
          <w:rFonts w:cs="Times New Roman" w:hAnsi="Times New Roman" w:eastAsia="Times New Roman" w:ascii="Times New Roman"/>
          <w:spacing w:val="-1"/>
          <w:w w:val="107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apa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ugh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5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87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"/>
          <w:w w:val="8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spacing w:val="-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ane</w:t>
      </w:r>
      <w:r>
        <w:rPr>
          <w:rFonts w:cs="Times New Roman" w:hAnsi="Times New Roman" w:eastAsia="Times New Roman" w:ascii="Times New Roman"/>
          <w:spacing w:val="-4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ectiva,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87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"/>
          <w:w w:val="8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inos</w:t>
      </w:r>
      <w:r>
        <w:rPr>
          <w:rFonts w:cs="Times New Roman" w:hAnsi="Times New Roman" w:eastAsia="Times New Roman" w:ascii="Times New Roman"/>
          <w:spacing w:val="-1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án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uc</w:t>
      </w:r>
      <w:r>
        <w:rPr>
          <w:rFonts w:cs="Times New Roman" w:hAnsi="Times New Roman" w:eastAsia="Times New Roman" w:ascii="Times New Roman"/>
          <w:spacing w:val="-2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88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uvie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agrupaciones</w:t>
      </w:r>
      <w:r>
        <w:rPr>
          <w:rFonts w:cs="Times New Roman" w:hAnsi="Times New Roman" w:eastAsia="Times New Roman" w:ascii="Times New Roman"/>
          <w:spacing w:val="-19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apa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9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adyace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guidam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8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aque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5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8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ichos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ales</w:t>
      </w:r>
      <w:r>
        <w:rPr>
          <w:rFonts w:cs="Times New Roman" w:hAnsi="Times New Roman" w:eastAsia="Times New Roman" w:ascii="Times New Roman"/>
          <w:spacing w:val="-18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8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ean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7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alm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identifi</w:t>
      </w:r>
      <w:r>
        <w:rPr>
          <w:rFonts w:cs="Times New Roman" w:hAnsi="Times New Roman" w:eastAsia="Times New Roman" w:ascii="Times New Roman"/>
          <w:spacing w:val="-2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‘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95"/>
        <w:ind w:left="101" w:right="3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abo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cien</w:t>
      </w:r>
      <w:r>
        <w:rPr>
          <w:rFonts w:cs="Times New Roman" w:hAnsi="Times New Roman" w:eastAsia="Times New Roman" w:ascii="Times New Roman"/>
          <w:spacing w:val="-2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stu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uchas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xisten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3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8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ayu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5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9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ejos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ales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aba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31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1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arles</w:t>
      </w:r>
      <w:r>
        <w:rPr>
          <w:rFonts w:cs="Times New Roman" w:hAnsi="Times New Roman" w:eastAsia="Times New Roman" w:ascii="Times New Roman"/>
          <w:spacing w:val="-15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ución</w:t>
      </w:r>
      <w:r>
        <w:rPr>
          <w:rFonts w:cs="Times New Roman" w:hAnsi="Times New Roman" w:eastAsia="Times New Roman" w:ascii="Times New Roman"/>
          <w:spacing w:val="-1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95"/>
        <w:ind w:left="101" w:right="772"/>
      </w:pPr>
      <w:r>
        <w:rPr>
          <w:rFonts w:cs="Times New Roman" w:hAnsi="Times New Roman" w:eastAsia="Times New Roman" w:ascii="Times New Roman"/>
          <w:spacing w:val="2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rio</w:t>
      </w:r>
      <w:r>
        <w:rPr>
          <w:rFonts w:cs="Times New Roman" w:hAnsi="Times New Roman" w:eastAsia="Times New Roman" w:ascii="Times New Roman"/>
          <w:spacing w:val="-3"/>
          <w:w w:val="11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-1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eficien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az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ín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8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4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1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pacio</w:t>
      </w:r>
      <w:r>
        <w:rPr>
          <w:rFonts w:cs="Times New Roman" w:hAnsi="Times New Roman" w:eastAsia="Times New Roman" w:ascii="Times New Roman"/>
          <w:spacing w:val="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94"/>
        <w:ind w:left="101" w:right="708"/>
        <w:sectPr>
          <w:pgNumType w:start="8"/>
          <w:pgMar w:footer="1053" w:header="0" w:top="1480" w:bottom="280" w:left="1340" w:right="1320"/>
          <w:footerReference w:type="default" r:id="rId11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6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5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uci</w:t>
      </w:r>
      <w:r>
        <w:rPr>
          <w:rFonts w:cs="Times New Roman" w:hAnsi="Times New Roman" w:eastAsia="Times New Roman" w:ascii="Times New Roman"/>
          <w:spacing w:val="2"/>
          <w:w w:val="11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5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uncional,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ú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uc</w:t>
      </w:r>
      <w:r>
        <w:rPr>
          <w:rFonts w:cs="Times New Roman" w:hAnsi="Times New Roman" w:eastAsia="Times New Roman" w:ascii="Times New Roman"/>
          <w:spacing w:val="2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agru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5"/>
          <w:w w:val="11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ali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-14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1"/>
          <w:w w:val="11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-12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9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alm</w:t>
      </w: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1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spacing w:before="59"/>
        <w:ind w:left="3728" w:right="3747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BIBL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OGRA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ÍA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0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oyd,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4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L.</w:t>
      </w:r>
      <w:r>
        <w:rPr>
          <w:rFonts w:cs="Arial" w:hAnsi="Arial" w:eastAsia="Arial" w:ascii="Arial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20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6).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1th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on.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ource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20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ooks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versi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n]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]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eved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rom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vbk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97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8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84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9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53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04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01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atedra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esar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(20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09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uto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É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nfasis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820"/>
      </w:pP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arnau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h.</w:t>
      </w:r>
      <w:r>
        <w:rPr>
          <w:rFonts w:cs="Arial" w:hAnsi="Arial" w:eastAsia="Arial" w:ascii="Arial"/>
          <w:spacing w:val="2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2"/>
          <w:szCs w:val="22"/>
        </w:rPr>
        <w:t>[</w:t>
      </w:r>
      <w:r>
        <w:rPr>
          <w:rFonts w:cs="Arial" w:hAnsi="Arial" w:eastAsia="Arial" w:ascii="Arial"/>
          <w:spacing w:val="-5"/>
          <w:w w:val="100"/>
          <w:position w:val="-1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2"/>
          <w:szCs w:val="22"/>
        </w:rPr>
        <w:t>]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.</w:t>
      </w:r>
      <w:r>
        <w:rPr>
          <w:rFonts w:cs="Arial" w:hAnsi="Arial" w:eastAsia="Arial" w:ascii="Arial"/>
          <w:spacing w:val="-2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-21"/>
          <w:w w:val="100"/>
          <w:position w:val="-1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ou</w:t>
      </w:r>
      <w:r>
        <w:rPr>
          <w:rFonts w:cs="Arial" w:hAnsi="Arial" w:eastAsia="Arial" w:ascii="Arial"/>
          <w:spacing w:val="-9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ub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color w:val="0000FF"/>
          <w:spacing w:val="0"/>
          <w:w w:val="100"/>
          <w:position w:val="-1"/>
          <w:sz w:val="22"/>
          <w:szCs w:val="22"/>
        </w:rPr>
      </w:r>
      <w:hyperlink r:id="rId12"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-8"/>
            <w:w w:val="100"/>
            <w:position w:val="-1"/>
            <w:sz w:val="22"/>
            <w:szCs w:val="22"/>
            <w:u w:val="single" w:color="0000FF"/>
          </w:rPr>
          <w:t>T</w:t>
        </w:r>
        <w:r>
          <w:rPr>
            <w:rFonts w:cs="Arial" w:hAnsi="Arial" w:eastAsia="Arial" w:ascii="Arial"/>
            <w:color w:val="0000FF"/>
            <w:spacing w:val="-8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utor</w:t>
        </w:r>
        <w:r>
          <w:rPr>
            <w:rFonts w:cs="Arial" w:hAnsi="Arial" w:eastAsia="Arial" w:ascii="Arial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í</w:t>
        </w:r>
        <w:r>
          <w:rPr>
            <w:rFonts w:cs="Arial" w:hAnsi="Arial" w:eastAsia="Arial" w:ascii="Arial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a</w:t>
        </w:r>
        <w:r>
          <w:rPr>
            <w:rFonts w:cs="Arial" w:hAnsi="Arial" w:eastAsia="Arial" w:ascii="Arial"/>
            <w:color w:val="0000FF"/>
            <w:spacing w:val="61"/>
            <w:w w:val="100"/>
            <w:position w:val="-1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1</w:t>
        </w:r>
        <w:r>
          <w:rPr>
            <w:rFonts w:cs="Arial" w:hAnsi="Arial" w:eastAsia="Arial" w:ascii="Arial"/>
            <w:color w:val="0000FF"/>
            <w:spacing w:val="60"/>
            <w:w w:val="100"/>
            <w:position w:val="-1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(</w:t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-1"/>
            <w:w w:val="100"/>
            <w:position w:val="-1"/>
            <w:sz w:val="22"/>
            <w:szCs w:val="22"/>
            <w:u w:val="single" w:color="0000FF"/>
          </w:rPr>
          <w:t>É</w:t>
        </w:r>
        <w:r>
          <w:rPr>
            <w:rFonts w:cs="Arial" w:hAnsi="Arial" w:eastAsia="Arial" w:ascii="Arial"/>
            <w:color w:val="0000FF"/>
            <w:spacing w:val="-1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nfasis</w:t>
        </w:r>
        <w:r>
          <w:rPr>
            <w:rFonts w:cs="Arial" w:hAnsi="Arial" w:eastAsia="Arial" w:ascii="Arial"/>
            <w:color w:val="0000FF"/>
            <w:spacing w:val="61"/>
            <w:w w:val="100"/>
            <w:position w:val="-1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en</w:t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m</w:t>
        </w:r>
        <w:r>
          <w:rPr>
            <w:rFonts w:cs="Arial" w:hAnsi="Arial" w:eastAsia="Arial" w:ascii="Arial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ap</w:t>
        </w:r>
        <w:r>
          <w:rPr>
            <w:rFonts w:cs="Arial" w:hAnsi="Arial" w:eastAsia="Arial" w:ascii="Arial"/>
            <w:color w:val="0000FF"/>
            <w:spacing w:val="-1"/>
            <w:w w:val="100"/>
            <w:position w:val="-1"/>
            <w:sz w:val="22"/>
            <w:szCs w:val="22"/>
            <w:u w:val="single" w:color="0000FF"/>
          </w:rPr>
          <w:t>a</w:t>
        </w:r>
        <w:r>
          <w:rPr>
            <w:rFonts w:cs="Arial" w:hAnsi="Arial" w:eastAsia="Arial" w:ascii="Arial"/>
            <w:color w:val="0000FF"/>
            <w:spacing w:val="-1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s</w:t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de</w:t>
        </w:r>
        <w:r>
          <w:rPr>
            <w:rFonts w:cs="Arial" w:hAnsi="Arial" w:eastAsia="Arial" w:ascii="Arial"/>
            <w:color w:val="0000FF"/>
            <w:spacing w:val="59"/>
            <w:w w:val="100"/>
            <w:position w:val="-1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-1"/>
            <w:w w:val="100"/>
            <w:position w:val="-1"/>
            <w:sz w:val="22"/>
            <w:szCs w:val="22"/>
            <w:u w:val="single" w:color="0000FF"/>
          </w:rPr>
          <w:t>K</w:t>
        </w:r>
        <w:r>
          <w:rPr>
            <w:rFonts w:cs="Arial" w:hAnsi="Arial" w:eastAsia="Arial" w:ascii="Arial"/>
            <w:color w:val="0000FF"/>
            <w:spacing w:val="-1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arnau</w:t>
        </w:r>
        <w:r>
          <w:rPr>
            <w:rFonts w:cs="Arial" w:hAnsi="Arial" w:eastAsia="Arial" w:ascii="Arial"/>
            <w:color w:val="0000FF"/>
            <w:spacing w:val="-1"/>
            <w:w w:val="100"/>
            <w:position w:val="-1"/>
            <w:sz w:val="22"/>
            <w:szCs w:val="22"/>
            <w:u w:val="single" w:color="0000FF"/>
          </w:rPr>
          <w:t>g</w:t>
        </w:r>
        <w:r>
          <w:rPr>
            <w:rFonts w:cs="Arial" w:hAnsi="Arial" w:eastAsia="Arial" w:ascii="Arial"/>
            <w:color w:val="0000FF"/>
            <w:spacing w:val="-1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h)</w:t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(</w:t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youtub</w:t>
        </w:r>
        <w:r>
          <w:rPr>
            <w:rFonts w:cs="Arial" w:hAnsi="Arial" w:eastAsia="Arial" w:ascii="Arial"/>
            <w:color w:val="0000FF"/>
            <w:spacing w:val="-1"/>
            <w:w w:val="100"/>
            <w:position w:val="-1"/>
            <w:sz w:val="22"/>
            <w:szCs w:val="22"/>
            <w:u w:val="single" w:color="0000FF"/>
          </w:rPr>
          <w:t>e</w:t>
        </w:r>
        <w:r>
          <w:rPr>
            <w:rFonts w:cs="Arial" w:hAnsi="Arial" w:eastAsia="Arial" w:ascii="Arial"/>
            <w:color w:val="0000FF"/>
            <w:spacing w:val="-1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.</w:t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  <w:t> </w:t>
        </w:r>
        <w:r>
          <w:rPr>
            <w:rFonts w:cs="Arial" w:hAnsi="Arial" w:eastAsia="Arial" w:ascii="Arial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com)</w:t>
        </w:r>
        <w:r>
          <w:rPr>
            <w:rFonts w:cs="Arial" w:hAnsi="Arial" w:eastAsia="Arial" w:ascii="Arial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Arial" w:hAnsi="Arial" w:eastAsia="Arial" w:ascii="Arial"/>
            <w:color w:val="0000FF"/>
            <w:spacing w:val="3"/>
            <w:w w:val="100"/>
            <w:position w:val="-1"/>
            <w:sz w:val="22"/>
            <w:szCs w:val="22"/>
            <w:u w:val="single" w:color="0000FF"/>
          </w:rPr>
          <w:t> </w:t>
        </w:r>
      </w:hyperlink>
      <w:r>
        <w:rPr>
          <w:rFonts w:cs="Arial" w:hAnsi="Arial" w:eastAsia="Arial" w:ascii="Arial"/>
          <w:color w:val="0000FF"/>
          <w:spacing w:val="3"/>
          <w:w w:val="100"/>
          <w:position w:val="-1"/>
          <w:sz w:val="22"/>
          <w:szCs w:val="22"/>
        </w:rPr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101"/>
      </w:pP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ómez,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(20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0).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7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20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José.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sectPr>
      <w:pgMar w:header="0" w:footer="1053" w:top="1380" w:bottom="280" w:left="1340" w:right="132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9.66406"/>
        <w:szCs w:val="9.66406"/>
      </w:rPr>
      <w:jc w:val="left"/>
      <w:spacing w:lineRule="exact" w:line="80"/>
    </w:pPr>
    <w:r>
      <w:pict>
        <v:shape type="#_x0000_t202" style="position:absolute;margin-left:531.7pt;margin-top:728.37pt;width:10.408pt;height:14pt;mso-position-horizontal-relative:page;mso-position-vertical-relative:page;z-index:-28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6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6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6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9.66406"/>
        <w:szCs w:val="9.66406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1.7pt;margin-top:728.37pt;width:10.408pt;height:14pt;mso-position-horizontal-relative:page;mso-position-vertical-relative:page;z-index:-28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6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6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6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oter" Target="footer2.xml"/><Relationship Id="rId10" Type="http://schemas.openxmlformats.org/officeDocument/2006/relationships/image" Target="media/image6.png"/><Relationship Id="rId11" Type="http://schemas.openxmlformats.org/officeDocument/2006/relationships/footer" Target="footer3.xml"/><Relationship Id="rId12" Type="http://schemas.openxmlformats.org/officeDocument/2006/relationships/hyperlink" Target="https://www.youtube.com/watch?v=OgSIQbbsGmU&amp;t=3261s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