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jpg" ContentType="image/jpg"/>
  <Override PartName="/word/header1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9"/>
        <w:ind w:left="1000"/>
      </w:pPr>
      <w:r>
        <w:pict>
          <v:shape type="#_x0000_t75" style="width:441.9pt;height:81.15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Verdana" w:hAnsi="Verdana" w:eastAsia="Verdana" w:ascii="Verdana"/>
          <w:sz w:val="32"/>
          <w:szCs w:val="32"/>
        </w:rPr>
        <w:jc w:val="left"/>
        <w:spacing w:before="59"/>
        <w:ind w:left="2714"/>
      </w:pPr>
      <w:r>
        <w:rPr>
          <w:rFonts w:cs="Verdana" w:hAnsi="Verdana" w:eastAsia="Verdana" w:ascii="Verdana"/>
          <w:spacing w:val="0"/>
          <w:w w:val="100"/>
          <w:sz w:val="32"/>
          <w:szCs w:val="32"/>
        </w:rPr>
        <w:t>Cát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e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dra</w:t>
      </w:r>
      <w:r>
        <w:rPr>
          <w:rFonts w:cs="Verdana" w:hAnsi="Verdana" w:eastAsia="Verdana" w:ascii="Verdana"/>
          <w:spacing w:val="-13"/>
          <w:w w:val="100"/>
          <w:sz w:val="32"/>
          <w:szCs w:val="32"/>
        </w:rPr>
        <w:t> </w:t>
      </w:r>
      <w:r>
        <w:rPr>
          <w:rFonts w:cs="Verdana" w:hAnsi="Verdana" w:eastAsia="Verdana" w:ascii="Verdana"/>
          <w:spacing w:val="2"/>
          <w:w w:val="100"/>
          <w:sz w:val="32"/>
          <w:szCs w:val="32"/>
        </w:rPr>
        <w:t>T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e</w:t>
      </w:r>
      <w:r>
        <w:rPr>
          <w:rFonts w:cs="Verdana" w:hAnsi="Verdana" w:eastAsia="Verdana" w:ascii="Verdana"/>
          <w:spacing w:val="1"/>
          <w:w w:val="100"/>
          <w:sz w:val="32"/>
          <w:szCs w:val="32"/>
        </w:rPr>
        <w:t>c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no</w:t>
      </w:r>
      <w:r>
        <w:rPr>
          <w:rFonts w:cs="Verdana" w:hAnsi="Verdana" w:eastAsia="Verdana" w:ascii="Verdana"/>
          <w:spacing w:val="1"/>
          <w:w w:val="100"/>
          <w:sz w:val="32"/>
          <w:szCs w:val="32"/>
        </w:rPr>
        <w:t>l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o</w:t>
      </w:r>
      <w:r>
        <w:rPr>
          <w:rFonts w:cs="Verdana" w:hAnsi="Verdana" w:eastAsia="Verdana" w:ascii="Verdana"/>
          <w:spacing w:val="1"/>
          <w:w w:val="100"/>
          <w:sz w:val="32"/>
          <w:szCs w:val="32"/>
        </w:rPr>
        <w:t>g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ía</w:t>
      </w:r>
      <w:r>
        <w:rPr>
          <w:rFonts w:cs="Verdana" w:hAnsi="Verdana" w:eastAsia="Verdana" w:ascii="Verdana"/>
          <w:spacing w:val="-17"/>
          <w:w w:val="100"/>
          <w:sz w:val="32"/>
          <w:szCs w:val="32"/>
        </w:rPr>
        <w:t> 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de</w:t>
      </w:r>
      <w:r>
        <w:rPr>
          <w:rFonts w:cs="Verdana" w:hAnsi="Verdana" w:eastAsia="Verdana" w:ascii="Verdana"/>
          <w:spacing w:val="-4"/>
          <w:w w:val="100"/>
          <w:sz w:val="32"/>
          <w:szCs w:val="32"/>
        </w:rPr>
        <w:t> </w:t>
      </w:r>
      <w:r>
        <w:rPr>
          <w:rFonts w:cs="Verdana" w:hAnsi="Verdana" w:eastAsia="Verdana" w:ascii="Verdana"/>
          <w:spacing w:val="3"/>
          <w:w w:val="100"/>
          <w:sz w:val="32"/>
          <w:szCs w:val="32"/>
        </w:rPr>
        <w:t>S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is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t</w:t>
      </w:r>
      <w:r>
        <w:rPr>
          <w:rFonts w:cs="Verdana" w:hAnsi="Verdana" w:eastAsia="Verdana" w:ascii="Verdana"/>
          <w:spacing w:val="2"/>
          <w:w w:val="100"/>
          <w:sz w:val="32"/>
          <w:szCs w:val="32"/>
        </w:rPr>
        <w:t>e</w:t>
      </w:r>
      <w:r>
        <w:rPr>
          <w:rFonts w:cs="Verdana" w:hAnsi="Verdana" w:eastAsia="Verdana" w:ascii="Verdana"/>
          <w:spacing w:val="1"/>
          <w:w w:val="100"/>
          <w:sz w:val="32"/>
          <w:szCs w:val="32"/>
        </w:rPr>
        <w:t>m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as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2"/>
      </w:pPr>
      <w:r>
        <w:pict>
          <v:group style="position:absolute;margin-left:38.16pt;margin-top:16.5579pt;width:521.38pt;height:0pt;mso-position-horizontal-relative:page;mso-position-vertical-relative:paragraph;z-index:-908" coordorigin="763,331" coordsize="10428,0">
            <v:shape style="position:absolute;left:763;top:331;width:10428;height:0" coordorigin="763,331" coordsize="10428,0" path="m763,331l11191,331e" filled="f" stroked="t" strokeweight="2.2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                                                                                 </w:t>
      </w:r>
      <w:r>
        <w:rPr>
          <w:rFonts w:cs="Arial" w:hAnsi="Arial" w:eastAsia="Arial" w:ascii="Arial"/>
          <w:spacing w:val="5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3076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Verdana" w:hAnsi="Verdana" w:eastAsia="Verdana" w:ascii="Verdana"/>
          <w:sz w:val="22"/>
          <w:szCs w:val="22"/>
        </w:rPr>
        <w:jc w:val="left"/>
        <w:spacing w:lineRule="auto" w:line="329"/>
        <w:ind w:left="400" w:right="1073"/>
      </w:pPr>
      <w:r>
        <w:pict>
          <v:group style="position:absolute;margin-left:52.06pt;margin-top:-0.480918pt;width:507.98pt;height:34.72pt;mso-position-horizontal-relative:page;mso-position-vertical-relative:paragraph;z-index:-907" coordorigin="1041,-10" coordsize="10160,694">
            <v:shape style="position:absolute;left:1051;top:0;width:10140;height:367" coordorigin="1051,0" coordsize="10140,367" path="m1051,368l11191,368,11191,0,1051,0,1051,368xe" filled="t" fillcolor="#DBE4F0" stroked="f">
              <v:path arrowok="t"/>
              <v:fill/>
            </v:shape>
            <v:shape style="position:absolute;left:1051;top:368;width:10140;height:307" coordorigin="1051,368" coordsize="10140,307" path="m1051,675l11191,675,11191,368,1051,368,1051,675xe" filled="t" fillcolor="#DBE4F0" stroked="f">
              <v:path arrowok="t"/>
              <v:fill/>
            </v:shape>
            <w10:wrap type="none"/>
          </v:group>
        </w:pict>
      </w:r>
      <w:r>
        <w:rPr>
          <w:rFonts w:cs="Verdana" w:hAnsi="Verdana" w:eastAsia="Verdana" w:ascii="Verdana"/>
          <w:b/>
          <w:spacing w:val="-1"/>
          <w:w w:val="100"/>
          <w:sz w:val="22"/>
          <w:szCs w:val="22"/>
        </w:rPr>
        <w:t>P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royecto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 </w:t>
      </w:r>
      <w:r>
        <w:rPr>
          <w:rFonts w:cs="Verdana" w:hAnsi="Verdana" w:eastAsia="Verdana" w:ascii="Verdana"/>
          <w:b/>
          <w:spacing w:val="1"/>
          <w:w w:val="100"/>
          <w:sz w:val="22"/>
          <w:szCs w:val="22"/>
        </w:rPr>
        <w:t>#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1</w:t>
      </w:r>
      <w:r>
        <w:rPr>
          <w:rFonts w:cs="Verdana" w:hAnsi="Verdana" w:eastAsia="Verdana" w:ascii="Verdana"/>
          <w:b/>
          <w:spacing w:val="-2"/>
          <w:w w:val="100"/>
          <w:sz w:val="22"/>
          <w:szCs w:val="22"/>
        </w:rPr>
        <w:t> </w:t>
      </w:r>
      <w:r>
        <w:rPr>
          <w:rFonts w:cs="Verdana" w:hAnsi="Verdana" w:eastAsia="Verdana" w:ascii="Verdana"/>
          <w:b/>
          <w:spacing w:val="-1"/>
          <w:w w:val="100"/>
          <w:sz w:val="22"/>
          <w:szCs w:val="22"/>
        </w:rPr>
        <w:t>C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onf</w:t>
      </w:r>
      <w:r>
        <w:rPr>
          <w:rFonts w:cs="Verdana" w:hAnsi="Verdana" w:eastAsia="Verdana" w:ascii="Verdana"/>
          <w:b/>
          <w:spacing w:val="-1"/>
          <w:w w:val="100"/>
          <w:sz w:val="22"/>
          <w:szCs w:val="22"/>
        </w:rPr>
        <w:t>i</w:t>
      </w:r>
      <w:r>
        <w:rPr>
          <w:rFonts w:cs="Verdana" w:hAnsi="Verdana" w:eastAsia="Verdana" w:ascii="Verdana"/>
          <w:b/>
          <w:spacing w:val="-3"/>
          <w:w w:val="100"/>
          <w:sz w:val="22"/>
          <w:szCs w:val="22"/>
        </w:rPr>
        <w:t>g</w:t>
      </w:r>
      <w:r>
        <w:rPr>
          <w:rFonts w:cs="Verdana" w:hAnsi="Verdana" w:eastAsia="Verdana" w:ascii="Verdana"/>
          <w:b/>
          <w:spacing w:val="1"/>
          <w:w w:val="100"/>
          <w:sz w:val="22"/>
          <w:szCs w:val="22"/>
        </w:rPr>
        <w:t>u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re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 </w:t>
      </w:r>
      <w:r>
        <w:rPr>
          <w:rFonts w:cs="Verdana" w:hAnsi="Verdana" w:eastAsia="Verdana" w:ascii="Verdana"/>
          <w:b/>
          <w:spacing w:val="-2"/>
          <w:w w:val="100"/>
          <w:sz w:val="22"/>
          <w:szCs w:val="22"/>
        </w:rPr>
        <w:t>r</w:t>
      </w:r>
      <w:r>
        <w:rPr>
          <w:rFonts w:cs="Verdana" w:hAnsi="Verdana" w:eastAsia="Verdana" w:ascii="Verdana"/>
          <w:b/>
          <w:spacing w:val="1"/>
          <w:w w:val="100"/>
          <w:sz w:val="22"/>
          <w:szCs w:val="22"/>
        </w:rPr>
        <w:t>u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t</w:t>
      </w:r>
      <w:r>
        <w:rPr>
          <w:rFonts w:cs="Verdana" w:hAnsi="Verdana" w:eastAsia="Verdana" w:ascii="Verdana"/>
          <w:b/>
          <w:spacing w:val="-3"/>
          <w:w w:val="100"/>
          <w:sz w:val="22"/>
          <w:szCs w:val="22"/>
        </w:rPr>
        <w:t>a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s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e</w:t>
      </w:r>
      <w:r>
        <w:rPr>
          <w:rFonts w:cs="Verdana" w:hAnsi="Verdana" w:eastAsia="Verdana" w:ascii="Verdana"/>
          <w:b/>
          <w:spacing w:val="1"/>
          <w:w w:val="100"/>
          <w:sz w:val="22"/>
          <w:szCs w:val="22"/>
        </w:rPr>
        <w:t>s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t</w:t>
      </w:r>
      <w:r>
        <w:rPr>
          <w:rFonts w:cs="Verdana" w:hAnsi="Verdana" w:eastAsia="Verdana" w:ascii="Verdana"/>
          <w:b/>
          <w:spacing w:val="-1"/>
          <w:w w:val="100"/>
          <w:sz w:val="22"/>
          <w:szCs w:val="22"/>
        </w:rPr>
        <w:t>á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t</w:t>
      </w:r>
      <w:r>
        <w:rPr>
          <w:rFonts w:cs="Verdana" w:hAnsi="Verdana" w:eastAsia="Verdana" w:ascii="Verdana"/>
          <w:b/>
          <w:spacing w:val="-1"/>
          <w:w w:val="100"/>
          <w:sz w:val="22"/>
          <w:szCs w:val="22"/>
        </w:rPr>
        <w:t>i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c</w:t>
      </w:r>
      <w:r>
        <w:rPr>
          <w:rFonts w:cs="Verdana" w:hAnsi="Verdana" w:eastAsia="Verdana" w:ascii="Verdana"/>
          <w:b/>
          <w:spacing w:val="-1"/>
          <w:w w:val="100"/>
          <w:sz w:val="22"/>
          <w:szCs w:val="22"/>
        </w:rPr>
        <w:t>a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s</w:t>
      </w:r>
      <w:r>
        <w:rPr>
          <w:rFonts w:cs="Verdana" w:hAnsi="Verdana" w:eastAsia="Verdana" w:ascii="Verdana"/>
          <w:b/>
          <w:spacing w:val="-2"/>
          <w:w w:val="100"/>
          <w:sz w:val="22"/>
          <w:szCs w:val="22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y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 </w:t>
      </w:r>
      <w:r>
        <w:rPr>
          <w:rFonts w:cs="Verdana" w:hAnsi="Verdana" w:eastAsia="Verdana" w:ascii="Verdana"/>
          <w:b/>
          <w:spacing w:val="-1"/>
          <w:w w:val="100"/>
          <w:sz w:val="22"/>
          <w:szCs w:val="22"/>
        </w:rPr>
        <w:t>p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redeter</w:t>
      </w:r>
      <w:r>
        <w:rPr>
          <w:rFonts w:cs="Verdana" w:hAnsi="Verdana" w:eastAsia="Verdana" w:ascii="Verdana"/>
          <w:b/>
          <w:spacing w:val="-1"/>
          <w:w w:val="100"/>
          <w:sz w:val="22"/>
          <w:szCs w:val="22"/>
        </w:rPr>
        <w:t>m</w:t>
      </w:r>
      <w:r>
        <w:rPr>
          <w:rFonts w:cs="Verdana" w:hAnsi="Verdana" w:eastAsia="Verdana" w:ascii="Verdana"/>
          <w:b/>
          <w:spacing w:val="-3"/>
          <w:w w:val="100"/>
          <w:sz w:val="22"/>
          <w:szCs w:val="22"/>
        </w:rPr>
        <w:t>i</w:t>
      </w:r>
      <w:r>
        <w:rPr>
          <w:rFonts w:cs="Verdana" w:hAnsi="Verdana" w:eastAsia="Verdana" w:ascii="Verdana"/>
          <w:b/>
          <w:spacing w:val="1"/>
          <w:w w:val="100"/>
          <w:sz w:val="22"/>
          <w:szCs w:val="22"/>
        </w:rPr>
        <w:t>n</w:t>
      </w:r>
      <w:r>
        <w:rPr>
          <w:rFonts w:cs="Verdana" w:hAnsi="Verdana" w:eastAsia="Verdana" w:ascii="Verdana"/>
          <w:b/>
          <w:spacing w:val="-1"/>
          <w:w w:val="100"/>
          <w:sz w:val="22"/>
          <w:szCs w:val="22"/>
        </w:rPr>
        <w:t>a</w:t>
      </w:r>
      <w:r>
        <w:rPr>
          <w:rFonts w:cs="Verdana" w:hAnsi="Verdana" w:eastAsia="Verdana" w:ascii="Verdana"/>
          <w:b/>
          <w:spacing w:val="-1"/>
          <w:w w:val="100"/>
          <w:sz w:val="22"/>
          <w:szCs w:val="22"/>
        </w:rPr>
        <w:t>d</w:t>
      </w:r>
      <w:r>
        <w:rPr>
          <w:rFonts w:cs="Verdana" w:hAnsi="Verdana" w:eastAsia="Verdana" w:ascii="Verdana"/>
          <w:b/>
          <w:spacing w:val="-1"/>
          <w:w w:val="100"/>
          <w:sz w:val="22"/>
          <w:szCs w:val="22"/>
        </w:rPr>
        <w:t>a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s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en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I</w:t>
      </w:r>
      <w:r>
        <w:rPr>
          <w:rFonts w:cs="Verdana" w:hAnsi="Verdana" w:eastAsia="Verdana" w:ascii="Verdana"/>
          <w:b/>
          <w:spacing w:val="-2"/>
          <w:w w:val="100"/>
          <w:sz w:val="22"/>
          <w:szCs w:val="22"/>
        </w:rPr>
        <w:t>P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v4</w:t>
      </w:r>
      <w:r>
        <w:rPr>
          <w:rFonts w:cs="Verdana" w:hAnsi="Verdana" w:eastAsia="Verdana" w:ascii="Verdana"/>
          <w:b/>
          <w:spacing w:val="-1"/>
          <w:w w:val="100"/>
          <w:sz w:val="22"/>
          <w:szCs w:val="22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e</w:t>
      </w:r>
      <w:r>
        <w:rPr>
          <w:rFonts w:cs="Verdana" w:hAnsi="Verdana" w:eastAsia="Verdana" w:ascii="Verdana"/>
          <w:b/>
          <w:spacing w:val="-1"/>
          <w:w w:val="100"/>
          <w:sz w:val="22"/>
          <w:szCs w:val="22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I</w:t>
      </w:r>
      <w:r>
        <w:rPr>
          <w:rFonts w:cs="Verdana" w:hAnsi="Verdana" w:eastAsia="Verdana" w:ascii="Verdana"/>
          <w:b/>
          <w:spacing w:val="-2"/>
          <w:w w:val="100"/>
          <w:sz w:val="22"/>
          <w:szCs w:val="22"/>
        </w:rPr>
        <w:t>P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v</w:t>
      </w:r>
      <w:r>
        <w:rPr>
          <w:rFonts w:cs="Verdana" w:hAnsi="Verdana" w:eastAsia="Verdana" w:ascii="Verdana"/>
          <w:b/>
          <w:spacing w:val="3"/>
          <w:w w:val="100"/>
          <w:sz w:val="22"/>
          <w:szCs w:val="22"/>
        </w:rPr>
        <w:t>6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.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 </w:t>
      </w:r>
      <w:r>
        <w:rPr>
          <w:rFonts w:cs="Verdana" w:hAnsi="Verdana" w:eastAsia="Verdana" w:ascii="Verdana"/>
          <w:b/>
          <w:spacing w:val="-1"/>
          <w:w w:val="100"/>
          <w:sz w:val="22"/>
          <w:szCs w:val="22"/>
        </w:rPr>
        <w:t>V</w:t>
      </w:r>
      <w:r>
        <w:rPr>
          <w:rFonts w:cs="Verdana" w:hAnsi="Verdana" w:eastAsia="Verdana" w:ascii="Verdana"/>
          <w:b/>
          <w:spacing w:val="-1"/>
          <w:w w:val="100"/>
          <w:sz w:val="22"/>
          <w:szCs w:val="22"/>
        </w:rPr>
        <w:t>a</w:t>
      </w:r>
      <w:r>
        <w:rPr>
          <w:rFonts w:cs="Verdana" w:hAnsi="Verdana" w:eastAsia="Verdana" w:ascii="Verdana"/>
          <w:b/>
          <w:spacing w:val="-1"/>
          <w:w w:val="100"/>
          <w:sz w:val="22"/>
          <w:szCs w:val="22"/>
        </w:rPr>
        <w:t>l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or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3</w:t>
      </w:r>
      <w:r>
        <w:rPr>
          <w:rFonts w:cs="Verdana" w:hAnsi="Verdana" w:eastAsia="Verdana" w:ascii="Verdana"/>
          <w:b/>
          <w:spacing w:val="-2"/>
          <w:w w:val="100"/>
          <w:sz w:val="22"/>
          <w:szCs w:val="22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2"/>
          <w:szCs w:val="22"/>
        </w:rPr>
        <w:t>%</w:t>
      </w:r>
      <w:r>
        <w:rPr>
          <w:rFonts w:cs="Verdana" w:hAnsi="Verdana" w:eastAsia="Verdana" w:ascii="Verdana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8"/>
          <w:szCs w:val="28"/>
        </w:rPr>
        <w:jc w:val="both"/>
        <w:spacing w:lineRule="exact" w:line="320"/>
        <w:ind w:left="400" w:right="7762"/>
      </w:pP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emas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Est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8"/>
          <w:szCs w:val="28"/>
        </w:rPr>
        <w:jc w:val="both"/>
        <w:ind w:left="400" w:right="9036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b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j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et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vo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360"/>
        <w:ind w:left="400" w:right="7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rata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Pv4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refl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jores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8"/>
          <w:szCs w:val="28"/>
        </w:rPr>
        <w:jc w:val="both"/>
        <w:ind w:left="400" w:right="7108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ft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w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es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0"/>
        <w:ind w:left="760"/>
      </w:pP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5"/>
        <w:ind w:left="760"/>
      </w:pP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GNS3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7"/>
        <w:ind w:left="760"/>
      </w:pP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5"/>
        <w:ind w:left="760"/>
      </w:pP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switc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7"/>
        <w:ind w:left="760"/>
      </w:pP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Calc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8"/>
          <w:szCs w:val="28"/>
        </w:rPr>
        <w:jc w:val="both"/>
        <w:ind w:left="400" w:right="8773"/>
      </w:pP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es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360"/>
        <w:ind w:left="400" w:right="7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ico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ivers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ED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strativa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inistra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iva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358"/>
        <w:ind w:left="400" w:right="82"/>
        <w:sectPr>
          <w:pgNumType w:start="1"/>
          <w:pgMar w:footer="681" w:header="0" w:top="420" w:bottom="280" w:left="680" w:right="960"/>
          <w:footerReference w:type="default" r:id="rId4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inist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ruta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tica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rva,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ible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cias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44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istrativas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jas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icos)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4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ya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440"/>
      </w:pPr>
      <w:r>
        <w:pict>
          <v:shape type="#_x0000_t75" style="position:absolute;margin-left:165pt;margin-top:1.41184pt;width:352.55pt;height:245.1pt;mso-position-horizontal-relative:page;mso-position-vertical-relative:paragraph;z-index:-906">
            <v:imagedata o:title="" r:id="rId7"/>
          </v:shape>
        </w:pic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1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(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í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a)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440"/>
      </w:pP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ca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4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tres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rtes,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9"/>
        <w:ind w:left="800"/>
      </w:pP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tros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sicos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sitivos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8"/>
        <w:ind w:left="800"/>
      </w:pP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v6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R2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8"/>
        <w:ind w:left="800"/>
      </w:pP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Pv4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R2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8"/>
        <w:ind w:left="800"/>
      </w:pP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Pv6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R2</w:t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800"/>
      </w:pP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b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1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ecc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am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tbl>
      <w:tblPr>
        <w:tblW w:w="0" w:type="auto"/>
        <w:tblLook w:val="01E0"/>
        <w:jc w:val="left"/>
        <w:tblInd w:w="7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3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1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897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Di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pos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tivos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1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147" w:right="1150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Interfaz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1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786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Dir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ión</w:t>
            </w:r>
            <w:r>
              <w:rPr>
                <w:rFonts w:cs="Arial" w:hAnsi="Arial" w:eastAsia="Arial" w:ascii="Arial"/>
                <w:b/>
                <w:spacing w:val="-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1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90" w:hRule="exact"/>
        </w:trPr>
        <w:tc>
          <w:tcPr>
            <w:tcW w:w="32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9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1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/0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7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.1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9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f0/0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9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Loo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ba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8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Loo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ba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9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323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</w:tbl>
    <w:p>
      <w:pPr>
        <w:sectPr>
          <w:pgMar w:header="689" w:footer="681" w:top="880" w:bottom="280" w:left="640" w:right="920"/>
          <w:headerReference w:type="default" r:id="rId6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7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6" w:hRule="exact"/>
        </w:trPr>
        <w:tc>
          <w:tcPr>
            <w:tcW w:w="3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1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897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Di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pos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tivos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1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lineRule="exact" w:line="260"/>
              <w:ind w:left="1147" w:right="1150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Interfaz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1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786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Dir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ión</w:t>
            </w:r>
            <w:r>
              <w:rPr>
                <w:rFonts w:cs="Arial" w:hAnsi="Arial" w:eastAsia="Arial" w:ascii="Arial"/>
                <w:b/>
                <w:spacing w:val="-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1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90" w:hRule="exact"/>
        </w:trPr>
        <w:tc>
          <w:tcPr>
            <w:tcW w:w="32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9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1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/0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7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.2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8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f0/0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9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Loo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ba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:2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8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Loo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ba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2"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9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9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3236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286" w:hRule="exact"/>
        </w:trPr>
        <w:tc>
          <w:tcPr>
            <w:tcW w:w="3236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</w:tbl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30" w:lineRule="exact" w:line="320"/>
        <w:ind w:left="440" w:right="114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Pa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1: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5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y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ac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ó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á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met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b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á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v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0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pología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tal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omo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igura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0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igur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tros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bá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20" w:right="124" w:hanging="3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cifr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XEC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20" w:right="120" w:hanging="3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tres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tive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inicio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344"/>
        <w:ind w:left="1160" w:right="30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tres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TY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tive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inicio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"/>
        <w:ind w:left="11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cree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viso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vierta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sitivo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1482" w:right="5199"/>
      </w:pPr>
      <w:r>
        <w:rPr>
          <w:rFonts w:cs="Arial" w:hAnsi="Arial" w:eastAsia="Arial" w:ascii="Arial"/>
          <w:spacing w:val="-1"/>
          <w:w w:val="100"/>
          <w:sz w:val="24"/>
          <w:szCs w:val="24"/>
        </w:rPr>
        <w:t>“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Sol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rios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riz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rde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40" w:right="12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ta:</w:t>
      </w:r>
      <w:r>
        <w:rPr>
          <w:rFonts w:cs="Arial" w:hAnsi="Arial" w:eastAsia="Arial" w:ascii="Arial"/>
          <w:b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ice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?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cia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tros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440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Pa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2: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y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v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es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Pv6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en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1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y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2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40" w:right="122" w:firstLine="360"/>
        <w:sectPr>
          <w:pgMar w:header="689" w:footer="681" w:top="880" w:bottom="280" w:left="640" w:right="92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R1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R2.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80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igure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ion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router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32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32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v4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v6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0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rifiq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ion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344"/>
        <w:ind w:left="1160" w:right="852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Ejec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v4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Ejec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v6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0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igur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ion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rde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lineRule="exact" w:line="320"/>
        <w:ind w:left="440" w:right="112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Pa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te</w:t>
      </w:r>
      <w:r>
        <w:rPr>
          <w:rFonts w:cs="Arial" w:hAnsi="Arial" w:eastAsia="Arial" w:ascii="Arial"/>
          <w:b/>
          <w:spacing w:val="45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3:</w:t>
      </w:r>
      <w:r>
        <w:rPr>
          <w:rFonts w:cs="Arial" w:hAnsi="Arial" w:eastAsia="Arial" w:ascii="Arial"/>
          <w:b/>
          <w:spacing w:val="46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ar</w:t>
      </w:r>
      <w:r>
        <w:rPr>
          <w:rFonts w:cs="Arial" w:hAnsi="Arial" w:eastAsia="Arial" w:ascii="Arial"/>
          <w:b/>
          <w:spacing w:val="48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y</w:t>
      </w:r>
      <w:r>
        <w:rPr>
          <w:rFonts w:cs="Arial" w:hAnsi="Arial" w:eastAsia="Arial" w:ascii="Arial"/>
          <w:b/>
          <w:spacing w:val="47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v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car</w:t>
      </w:r>
      <w:r>
        <w:rPr>
          <w:rFonts w:cs="Arial" w:hAnsi="Arial" w:eastAsia="Arial" w:ascii="Arial"/>
          <w:b/>
          <w:spacing w:val="46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el</w:t>
      </w:r>
      <w:r>
        <w:rPr>
          <w:rFonts w:cs="Arial" w:hAnsi="Arial" w:eastAsia="Arial" w:ascii="Arial"/>
          <w:b/>
          <w:spacing w:val="46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48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tá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co</w:t>
      </w:r>
      <w:r>
        <w:rPr>
          <w:rFonts w:cs="Arial" w:hAnsi="Arial" w:eastAsia="Arial" w:ascii="Arial"/>
          <w:b/>
          <w:spacing w:val="46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y</w:t>
      </w:r>
      <w:r>
        <w:rPr>
          <w:rFonts w:cs="Arial" w:hAnsi="Arial" w:eastAsia="Arial" w:ascii="Arial"/>
          <w:b/>
          <w:spacing w:val="5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Pv4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1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y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2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440" w:right="115" w:firstLine="3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rará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R1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ctivid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tico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rácticas,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sino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00" w:right="12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b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gure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ruta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Loo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R2,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ndo</w:t>
      </w:r>
      <w:r>
        <w:rPr>
          <w:rFonts w:cs="Arial" w:hAnsi="Arial" w:eastAsia="Arial" w:ascii="Arial"/>
          <w:b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dir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f0/0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R2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omo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lto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igui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8" w:lineRule="exact" w:line="380"/>
        <w:ind w:left="1232" w:right="116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f0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sible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ck1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R2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f0/0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40"/>
        <w:ind w:left="1592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00" w:right="123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b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igure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ruta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tát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term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na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é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344"/>
        <w:ind w:left="1160" w:right="232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sible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cción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R2</w:t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00" w:right="12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R1,</w:t>
      </w:r>
      <w:r>
        <w:rPr>
          <w:rFonts w:cs="Arial" w:hAnsi="Arial" w:eastAsia="Arial" w:ascii="Arial"/>
          <w:b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igure</w:t>
      </w:r>
      <w:r>
        <w:rPr>
          <w:rFonts w:cs="Arial" w:hAnsi="Arial" w:eastAsia="Arial" w:ascii="Arial"/>
          <w:b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ruta</w:t>
      </w:r>
      <w:r>
        <w:rPr>
          <w:rFonts w:cs="Arial" w:hAnsi="Arial" w:eastAsia="Arial" w:ascii="Arial"/>
          <w:b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tát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flo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min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dir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f0/0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20" w:right="126" w:hanging="360"/>
        <w:sectPr>
          <w:pgMar w:header="689" w:footer="681" w:top="880" w:bottom="280" w:left="640" w:right="920"/>
          <w:pgSz w:w="12240" w:h="15840"/>
        </w:sectPr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ruta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tica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cción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f0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R2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800" w:right="123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b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igure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ruta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tát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term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na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é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/0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344"/>
        <w:ind w:left="1160" w:right="232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sible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cción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R1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0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rifiq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tén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trab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520" w:right="121" w:hanging="3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how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ip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rou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R1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520" w:right="119" w:hanging="3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R1,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rou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strar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520" w:right="117" w:hanging="3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R1,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rou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9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9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lto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Ejec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down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R1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f0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520" w:right="120" w:hanging="3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stre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stá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how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ip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tati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ría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ruta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ruta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f)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stre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2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rou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rou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2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lineRule="exact" w:line="320"/>
        <w:ind w:left="440" w:right="115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Pa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te</w:t>
      </w:r>
      <w:r>
        <w:rPr>
          <w:rFonts w:cs="Arial" w:hAnsi="Arial" w:eastAsia="Arial" w:ascii="Arial"/>
          <w:b/>
          <w:spacing w:val="5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4:</w:t>
      </w:r>
      <w:r>
        <w:rPr>
          <w:rFonts w:cs="Arial" w:hAnsi="Arial" w:eastAsia="Arial" w:ascii="Arial"/>
          <w:b/>
          <w:spacing w:val="48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5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y</w:t>
      </w:r>
      <w:r>
        <w:rPr>
          <w:rFonts w:cs="Arial" w:hAnsi="Arial" w:eastAsia="Arial" w:ascii="Arial"/>
          <w:b/>
          <w:spacing w:val="5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v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q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5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5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5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está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co</w:t>
      </w:r>
      <w:r>
        <w:rPr>
          <w:rFonts w:cs="Arial" w:hAnsi="Arial" w:eastAsia="Arial" w:ascii="Arial"/>
          <w:b/>
          <w:spacing w:val="5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y</w:t>
      </w:r>
      <w:r>
        <w:rPr>
          <w:rFonts w:cs="Arial" w:hAnsi="Arial" w:eastAsia="Arial" w:ascii="Arial"/>
          <w:b/>
          <w:spacing w:val="47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Pv6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1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y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2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440" w:right="115" w:firstLine="3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rará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R1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ctivid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tico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jor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rácticas,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sino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00" w:right="12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b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gure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ruta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Loo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R1,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ndo</w:t>
      </w:r>
      <w:r>
        <w:rPr>
          <w:rFonts w:cs="Arial" w:hAnsi="Arial" w:eastAsia="Arial" w:ascii="Arial"/>
          <w:b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dir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f0/0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R1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omo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lto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igui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8" w:lineRule="exact" w:line="380"/>
        <w:ind w:left="1232" w:right="116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f0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R1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sible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ck1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R1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f0/0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40"/>
        <w:ind w:left="1592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R1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00" w:right="123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b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igure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ruta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tát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term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na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é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/0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32"/>
        <w:sectPr>
          <w:pgMar w:header="689" w:footer="681" w:top="880" w:bottom="280" w:left="640" w:right="920"/>
          <w:pgSz w:w="12240" w:h="15840"/>
        </w:sectPr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R1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sible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232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cción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R1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00" w:right="12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R2,</w:t>
      </w:r>
      <w:r>
        <w:rPr>
          <w:rFonts w:cs="Arial" w:hAnsi="Arial" w:eastAsia="Arial" w:ascii="Arial"/>
          <w:b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igure</w:t>
      </w:r>
      <w:r>
        <w:rPr>
          <w:rFonts w:cs="Arial" w:hAnsi="Arial" w:eastAsia="Arial" w:ascii="Arial"/>
          <w:b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ruta</w:t>
      </w:r>
      <w:r>
        <w:rPr>
          <w:rFonts w:cs="Arial" w:hAnsi="Arial" w:eastAsia="Arial" w:ascii="Arial"/>
          <w:b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tát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flo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min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b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3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dir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f0/0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592" w:right="127" w:hanging="3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cción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f0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R2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32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cción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R1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00" w:right="123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b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igure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ruta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tát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term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na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é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/0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344"/>
        <w:ind w:left="1232" w:right="116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rarse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rfaz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/0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sibl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cción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R2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0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rifiq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rut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tén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tiv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592" w:right="120" w:hanging="3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w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b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rou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rarse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592" w:right="117" w:hanging="3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R2,</w:t>
      </w:r>
      <w:r>
        <w:rPr>
          <w:rFonts w:cs="Arial" w:hAnsi="Arial" w:eastAsia="Arial" w:ascii="Arial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rou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3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b8:a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strar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592" w:right="117" w:hanging="3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rou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b8:a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strar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32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Ejec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down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R2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592" w:right="121" w:hanging="3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stre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stá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how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tati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ría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red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1580" w:val="left"/>
        </w:tabs>
        <w:jc w:val="both"/>
        <w:ind w:left="1592" w:right="124" w:hanging="360"/>
        <w:sectPr>
          <w:pgMar w:header="689" w:footer="681" w:top="880" w:bottom="280" w:left="640" w:right="92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f)</w:t>
        <w:tab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stre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tica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tá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:1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strará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40"/>
          <w:szCs w:val="40"/>
        </w:rPr>
        <w:jc w:val="left"/>
        <w:spacing w:before="9" w:lineRule="exact" w:line="440"/>
        <w:ind w:left="562"/>
      </w:pPr>
      <w:r>
        <w:pict>
          <v:shape type="#_x0000_t75" style="position:absolute;margin-left:71.95pt;margin-top:61.0198pt;width:184.8pt;height:99pt;mso-position-horizontal-relative:page;mso-position-vertical-relative:paragraph;z-index:-905">
            <v:imagedata o:title="" r:id="rId8"/>
          </v:shape>
        </w:pict>
      </w:r>
      <w:r>
        <w:rPr>
          <w:rFonts w:cs="Arial" w:hAnsi="Arial" w:eastAsia="Arial" w:ascii="Arial"/>
          <w:b/>
          <w:spacing w:val="0"/>
          <w:w w:val="100"/>
          <w:position w:val="-1"/>
          <w:sz w:val="40"/>
          <w:szCs w:val="40"/>
        </w:rPr>
        <w:t>Honestid</w:t>
      </w:r>
      <w:r>
        <w:rPr>
          <w:rFonts w:cs="Arial" w:hAnsi="Arial" w:eastAsia="Arial" w:ascii="Arial"/>
          <w:b/>
          <w:spacing w:val="-3"/>
          <w:w w:val="100"/>
          <w:position w:val="-1"/>
          <w:sz w:val="40"/>
          <w:szCs w:val="40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40"/>
          <w:szCs w:val="40"/>
        </w:rPr>
        <w:t>d</w:t>
      </w:r>
      <w:r>
        <w:rPr>
          <w:rFonts w:cs="Arial" w:hAnsi="Arial" w:eastAsia="Arial" w:ascii="Arial"/>
          <w:b/>
          <w:spacing w:val="0"/>
          <w:w w:val="100"/>
          <w:position w:val="-1"/>
          <w:sz w:val="40"/>
          <w:szCs w:val="40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40"/>
          <w:szCs w:val="40"/>
        </w:rPr>
        <w:t>Aca</w:t>
      </w:r>
      <w:r>
        <w:rPr>
          <w:rFonts w:cs="Arial" w:hAnsi="Arial" w:eastAsia="Arial" w:ascii="Arial"/>
          <w:b/>
          <w:spacing w:val="-2"/>
          <w:w w:val="100"/>
          <w:position w:val="-1"/>
          <w:sz w:val="40"/>
          <w:szCs w:val="40"/>
        </w:rPr>
        <w:t>d</w:t>
      </w:r>
      <w:r>
        <w:rPr>
          <w:rFonts w:cs="Arial" w:hAnsi="Arial" w:eastAsia="Arial" w:ascii="Arial"/>
          <w:b/>
          <w:spacing w:val="-2"/>
          <w:w w:val="100"/>
          <w:position w:val="-1"/>
          <w:sz w:val="40"/>
          <w:szCs w:val="40"/>
        </w:rPr>
        <w:t>é</w:t>
      </w:r>
      <w:r>
        <w:rPr>
          <w:rFonts w:cs="Arial" w:hAnsi="Arial" w:eastAsia="Arial" w:ascii="Arial"/>
          <w:b/>
          <w:spacing w:val="1"/>
          <w:w w:val="100"/>
          <w:position w:val="-1"/>
          <w:sz w:val="40"/>
          <w:szCs w:val="40"/>
        </w:rPr>
        <w:t>m</w:t>
      </w:r>
      <w:r>
        <w:rPr>
          <w:rFonts w:cs="Arial" w:hAnsi="Arial" w:eastAsia="Arial" w:ascii="Arial"/>
          <w:b/>
          <w:spacing w:val="0"/>
          <w:w w:val="100"/>
          <w:position w:val="-1"/>
          <w:sz w:val="40"/>
          <w:szCs w:val="40"/>
        </w:rPr>
        <w:t>ica</w:t>
      </w:r>
      <w:r>
        <w:rPr>
          <w:rFonts w:cs="Arial" w:hAnsi="Arial" w:eastAsia="Arial" w:ascii="Arial"/>
          <w:spacing w:val="0"/>
          <w:w w:val="100"/>
          <w:position w:val="0"/>
          <w:sz w:val="40"/>
          <w:szCs w:val="40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0"/>
          <w:szCs w:val="40"/>
        </w:rPr>
        <w:jc w:val="left"/>
        <w:spacing w:before="9"/>
        <w:ind w:left="5272" w:right="758"/>
      </w:pPr>
      <w:r>
        <w:pict>
          <v:group style="position:absolute;margin-left:269.625pt;margin-top:-3.85523pt;width:287.25pt;height:75.75pt;mso-position-horizontal-relative:page;mso-position-vertical-relative:paragraph;z-index:-902" coordorigin="5393,-77" coordsize="5745,1515">
            <v:shape style="position:absolute;left:5400;top:-70;width:5730;height:1500" coordorigin="5400,-70" coordsize="5730,1500" path="m5400,1430l11130,1430,11130,-70,5400,-70,5400,1430xe" filled="f" stroked="t" strokeweight="0.75pt" strokecolor="#000000">
              <v:path arrowok="t"/>
            </v:shape>
            <v:shape style="position:absolute;left:5912;top:10;width:4580;height:458" coordorigin="5912,10" coordsize="4580,458" path="m5912,468l10492,468,10492,10,5912,10,5912,468xe" filled="t" fillcolor="#FFFFFF" stroked="f">
              <v:path arrowok="t"/>
              <v:fill/>
            </v:shape>
            <v:shape style="position:absolute;left:5912;top:468;width:4494;height:461" coordorigin="5912,468" coordsize="4494,461" path="m5912,929l10406,929,10406,468,5912,468,5912,929xe" filled="t" fillcolor="#FFFFFF" stroked="f">
              <v:path arrowok="t"/>
              <v:fill/>
            </v:shape>
            <v:shape style="position:absolute;left:5912;top:929;width:444;height:422" coordorigin="5912,929" coordsize="444,422" path="m5912,1351l6356,1351,6356,929,5912,929,5912,1351xe" filled="t" fillcolor="#FFFFFF" stroked="f">
              <v:path arrowok="t"/>
              <v:fill/>
            </v:shape>
            <w10:wrap type="none"/>
          </v:group>
        </w:pict>
      </w:r>
      <w:hyperlink r:id="rId9">
        <w:r>
          <w:rPr>
            <w:rFonts w:cs="Arial" w:hAnsi="Arial" w:eastAsia="Arial" w:ascii="Arial"/>
            <w:b/>
            <w:color w:val="00529F"/>
            <w:spacing w:val="0"/>
            <w:w w:val="100"/>
            <w:sz w:val="40"/>
            <w:szCs w:val="40"/>
          </w:rPr>
          <w:t>ht</w:t>
        </w:r>
        <w:r>
          <w:rPr>
            <w:rFonts w:cs="Arial" w:hAnsi="Arial" w:eastAsia="Arial" w:ascii="Arial"/>
            <w:b/>
            <w:color w:val="00529F"/>
            <w:spacing w:val="1"/>
            <w:w w:val="100"/>
            <w:sz w:val="40"/>
            <w:szCs w:val="40"/>
          </w:rPr>
          <w:t>t</w:t>
        </w:r>
        <w:r>
          <w:rPr>
            <w:rFonts w:cs="Arial" w:hAnsi="Arial" w:eastAsia="Arial" w:ascii="Arial"/>
            <w:b/>
            <w:color w:val="00529F"/>
            <w:spacing w:val="-2"/>
            <w:w w:val="100"/>
            <w:sz w:val="40"/>
            <w:szCs w:val="40"/>
          </w:rPr>
          <w:t>p</w:t>
        </w:r>
        <w:r>
          <w:rPr>
            <w:rFonts w:cs="Arial" w:hAnsi="Arial" w:eastAsia="Arial" w:ascii="Arial"/>
            <w:b/>
            <w:color w:val="00529F"/>
            <w:spacing w:val="0"/>
            <w:w w:val="100"/>
            <w:sz w:val="40"/>
            <w:szCs w:val="40"/>
          </w:rPr>
          <w:t>s</w:t>
        </w:r>
        <w:r>
          <w:rPr>
            <w:rFonts w:cs="Arial" w:hAnsi="Arial" w:eastAsia="Arial" w:ascii="Arial"/>
            <w:b/>
            <w:color w:val="00529F"/>
            <w:spacing w:val="1"/>
            <w:w w:val="100"/>
            <w:sz w:val="40"/>
            <w:szCs w:val="40"/>
          </w:rPr>
          <w:t>:</w:t>
        </w:r>
        <w:r>
          <w:rPr>
            <w:rFonts w:cs="Arial" w:hAnsi="Arial" w:eastAsia="Arial" w:ascii="Arial"/>
            <w:b/>
            <w:color w:val="00529F"/>
            <w:spacing w:val="0"/>
            <w:w w:val="100"/>
            <w:sz w:val="40"/>
            <w:szCs w:val="40"/>
          </w:rPr>
          <w:t>/</w:t>
        </w:r>
        <w:r>
          <w:rPr>
            <w:rFonts w:cs="Arial" w:hAnsi="Arial" w:eastAsia="Arial" w:ascii="Arial"/>
            <w:b/>
            <w:color w:val="00529F"/>
            <w:spacing w:val="-2"/>
            <w:w w:val="100"/>
            <w:sz w:val="40"/>
            <w:szCs w:val="40"/>
          </w:rPr>
          <w:t>/</w:t>
        </w:r>
        <w:r>
          <w:rPr>
            <w:rFonts w:cs="Arial" w:hAnsi="Arial" w:eastAsia="Arial" w:ascii="Arial"/>
            <w:b/>
            <w:color w:val="00529F"/>
            <w:spacing w:val="0"/>
            <w:w w:val="100"/>
            <w:sz w:val="40"/>
            <w:szCs w:val="40"/>
          </w:rPr>
          <w:t>audi</w:t>
        </w:r>
        <w:r>
          <w:rPr>
            <w:rFonts w:cs="Arial" w:hAnsi="Arial" w:eastAsia="Arial" w:ascii="Arial"/>
            <w:b/>
            <w:color w:val="00529F"/>
            <w:spacing w:val="-3"/>
            <w:w w:val="100"/>
            <w:sz w:val="40"/>
            <w:szCs w:val="40"/>
          </w:rPr>
          <w:t>o</w:t>
        </w:r>
        <w:r>
          <w:rPr>
            <w:rFonts w:cs="Arial" w:hAnsi="Arial" w:eastAsia="Arial" w:ascii="Arial"/>
            <w:b/>
            <w:color w:val="00529F"/>
            <w:spacing w:val="0"/>
            <w:w w:val="100"/>
            <w:sz w:val="40"/>
            <w:szCs w:val="40"/>
          </w:rPr>
          <w:t>visuales</w:t>
        </w:r>
        <w:r>
          <w:rPr>
            <w:rFonts w:cs="Arial" w:hAnsi="Arial" w:eastAsia="Arial" w:ascii="Arial"/>
            <w:b/>
            <w:color w:val="00529F"/>
            <w:spacing w:val="-1"/>
            <w:w w:val="100"/>
            <w:sz w:val="40"/>
            <w:szCs w:val="40"/>
          </w:rPr>
          <w:t>.</w:t>
        </w:r>
        <w:r>
          <w:rPr>
            <w:rFonts w:cs="Arial" w:hAnsi="Arial" w:eastAsia="Arial" w:ascii="Arial"/>
            <w:b/>
            <w:color w:val="00529F"/>
            <w:spacing w:val="0"/>
            <w:w w:val="100"/>
            <w:sz w:val="40"/>
            <w:szCs w:val="40"/>
          </w:rPr>
          <w:t>un</w:t>
        </w:r>
      </w:hyperlink>
      <w:hyperlink r:id="rId10">
        <w:r>
          <w:rPr>
            <w:rFonts w:cs="Arial" w:hAnsi="Arial" w:eastAsia="Arial" w:ascii="Arial"/>
            <w:b/>
            <w:color w:val="00529F"/>
            <w:spacing w:val="0"/>
            <w:w w:val="100"/>
            <w:sz w:val="40"/>
            <w:szCs w:val="40"/>
          </w:rPr>
          <w:t> </w:t>
        </w:r>
        <w:r>
          <w:rPr>
            <w:rFonts w:cs="Arial" w:hAnsi="Arial" w:eastAsia="Arial" w:ascii="Arial"/>
            <w:b/>
            <w:color w:val="00529F"/>
            <w:spacing w:val="0"/>
            <w:w w:val="100"/>
            <w:sz w:val="40"/>
            <w:szCs w:val="40"/>
          </w:rPr>
          <w:t>ed.ac.cr</w:t>
        </w:r>
        <w:r>
          <w:rPr>
            <w:rFonts w:cs="Arial" w:hAnsi="Arial" w:eastAsia="Arial" w:ascii="Arial"/>
            <w:b/>
            <w:color w:val="00529F"/>
            <w:spacing w:val="-2"/>
            <w:w w:val="100"/>
            <w:sz w:val="40"/>
            <w:szCs w:val="40"/>
          </w:rPr>
          <w:t>/</w:t>
        </w:r>
        <w:r>
          <w:rPr>
            <w:rFonts w:cs="Arial" w:hAnsi="Arial" w:eastAsia="Arial" w:ascii="Arial"/>
            <w:b/>
            <w:color w:val="00529F"/>
            <w:spacing w:val="0"/>
            <w:w w:val="100"/>
            <w:sz w:val="40"/>
            <w:szCs w:val="40"/>
          </w:rPr>
          <w:t>pla</w:t>
        </w:r>
        <w:r>
          <w:rPr>
            <w:rFonts w:cs="Arial" w:hAnsi="Arial" w:eastAsia="Arial" w:ascii="Arial"/>
            <w:b/>
            <w:color w:val="00529F"/>
            <w:spacing w:val="-3"/>
            <w:w w:val="100"/>
            <w:sz w:val="40"/>
            <w:szCs w:val="40"/>
          </w:rPr>
          <w:t>y</w:t>
        </w:r>
        <w:r>
          <w:rPr>
            <w:rFonts w:cs="Arial" w:hAnsi="Arial" w:eastAsia="Arial" w:ascii="Arial"/>
            <w:b/>
            <w:color w:val="00529F"/>
            <w:spacing w:val="0"/>
            <w:w w:val="100"/>
            <w:sz w:val="40"/>
            <w:szCs w:val="40"/>
          </w:rPr>
          <w:t>/p</w:t>
        </w:r>
        <w:r>
          <w:rPr>
            <w:rFonts w:cs="Arial" w:hAnsi="Arial" w:eastAsia="Arial" w:ascii="Arial"/>
            <w:b/>
            <w:color w:val="00529F"/>
            <w:spacing w:val="-2"/>
            <w:w w:val="100"/>
            <w:sz w:val="40"/>
            <w:szCs w:val="40"/>
          </w:rPr>
          <w:t>l</w:t>
        </w:r>
        <w:r>
          <w:rPr>
            <w:rFonts w:cs="Arial" w:hAnsi="Arial" w:eastAsia="Arial" w:ascii="Arial"/>
            <w:b/>
            <w:color w:val="00529F"/>
            <w:spacing w:val="0"/>
            <w:w w:val="100"/>
            <w:sz w:val="40"/>
            <w:szCs w:val="40"/>
          </w:rPr>
          <w:t>ayer/230</w:t>
        </w:r>
      </w:hyperlink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</w:r>
    </w:p>
    <w:p>
      <w:pPr>
        <w:rPr>
          <w:rFonts w:cs="Arial" w:hAnsi="Arial" w:eastAsia="Arial" w:ascii="Arial"/>
          <w:sz w:val="40"/>
          <w:szCs w:val="40"/>
        </w:rPr>
        <w:jc w:val="center"/>
        <w:spacing w:lineRule="exact" w:line="440"/>
        <w:ind w:left="5222" w:right="4911"/>
      </w:pPr>
      <w:hyperlink r:id="rId11">
        <w:r>
          <w:rPr>
            <w:rFonts w:cs="Arial" w:hAnsi="Arial" w:eastAsia="Arial" w:ascii="Arial"/>
            <w:b/>
            <w:color w:val="00529F"/>
            <w:spacing w:val="0"/>
            <w:w w:val="100"/>
            <w:position w:val="-1"/>
            <w:sz w:val="40"/>
            <w:szCs w:val="40"/>
          </w:rPr>
          <w:t>48</w:t>
        </w:r>
        <w:r>
          <w:rPr>
            <w:rFonts w:cs="Arial" w:hAnsi="Arial" w:eastAsia="Arial" w:ascii="Arial"/>
            <w:color w:val="000000"/>
            <w:spacing w:val="0"/>
            <w:w w:val="100"/>
            <w:position w:val="0"/>
            <w:sz w:val="40"/>
            <w:szCs w:val="40"/>
          </w:rPr>
        </w:r>
      </w:hyperlink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689" w:footer="681" w:top="880" w:bottom="280" w:left="640" w:right="920"/>
          <w:pgSz w:w="12240" w:h="15840"/>
        </w:sectPr>
      </w:pPr>
      <w:r>
        <w:rPr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08" w:right="-53"/>
      </w:pPr>
      <w:r>
        <w:pict>
          <v:group style="position:absolute;margin-left:80.75pt;margin-top:-36.1721pt;width:128.75pt;height:86.75pt;mso-position-horizontal-relative:page;mso-position-vertical-relative:paragraph;z-index:-903" coordorigin="1615,-723" coordsize="2575,1735">
            <v:shape style="position:absolute;left:1635;top:-703;width:2535;height:1695" coordorigin="1635,-703" coordsize="2535,1695" path="m3323,568l3323,992,4170,144,3323,-703,3323,-280,1635,-280,1635,568,3323,568xe" filled="t" fillcolor="#4F81BC" stroked="f">
              <v:path arrowok="t"/>
              <v:fill/>
            </v:shape>
            <v:shape style="position:absolute;left:1635;top:-703;width:2535;height:1695" coordorigin="1635,-703" coordsize="2535,1695" path="m1635,-280l3323,-280,3323,-703,4170,144,3323,992,3323,568,1635,568,1635,-280xe" filled="f" stroked="t" strokeweight="2pt" strokecolor="#385D89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color w:val="FFFFFF"/>
          <w:spacing w:val="0"/>
          <w:w w:val="100"/>
          <w:sz w:val="22"/>
          <w:szCs w:val="22"/>
        </w:rPr>
        <w:t>ota</w:t>
      </w:r>
      <w:r>
        <w:rPr>
          <w:rFonts w:cs="Arial" w:hAnsi="Arial" w:eastAsia="Arial" w:ascii="Arial"/>
          <w:b/>
          <w:color w:val="FFFFFF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FFFFFF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FFFFFF"/>
          <w:spacing w:val="0"/>
          <w:w w:val="100"/>
          <w:sz w:val="22"/>
          <w:szCs w:val="22"/>
        </w:rPr>
        <w:t>mpo</w:t>
      </w:r>
      <w:r>
        <w:rPr>
          <w:rFonts w:cs="Arial" w:hAnsi="Arial" w:eastAsia="Arial" w:ascii="Arial"/>
          <w:b/>
          <w:color w:val="FFFFFF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color w:val="FFFFFF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color w:val="FFFFFF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color w:val="FFFFFF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color w:val="FFFFFF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color w:val="FFFFFF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440"/>
      </w:pP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ca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lineRule="exact" w:line="320"/>
        <w:ind w:left="440"/>
      </w:pPr>
      <w:r>
        <w:rPr>
          <w:rFonts w:cs="Arial" w:hAnsi="Arial" w:eastAsia="Arial" w:ascii="Arial"/>
          <w:b/>
          <w:spacing w:val="1"/>
          <w:w w:val="100"/>
          <w:position w:val="-1"/>
          <w:sz w:val="28"/>
          <w:szCs w:val="28"/>
        </w:rPr>
        <w:t>I</w:t>
      </w:r>
      <w:r>
        <w:rPr>
          <w:rFonts w:cs="Arial" w:hAnsi="Arial" w:eastAsia="Arial" w:ascii="Arial"/>
          <w:b/>
          <w:spacing w:val="-3"/>
          <w:w w:val="100"/>
          <w:position w:val="-1"/>
          <w:sz w:val="28"/>
          <w:szCs w:val="28"/>
        </w:rPr>
        <w:t>m</w:t>
      </w:r>
      <w:r>
        <w:rPr>
          <w:rFonts w:cs="Arial" w:hAnsi="Arial" w:eastAsia="Arial" w:ascii="Arial"/>
          <w:b/>
          <w:spacing w:val="1"/>
          <w:w w:val="100"/>
          <w:position w:val="-1"/>
          <w:sz w:val="28"/>
          <w:szCs w:val="28"/>
        </w:rPr>
        <w:t>p</w: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position w:val="-1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t</w:t>
      </w:r>
      <w:r>
        <w:rPr>
          <w:rFonts w:cs="Arial" w:hAnsi="Arial" w:eastAsia="Arial" w:ascii="Arial"/>
          <w:b/>
          <w:spacing w:val="-3"/>
          <w:w w:val="100"/>
          <w:position w:val="-1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position w:val="-1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tes</w:t>
      </w:r>
      <w:r>
        <w:rPr>
          <w:rFonts w:cs="Arial" w:hAnsi="Arial" w:eastAsia="Arial" w:ascii="Arial"/>
          <w:spacing w:val="0"/>
          <w:w w:val="100"/>
          <w:position w:val="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MS PGothic" w:hAnsi="MS PGothic" w:eastAsia="MS PGothic" w:ascii="MS PGothic"/>
          <w:sz w:val="29"/>
          <w:szCs w:val="29"/>
        </w:rPr>
        <w:jc w:val="left"/>
        <w:spacing w:lineRule="exact" w:line="320"/>
        <w:ind w:left="820"/>
      </w:pPr>
      <w:r>
        <w:rPr>
          <w:rFonts w:cs="MS PGothic" w:hAnsi="MS PGothic" w:eastAsia="MS PGothic" w:ascii="MS PGothic"/>
          <w:spacing w:val="0"/>
          <w:w w:val="100"/>
          <w:position w:val="-7"/>
          <w:sz w:val="29"/>
          <w:szCs w:val="29"/>
        </w:rPr>
        <w:t>➢</w:t>
      </w:r>
      <w:r>
        <w:rPr>
          <w:rFonts w:cs="MS PGothic" w:hAnsi="MS PGothic" w:eastAsia="MS PGothic" w:ascii="MS PGothic"/>
          <w:spacing w:val="0"/>
          <w:w w:val="100"/>
          <w:position w:val="0"/>
          <w:sz w:val="29"/>
          <w:szCs w:val="29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32" w:lineRule="auto" w:line="276"/>
        <w:ind w:right="618"/>
      </w:pPr>
      <w:r>
        <w:br w:type="column"/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b/>
          <w:spacing w:val="-1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1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nte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b/>
          <w:spacing w:val="-1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reg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rchivo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drá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reg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st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ha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3"/>
          <w:szCs w:val="23"/>
        </w:rPr>
        <w:jc w:val="both"/>
        <w:spacing w:before="60" w:lineRule="auto" w:line="275"/>
        <w:ind w:right="612"/>
        <w:sectPr>
          <w:type w:val="continuous"/>
          <w:pgSz w:w="12240" w:h="15840"/>
          <w:pgMar w:top="420" w:bottom="280" w:left="640" w:right="920"/>
          <w:cols w:num="2" w:equalWidth="off">
            <w:col w:w="2898" w:space="1008"/>
            <w:col w:w="6774"/>
          </w:cols>
        </w:sectPr>
      </w:pPr>
      <w:r>
        <w:pict>
          <v:group style="position:absolute;margin-left:219.375pt;margin-top:-51.0171pt;width:321.75pt;height:120.15pt;mso-position-horizontal-relative:page;mso-position-vertical-relative:paragraph;z-index:-904" coordorigin="4388,-1020" coordsize="6435,2403">
            <v:shape style="position:absolute;left:4395;top:-1013;width:6420;height:2388" coordorigin="4395,-1013" coordsize="6420,2388" path="m4395,1375l10815,1375,10815,-1013,4395,-1013,4395,1375xe" filled="f" stroked="t" strokeweight="0.75pt" strokecolor="#000000">
              <v:path arrowok="t"/>
            </v:shape>
            <v:shape style="position:absolute;left:5795;top:931;width:3807;height:264" coordorigin="5795,931" coordsize="3807,264" path="m5795,1195l9602,1195,9602,931,5795,931,5795,1195xe" filled="t" fillcolor="#FFFFFF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nte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arc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vo</w:t>
      </w:r>
      <w:r>
        <w:rPr>
          <w:rFonts w:cs="Arial" w:hAnsi="Arial" w:eastAsia="Arial" w:ascii="Arial"/>
          <w:b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algún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rue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x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ne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afor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mento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529F"/>
          <w:spacing w:val="1"/>
          <w:w w:val="100"/>
          <w:sz w:val="23"/>
          <w:szCs w:val="23"/>
        </w:rPr>
        <w:t>L</w:t>
      </w:r>
      <w:r>
        <w:rPr>
          <w:rFonts w:cs="Arial" w:hAnsi="Arial" w:eastAsia="Arial" w:ascii="Arial"/>
          <w:b/>
          <w:color w:val="00529F"/>
          <w:spacing w:val="-2"/>
          <w:w w:val="100"/>
          <w:sz w:val="23"/>
          <w:szCs w:val="23"/>
        </w:rPr>
        <w:t>i</w:t>
      </w:r>
      <w:r>
        <w:rPr>
          <w:rFonts w:cs="Arial" w:hAnsi="Arial" w:eastAsia="Arial" w:ascii="Arial"/>
          <w:b/>
          <w:color w:val="00529F"/>
          <w:spacing w:val="1"/>
          <w:w w:val="100"/>
          <w:sz w:val="23"/>
          <w:szCs w:val="23"/>
        </w:rPr>
        <w:t>n</w:t>
      </w:r>
      <w:r>
        <w:rPr>
          <w:rFonts w:cs="Arial" w:hAnsi="Arial" w:eastAsia="Arial" w:ascii="Arial"/>
          <w:b/>
          <w:color w:val="00529F"/>
          <w:spacing w:val="-1"/>
          <w:w w:val="100"/>
          <w:sz w:val="23"/>
          <w:szCs w:val="23"/>
        </w:rPr>
        <w:t>e</w:t>
      </w:r>
      <w:r>
        <w:rPr>
          <w:rFonts w:cs="Arial" w:hAnsi="Arial" w:eastAsia="Arial" w:ascii="Arial"/>
          <w:b/>
          <w:color w:val="00529F"/>
          <w:spacing w:val="-1"/>
          <w:w w:val="100"/>
          <w:sz w:val="23"/>
          <w:szCs w:val="23"/>
        </w:rPr>
        <w:t>a</w:t>
      </w:r>
      <w:r>
        <w:rPr>
          <w:rFonts w:cs="Arial" w:hAnsi="Arial" w:eastAsia="Arial" w:ascii="Arial"/>
          <w:b/>
          <w:color w:val="00529F"/>
          <w:spacing w:val="-1"/>
          <w:w w:val="100"/>
          <w:sz w:val="23"/>
          <w:szCs w:val="23"/>
        </w:rPr>
        <w:t>m</w:t>
      </w:r>
      <w:r>
        <w:rPr>
          <w:rFonts w:cs="Arial" w:hAnsi="Arial" w:eastAsia="Arial" w:ascii="Arial"/>
          <w:b/>
          <w:color w:val="00529F"/>
          <w:spacing w:val="0"/>
          <w:w w:val="100"/>
          <w:sz w:val="23"/>
          <w:szCs w:val="23"/>
        </w:rPr>
        <w:t>i</w:t>
      </w:r>
      <w:r>
        <w:rPr>
          <w:rFonts w:cs="Arial" w:hAnsi="Arial" w:eastAsia="Arial" w:ascii="Arial"/>
          <w:b/>
          <w:color w:val="00529F"/>
          <w:spacing w:val="-1"/>
          <w:w w:val="100"/>
          <w:sz w:val="23"/>
          <w:szCs w:val="23"/>
        </w:rPr>
        <w:t>e</w:t>
      </w:r>
      <w:r>
        <w:rPr>
          <w:rFonts w:cs="Arial" w:hAnsi="Arial" w:eastAsia="Arial" w:ascii="Arial"/>
          <w:b/>
          <w:color w:val="00529F"/>
          <w:spacing w:val="-2"/>
          <w:w w:val="100"/>
          <w:sz w:val="23"/>
          <w:szCs w:val="23"/>
        </w:rPr>
        <w:t>n</w:t>
      </w:r>
      <w:r>
        <w:rPr>
          <w:rFonts w:cs="Arial" w:hAnsi="Arial" w:eastAsia="Arial" w:ascii="Arial"/>
          <w:b/>
          <w:color w:val="00529F"/>
          <w:spacing w:val="0"/>
          <w:w w:val="100"/>
          <w:sz w:val="23"/>
          <w:szCs w:val="23"/>
        </w:rPr>
        <w:t>t</w:t>
      </w:r>
      <w:r>
        <w:rPr>
          <w:rFonts w:cs="Arial" w:hAnsi="Arial" w:eastAsia="Arial" w:ascii="Arial"/>
          <w:b/>
          <w:color w:val="00529F"/>
          <w:spacing w:val="1"/>
          <w:w w:val="100"/>
          <w:sz w:val="23"/>
          <w:szCs w:val="23"/>
        </w:rPr>
        <w:t>o</w:t>
      </w:r>
      <w:r>
        <w:rPr>
          <w:rFonts w:cs="Arial" w:hAnsi="Arial" w:eastAsia="Arial" w:ascii="Arial"/>
          <w:b/>
          <w:color w:val="00529F"/>
          <w:spacing w:val="0"/>
          <w:w w:val="100"/>
          <w:sz w:val="23"/>
          <w:szCs w:val="23"/>
        </w:rPr>
        <w:t>s</w:t>
      </w:r>
      <w:r>
        <w:rPr>
          <w:rFonts w:cs="Arial" w:hAnsi="Arial" w:eastAsia="Arial" w:ascii="Arial"/>
          <w:b/>
          <w:color w:val="00529F"/>
          <w:spacing w:val="0"/>
          <w:w w:val="100"/>
          <w:sz w:val="23"/>
          <w:szCs w:val="23"/>
        </w:rPr>
        <w:t> </w:t>
      </w:r>
      <w:r>
        <w:rPr>
          <w:rFonts w:cs="Arial" w:hAnsi="Arial" w:eastAsia="Arial" w:ascii="Arial"/>
          <w:b/>
          <w:color w:val="00529F"/>
          <w:spacing w:val="-1"/>
          <w:w w:val="100"/>
          <w:sz w:val="23"/>
          <w:szCs w:val="23"/>
        </w:rPr>
        <w:t>a</w:t>
      </w:r>
      <w:r>
        <w:rPr>
          <w:rFonts w:cs="Arial" w:hAnsi="Arial" w:eastAsia="Arial" w:ascii="Arial"/>
          <w:b/>
          <w:color w:val="00529F"/>
          <w:spacing w:val="1"/>
          <w:w w:val="100"/>
          <w:sz w:val="23"/>
          <w:szCs w:val="23"/>
        </w:rPr>
        <w:t>n</w:t>
      </w:r>
      <w:r>
        <w:rPr>
          <w:rFonts w:cs="Arial" w:hAnsi="Arial" w:eastAsia="Arial" w:ascii="Arial"/>
          <w:b/>
          <w:color w:val="00529F"/>
          <w:spacing w:val="0"/>
          <w:w w:val="100"/>
          <w:sz w:val="23"/>
          <w:szCs w:val="23"/>
        </w:rPr>
        <w:t>te</w:t>
      </w:r>
      <w:r>
        <w:rPr>
          <w:rFonts w:cs="Arial" w:hAnsi="Arial" w:eastAsia="Arial" w:ascii="Arial"/>
          <w:b/>
          <w:color w:val="00529F"/>
          <w:spacing w:val="0"/>
          <w:w w:val="100"/>
          <w:sz w:val="23"/>
          <w:szCs w:val="23"/>
        </w:rPr>
        <w:t> </w:t>
      </w:r>
      <w:r>
        <w:rPr>
          <w:rFonts w:cs="Arial" w:hAnsi="Arial" w:eastAsia="Arial" w:ascii="Arial"/>
          <w:b/>
          <w:color w:val="00529F"/>
          <w:spacing w:val="-1"/>
          <w:w w:val="100"/>
          <w:sz w:val="23"/>
          <w:szCs w:val="23"/>
        </w:rPr>
        <w:t>c</w:t>
      </w:r>
      <w:r>
        <w:rPr>
          <w:rFonts w:cs="Arial" w:hAnsi="Arial" w:eastAsia="Arial" w:ascii="Arial"/>
          <w:b/>
          <w:color w:val="00529F"/>
          <w:spacing w:val="-1"/>
          <w:w w:val="100"/>
          <w:sz w:val="23"/>
          <w:szCs w:val="23"/>
        </w:rPr>
        <w:t>a</w:t>
      </w:r>
      <w:r>
        <w:rPr>
          <w:rFonts w:cs="Arial" w:hAnsi="Arial" w:eastAsia="Arial" w:ascii="Arial"/>
          <w:b/>
          <w:color w:val="00529F"/>
          <w:spacing w:val="-1"/>
          <w:w w:val="100"/>
          <w:sz w:val="23"/>
          <w:szCs w:val="23"/>
        </w:rPr>
        <w:t>s</w:t>
      </w:r>
      <w:r>
        <w:rPr>
          <w:rFonts w:cs="Arial" w:hAnsi="Arial" w:eastAsia="Arial" w:ascii="Arial"/>
          <w:b/>
          <w:color w:val="00529F"/>
          <w:spacing w:val="1"/>
          <w:w w:val="100"/>
          <w:sz w:val="23"/>
          <w:szCs w:val="23"/>
        </w:rPr>
        <w:t>o</w:t>
      </w:r>
      <w:r>
        <w:rPr>
          <w:rFonts w:cs="Arial" w:hAnsi="Arial" w:eastAsia="Arial" w:ascii="Arial"/>
          <w:b/>
          <w:color w:val="00529F"/>
          <w:spacing w:val="0"/>
          <w:w w:val="100"/>
          <w:sz w:val="23"/>
          <w:szCs w:val="23"/>
        </w:rPr>
        <w:t>s</w:t>
      </w:r>
      <w:r>
        <w:rPr>
          <w:rFonts w:cs="Arial" w:hAnsi="Arial" w:eastAsia="Arial" w:ascii="Arial"/>
          <w:b/>
          <w:color w:val="00529F"/>
          <w:spacing w:val="0"/>
          <w:w w:val="100"/>
          <w:sz w:val="23"/>
          <w:szCs w:val="23"/>
        </w:rPr>
        <w:t> </w:t>
      </w:r>
      <w:r>
        <w:rPr>
          <w:rFonts w:cs="Arial" w:hAnsi="Arial" w:eastAsia="Arial" w:ascii="Arial"/>
          <w:b/>
          <w:color w:val="00529F"/>
          <w:spacing w:val="1"/>
          <w:w w:val="100"/>
          <w:sz w:val="23"/>
          <w:szCs w:val="23"/>
        </w:rPr>
        <w:t>d</w:t>
      </w:r>
      <w:r>
        <w:rPr>
          <w:rFonts w:cs="Arial" w:hAnsi="Arial" w:eastAsia="Arial" w:ascii="Arial"/>
          <w:b/>
          <w:color w:val="00529F"/>
          <w:spacing w:val="0"/>
          <w:w w:val="100"/>
          <w:sz w:val="23"/>
          <w:szCs w:val="23"/>
        </w:rPr>
        <w:t>e</w:t>
      </w:r>
      <w:r>
        <w:rPr>
          <w:rFonts w:cs="Arial" w:hAnsi="Arial" w:eastAsia="Arial" w:ascii="Arial"/>
          <w:b/>
          <w:color w:val="00529F"/>
          <w:spacing w:val="-2"/>
          <w:w w:val="100"/>
          <w:sz w:val="23"/>
          <w:szCs w:val="23"/>
        </w:rPr>
        <w:t> </w:t>
      </w:r>
      <w:r>
        <w:rPr>
          <w:rFonts w:cs="Arial" w:hAnsi="Arial" w:eastAsia="Arial" w:ascii="Arial"/>
          <w:b/>
          <w:color w:val="00529F"/>
          <w:spacing w:val="1"/>
          <w:w w:val="100"/>
          <w:sz w:val="23"/>
          <w:szCs w:val="23"/>
        </w:rPr>
        <w:t>p</w:t>
      </w:r>
      <w:r>
        <w:rPr>
          <w:rFonts w:cs="Arial" w:hAnsi="Arial" w:eastAsia="Arial" w:ascii="Arial"/>
          <w:b/>
          <w:color w:val="00529F"/>
          <w:spacing w:val="0"/>
          <w:w w:val="100"/>
          <w:sz w:val="23"/>
          <w:szCs w:val="23"/>
        </w:rPr>
        <w:t>l</w:t>
      </w:r>
      <w:r>
        <w:rPr>
          <w:rFonts w:cs="Arial" w:hAnsi="Arial" w:eastAsia="Arial" w:ascii="Arial"/>
          <w:b/>
          <w:color w:val="00529F"/>
          <w:spacing w:val="-3"/>
          <w:w w:val="100"/>
          <w:sz w:val="23"/>
          <w:szCs w:val="23"/>
        </w:rPr>
        <w:t>a</w:t>
      </w:r>
      <w:r>
        <w:rPr>
          <w:rFonts w:cs="Arial" w:hAnsi="Arial" w:eastAsia="Arial" w:ascii="Arial"/>
          <w:b/>
          <w:color w:val="00529F"/>
          <w:spacing w:val="1"/>
          <w:w w:val="100"/>
          <w:sz w:val="23"/>
          <w:szCs w:val="23"/>
        </w:rPr>
        <w:t>g</w:t>
      </w:r>
      <w:r>
        <w:rPr>
          <w:rFonts w:cs="Arial" w:hAnsi="Arial" w:eastAsia="Arial" w:ascii="Arial"/>
          <w:b/>
          <w:color w:val="00529F"/>
          <w:spacing w:val="0"/>
          <w:w w:val="100"/>
          <w:sz w:val="23"/>
          <w:szCs w:val="23"/>
        </w:rPr>
        <w:t>io</w:t>
      </w:r>
      <w:r>
        <w:rPr>
          <w:rFonts w:cs="Arial" w:hAnsi="Arial" w:eastAsia="Arial" w:ascii="Arial"/>
          <w:color w:val="000000"/>
          <w:spacing w:val="0"/>
          <w:w w:val="100"/>
          <w:sz w:val="23"/>
          <w:szCs w:val="23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40"/>
        <w:ind w:left="118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gat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rio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todo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donde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nc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&lt;</w:t>
      </w:r>
      <w:r>
        <w:rPr>
          <w:rFonts w:cs="Arial" w:hAnsi="Arial" w:eastAsia="Arial" w:ascii="Arial"/>
          <w:b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&gt;.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MS PGothic" w:hAnsi="MS PGothic" w:eastAsia="MS PGothic" w:ascii="MS PGothic"/>
          <w:sz w:val="27"/>
          <w:szCs w:val="27"/>
        </w:rPr>
        <w:jc w:val="left"/>
        <w:spacing w:lineRule="exact" w:line="280"/>
        <w:ind w:left="820"/>
      </w:pPr>
      <w:r>
        <w:rPr>
          <w:rFonts w:cs="MS PGothic" w:hAnsi="MS PGothic" w:eastAsia="MS PGothic" w:ascii="MS PGothic"/>
          <w:spacing w:val="0"/>
          <w:w w:val="100"/>
          <w:position w:val="-4"/>
          <w:sz w:val="27"/>
          <w:szCs w:val="27"/>
        </w:rPr>
        <w:t>➢</w:t>
      </w:r>
      <w:r>
        <w:rPr>
          <w:rFonts w:cs="MS PGothic" w:hAnsi="MS PGothic" w:eastAsia="MS PGothic" w:ascii="MS PGothic"/>
          <w:spacing w:val="0"/>
          <w:w w:val="100"/>
          <w:position w:val="0"/>
          <w:sz w:val="27"/>
          <w:szCs w:val="27"/>
        </w:rPr>
      </w:r>
    </w:p>
    <w:p>
      <w:pPr>
        <w:rPr>
          <w:rFonts w:cs="Arial" w:hAnsi="Arial" w:eastAsia="Arial" w:ascii="Arial"/>
          <w:sz w:val="23"/>
          <w:szCs w:val="23"/>
        </w:rPr>
        <w:jc w:val="left"/>
        <w:spacing w:lineRule="exact" w:line="200"/>
        <w:ind w:left="1180"/>
      </w:pP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L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3"/>
          <w:szCs w:val="23"/>
        </w:rPr>
        <w:t>&lt;P</w:t>
      </w:r>
      <w:r>
        <w:rPr>
          <w:rFonts w:cs="Arial" w:hAnsi="Arial" w:eastAsia="Arial" w:ascii="Arial"/>
          <w:b/>
          <w:spacing w:val="-1"/>
          <w:w w:val="100"/>
          <w:position w:val="1"/>
          <w:sz w:val="23"/>
          <w:szCs w:val="23"/>
        </w:rPr>
        <w:t>r</w:t>
      </w:r>
      <w:r>
        <w:rPr>
          <w:rFonts w:cs="Arial" w:hAnsi="Arial" w:eastAsia="Arial" w:ascii="Arial"/>
          <w:b/>
          <w:spacing w:val="1"/>
          <w:w w:val="100"/>
          <w:position w:val="1"/>
          <w:sz w:val="23"/>
          <w:szCs w:val="23"/>
        </w:rPr>
        <w:t>o</w:t>
      </w:r>
      <w:r>
        <w:rPr>
          <w:rFonts w:cs="Arial" w:hAnsi="Arial" w:eastAsia="Arial" w:ascii="Arial"/>
          <w:b/>
          <w:spacing w:val="-1"/>
          <w:w w:val="100"/>
          <w:position w:val="1"/>
          <w:sz w:val="23"/>
          <w:szCs w:val="23"/>
        </w:rPr>
        <w:t>y</w:t>
      </w:r>
      <w:r>
        <w:rPr>
          <w:rFonts w:cs="Arial" w:hAnsi="Arial" w:eastAsia="Arial" w:ascii="Arial"/>
          <w:b/>
          <w:spacing w:val="-1"/>
          <w:w w:val="100"/>
          <w:position w:val="1"/>
          <w:sz w:val="23"/>
          <w:szCs w:val="23"/>
        </w:rPr>
        <w:t>e</w:t>
      </w:r>
      <w:r>
        <w:rPr>
          <w:rFonts w:cs="Arial" w:hAnsi="Arial" w:eastAsia="Arial" w:ascii="Arial"/>
          <w:b/>
          <w:spacing w:val="-1"/>
          <w:w w:val="100"/>
          <w:position w:val="1"/>
          <w:sz w:val="23"/>
          <w:szCs w:val="23"/>
        </w:rPr>
        <w:t>c</w:t>
      </w:r>
      <w:r>
        <w:rPr>
          <w:rFonts w:cs="Arial" w:hAnsi="Arial" w:eastAsia="Arial" w:ascii="Arial"/>
          <w:b/>
          <w:spacing w:val="0"/>
          <w:w w:val="100"/>
          <w:position w:val="1"/>
          <w:sz w:val="23"/>
          <w:szCs w:val="23"/>
        </w:rPr>
        <w:t>t</w:t>
      </w:r>
      <w:r>
        <w:rPr>
          <w:rFonts w:cs="Arial" w:hAnsi="Arial" w:eastAsia="Arial" w:ascii="Arial"/>
          <w:b/>
          <w:spacing w:val="1"/>
          <w:w w:val="100"/>
          <w:position w:val="1"/>
          <w:sz w:val="23"/>
          <w:szCs w:val="23"/>
        </w:rPr>
        <w:t>o</w:t>
      </w:r>
      <w:r>
        <w:rPr>
          <w:rFonts w:cs="Arial" w:hAnsi="Arial" w:eastAsia="Arial" w:ascii="Arial"/>
          <w:b/>
          <w:spacing w:val="0"/>
          <w:w w:val="100"/>
          <w:position w:val="1"/>
          <w:sz w:val="23"/>
          <w:szCs w:val="23"/>
        </w:rPr>
        <w:t>1&gt;</w:t>
      </w:r>
      <w:r>
        <w:rPr>
          <w:rFonts w:cs="Arial" w:hAnsi="Arial" w:eastAsia="Arial" w:ascii="Arial"/>
          <w:b/>
          <w:spacing w:val="1"/>
          <w:w w:val="100"/>
          <w:position w:val="1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d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e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b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e</w:t>
      </w:r>
      <w:r>
        <w:rPr>
          <w:rFonts w:cs="Arial" w:hAnsi="Arial" w:eastAsia="Arial" w:ascii="Arial"/>
          <w:spacing w:val="2"/>
          <w:w w:val="100"/>
          <w:position w:val="1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st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r</w:t>
      </w:r>
      <w:r>
        <w:rPr>
          <w:rFonts w:cs="Arial" w:hAnsi="Arial" w:eastAsia="Arial" w:ascii="Arial"/>
          <w:spacing w:val="1"/>
          <w:w w:val="100"/>
          <w:position w:val="1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d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s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rr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o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l</w:t>
      </w:r>
      <w:r>
        <w:rPr>
          <w:rFonts w:cs="Arial" w:hAnsi="Arial" w:eastAsia="Arial" w:ascii="Arial"/>
          <w:spacing w:val="1"/>
          <w:w w:val="100"/>
          <w:position w:val="1"/>
          <w:sz w:val="23"/>
          <w:szCs w:val="23"/>
        </w:rPr>
        <w:t>l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a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d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o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n</w:t>
      </w:r>
      <w:r>
        <w:rPr>
          <w:rFonts w:cs="Arial" w:hAnsi="Arial" w:eastAsia="Arial" w:ascii="Arial"/>
          <w:spacing w:val="2"/>
          <w:w w:val="100"/>
          <w:position w:val="1"/>
          <w:sz w:val="23"/>
          <w:szCs w:val="23"/>
        </w:rPr>
        <w:t> </w:t>
      </w:r>
      <w:r>
        <w:rPr>
          <w:rFonts w:cs="Arial" w:hAnsi="Arial" w:eastAsia="Arial" w:ascii="Arial"/>
          <w:b/>
          <w:spacing w:val="3"/>
          <w:w w:val="100"/>
          <w:position w:val="1"/>
          <w:sz w:val="23"/>
          <w:szCs w:val="23"/>
        </w:rPr>
        <w:t>G</w:t>
      </w:r>
      <w:r>
        <w:rPr>
          <w:rFonts w:cs="Arial" w:hAnsi="Arial" w:eastAsia="Arial" w:ascii="Arial"/>
          <w:b/>
          <w:spacing w:val="-1"/>
          <w:w w:val="100"/>
          <w:position w:val="1"/>
          <w:sz w:val="23"/>
          <w:szCs w:val="23"/>
        </w:rPr>
        <w:t>N</w:t>
      </w:r>
      <w:r>
        <w:rPr>
          <w:rFonts w:cs="Arial" w:hAnsi="Arial" w:eastAsia="Arial" w:ascii="Arial"/>
          <w:b/>
          <w:spacing w:val="0"/>
          <w:w w:val="100"/>
          <w:position w:val="1"/>
          <w:sz w:val="23"/>
          <w:szCs w:val="23"/>
        </w:rPr>
        <w:t>S3</w:t>
      </w:r>
      <w:r>
        <w:rPr>
          <w:rFonts w:cs="Arial" w:hAnsi="Arial" w:eastAsia="Arial" w:ascii="Arial"/>
          <w:b/>
          <w:spacing w:val="0"/>
          <w:w w:val="100"/>
          <w:position w:val="1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q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u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s</w:t>
      </w:r>
      <w:r>
        <w:rPr>
          <w:rFonts w:cs="Arial" w:hAnsi="Arial" w:eastAsia="Arial" w:ascii="Arial"/>
          <w:spacing w:val="1"/>
          <w:w w:val="100"/>
          <w:position w:val="1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l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h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rr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a</w:t>
      </w:r>
      <w:r>
        <w:rPr>
          <w:rFonts w:cs="Arial" w:hAnsi="Arial" w:eastAsia="Arial" w:ascii="Arial"/>
          <w:spacing w:val="2"/>
          <w:w w:val="100"/>
          <w:position w:val="1"/>
          <w:sz w:val="23"/>
          <w:szCs w:val="23"/>
        </w:rPr>
        <w:t>m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i</w:t>
      </w:r>
      <w:r>
        <w:rPr>
          <w:rFonts w:cs="Arial" w:hAnsi="Arial" w:eastAsia="Arial" w:ascii="Arial"/>
          <w:spacing w:val="1"/>
          <w:w w:val="100"/>
          <w:position w:val="1"/>
          <w:sz w:val="23"/>
          <w:szCs w:val="23"/>
        </w:rPr>
        <w:t>e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n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ta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o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f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i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c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i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l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d</w:t>
      </w:r>
      <w:r>
        <w:rPr>
          <w:rFonts w:cs="Arial" w:hAnsi="Arial" w:eastAsia="Arial" w:ascii="Arial"/>
          <w:spacing w:val="-1"/>
          <w:w w:val="100"/>
          <w:position w:val="1"/>
          <w:sz w:val="23"/>
          <w:szCs w:val="23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3"/>
          <w:szCs w:val="23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3"/>
          <w:szCs w:val="23"/>
        </w:rPr>
      </w:r>
    </w:p>
    <w:p>
      <w:pPr>
        <w:rPr>
          <w:rFonts w:cs="Arial" w:hAnsi="Arial" w:eastAsia="Arial" w:ascii="Arial"/>
          <w:sz w:val="23"/>
          <w:szCs w:val="23"/>
        </w:rPr>
        <w:jc w:val="left"/>
        <w:spacing w:before="2"/>
        <w:ind w:left="1180"/>
      </w:pPr>
      <w:r>
        <w:rPr>
          <w:rFonts w:cs="Arial" w:hAnsi="Arial" w:eastAsia="Arial" w:ascii="Arial"/>
          <w:spacing w:val="0"/>
          <w:w w:val="100"/>
          <w:sz w:val="23"/>
          <w:szCs w:val="23"/>
        </w:rPr>
        <w:t>c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u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rs</w:t>
      </w:r>
      <w:r>
        <w:rPr>
          <w:rFonts w:cs="Arial" w:hAnsi="Arial" w:eastAsia="Arial" w:ascii="Arial"/>
          <w:spacing w:val="-1"/>
          <w:w w:val="100"/>
          <w:sz w:val="23"/>
          <w:szCs w:val="23"/>
        </w:rPr>
        <w:t>o</w:t>
      </w:r>
      <w:r>
        <w:rPr>
          <w:rFonts w:cs="Arial" w:hAnsi="Arial" w:eastAsia="Arial" w:ascii="Arial"/>
          <w:spacing w:val="0"/>
          <w:w w:val="100"/>
          <w:sz w:val="23"/>
          <w:szCs w:val="23"/>
        </w:rPr>
        <w:t>.</w:t>
      </w:r>
    </w:p>
    <w:p>
      <w:pPr>
        <w:rPr>
          <w:rFonts w:cs="MS PGothic" w:hAnsi="MS PGothic" w:eastAsia="MS PGothic" w:ascii="MS PGothic"/>
          <w:sz w:val="29"/>
          <w:szCs w:val="29"/>
        </w:rPr>
        <w:jc w:val="left"/>
        <w:spacing w:lineRule="exact" w:line="300"/>
        <w:ind w:left="800"/>
      </w:pPr>
      <w:r>
        <w:rPr>
          <w:rFonts w:cs="MS PGothic" w:hAnsi="MS PGothic" w:eastAsia="MS PGothic" w:ascii="MS PGothic"/>
          <w:spacing w:val="0"/>
          <w:w w:val="100"/>
          <w:position w:val="-4"/>
          <w:sz w:val="29"/>
          <w:szCs w:val="29"/>
        </w:rPr>
        <w:t>➢</w:t>
      </w:r>
      <w:r>
        <w:rPr>
          <w:rFonts w:cs="MS PGothic" w:hAnsi="MS PGothic" w:eastAsia="MS PGothic" w:ascii="MS PGothic"/>
          <w:spacing w:val="0"/>
          <w:w w:val="100"/>
          <w:position w:val="0"/>
          <w:sz w:val="29"/>
          <w:szCs w:val="29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20"/>
        <w:ind w:left="1160"/>
      </w:pP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ro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lar,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til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position w:val="1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ra</w:t>
      </w:r>
      <w:r>
        <w:rPr>
          <w:rFonts w:cs="Arial" w:hAnsi="Arial" w:eastAsia="Arial" w:ascii="Arial"/>
          <w:spacing w:val="5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MS PGothic" w:hAnsi="MS PGothic" w:eastAsia="MS PGothic" w:ascii="MS PGothic"/>
          <w:sz w:val="29"/>
          <w:szCs w:val="29"/>
        </w:rPr>
        <w:jc w:val="left"/>
        <w:spacing w:lineRule="exact" w:line="300"/>
        <w:ind w:left="800"/>
      </w:pPr>
      <w:r>
        <w:rPr>
          <w:rFonts w:cs="MS PGothic" w:hAnsi="MS PGothic" w:eastAsia="MS PGothic" w:ascii="MS PGothic"/>
          <w:spacing w:val="0"/>
          <w:w w:val="100"/>
          <w:position w:val="-4"/>
          <w:sz w:val="29"/>
          <w:szCs w:val="29"/>
        </w:rPr>
        <w:t>➢</w:t>
      </w:r>
      <w:r>
        <w:rPr>
          <w:rFonts w:cs="MS PGothic" w:hAnsi="MS PGothic" w:eastAsia="MS PGothic" w:ascii="MS PGothic"/>
          <w:spacing w:val="0"/>
          <w:w w:val="100"/>
          <w:position w:val="0"/>
          <w:sz w:val="29"/>
          <w:szCs w:val="29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20"/>
        <w:ind w:left="1160"/>
      </w:pP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to</w:t>
      </w:r>
      <w:r>
        <w:rPr>
          <w:rFonts w:cs="Arial" w:hAnsi="Arial" w:eastAsia="Arial" w:ascii="Arial"/>
          <w:spacing w:val="4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</w:rPr>
        <w:t>W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ORD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rta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í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position w:val="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tr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cción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60" w:right="752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clusi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iblio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MS PGothic" w:hAnsi="MS PGothic" w:eastAsia="MS PGothic" w:ascii="MS PGothic"/>
          <w:sz w:val="29"/>
          <w:szCs w:val="29"/>
        </w:rPr>
        <w:jc w:val="left"/>
        <w:spacing w:lineRule="exact" w:line="300"/>
        <w:ind w:left="800"/>
      </w:pPr>
      <w:r>
        <w:rPr>
          <w:rFonts w:cs="MS PGothic" w:hAnsi="MS PGothic" w:eastAsia="MS PGothic" w:ascii="MS PGothic"/>
          <w:spacing w:val="0"/>
          <w:w w:val="100"/>
          <w:position w:val="-4"/>
          <w:sz w:val="29"/>
          <w:szCs w:val="29"/>
        </w:rPr>
        <w:t>➢</w:t>
      </w:r>
      <w:r>
        <w:rPr>
          <w:rFonts w:cs="MS PGothic" w:hAnsi="MS PGothic" w:eastAsia="MS PGothic" w:ascii="MS PGothic"/>
          <w:spacing w:val="0"/>
          <w:w w:val="100"/>
          <w:position w:val="0"/>
          <w:sz w:val="29"/>
          <w:szCs w:val="29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20"/>
        <w:ind w:left="1160"/>
      </w:pP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Los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trab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jos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ben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b/>
          <w:spacing w:val="-2"/>
          <w:w w:val="100"/>
          <w:position w:val="1"/>
          <w:sz w:val="24"/>
          <w:szCs w:val="24"/>
        </w:rPr>
        <w:t>z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forma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b/>
          <w:spacing w:val="-2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di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v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idu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l.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ro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ódigo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60" w:right="39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programa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x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ique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ó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iz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program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MS PGothic" w:hAnsi="MS PGothic" w:eastAsia="MS PGothic" w:ascii="MS PGothic"/>
          <w:sz w:val="29"/>
          <w:szCs w:val="29"/>
        </w:rPr>
        <w:jc w:val="left"/>
        <w:spacing w:lineRule="exact" w:line="300"/>
        <w:ind w:left="800"/>
      </w:pPr>
      <w:r>
        <w:rPr>
          <w:rFonts w:cs="MS PGothic" w:hAnsi="MS PGothic" w:eastAsia="MS PGothic" w:ascii="MS PGothic"/>
          <w:spacing w:val="0"/>
          <w:w w:val="100"/>
          <w:position w:val="-4"/>
          <w:sz w:val="29"/>
          <w:szCs w:val="29"/>
        </w:rPr>
        <w:t>➢</w:t>
      </w:r>
      <w:r>
        <w:rPr>
          <w:rFonts w:cs="MS PGothic" w:hAnsi="MS PGothic" w:eastAsia="MS PGothic" w:ascii="MS PGothic"/>
          <w:spacing w:val="0"/>
          <w:w w:val="100"/>
          <w:position w:val="0"/>
          <w:sz w:val="29"/>
          <w:szCs w:val="29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20"/>
        <w:ind w:left="1160"/>
      </w:pP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Si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iza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ódigo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b/>
          <w:spacing w:val="-2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gún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ej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mplo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br</w:t>
      </w:r>
      <w:r>
        <w:rPr>
          <w:rFonts w:cs="Arial" w:hAnsi="Arial" w:eastAsia="Arial" w:ascii="Arial"/>
          <w:b/>
          <w:spacing w:val="-3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,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otra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fuente</w:t>
      </w:r>
      <w:r>
        <w:rPr>
          <w:rFonts w:cs="Arial" w:hAnsi="Arial" w:eastAsia="Arial" w:ascii="Arial"/>
          <w:b/>
          <w:spacing w:val="-2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que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60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orí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ind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rlo.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MS PGothic" w:hAnsi="MS PGothic" w:eastAsia="MS PGothic" w:ascii="MS PGothic"/>
          <w:sz w:val="29"/>
          <w:szCs w:val="29"/>
        </w:rPr>
        <w:jc w:val="left"/>
        <w:spacing w:lineRule="exact" w:line="300"/>
        <w:ind w:left="800"/>
      </w:pPr>
      <w:r>
        <w:rPr>
          <w:rFonts w:cs="MS PGothic" w:hAnsi="MS PGothic" w:eastAsia="MS PGothic" w:ascii="MS PGothic"/>
          <w:spacing w:val="0"/>
          <w:w w:val="100"/>
          <w:position w:val="-4"/>
          <w:sz w:val="29"/>
          <w:szCs w:val="29"/>
        </w:rPr>
        <w:t>➢</w:t>
      </w:r>
      <w:r>
        <w:rPr>
          <w:rFonts w:cs="MS PGothic" w:hAnsi="MS PGothic" w:eastAsia="MS PGothic" w:ascii="MS PGothic"/>
          <w:spacing w:val="0"/>
          <w:w w:val="100"/>
          <w:position w:val="0"/>
          <w:sz w:val="29"/>
          <w:szCs w:val="29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20"/>
        <w:ind w:left="1160"/>
        <w:sectPr>
          <w:type w:val="continuous"/>
          <w:pgSz w:w="12240" w:h="15840"/>
          <w:pgMar w:top="420" w:bottom="280" w:left="640" w:right="920"/>
        </w:sectPr>
      </w:pP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Co</w:t>
      </w:r>
      <w:r>
        <w:rPr>
          <w:rFonts w:cs="Arial" w:hAnsi="Arial" w:eastAsia="Arial" w:ascii="Arial"/>
          <w:spacing w:val="2"/>
          <w:w w:val="100"/>
          <w:position w:val="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ivos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lo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rch</w:t>
      </w:r>
      <w:r>
        <w:rPr>
          <w:rFonts w:cs="Arial" w:hAnsi="Arial" w:eastAsia="Arial" w:ascii="Arial"/>
          <w:spacing w:val="-3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vo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zip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rar.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MS PGothic" w:hAnsi="MS PGothic" w:eastAsia="MS PGothic" w:ascii="MS PGothic"/>
          <w:sz w:val="29"/>
          <w:szCs w:val="29"/>
        </w:rPr>
        <w:jc w:val="left"/>
        <w:spacing w:lineRule="exact" w:line="320"/>
        <w:ind w:left="800"/>
      </w:pPr>
      <w:r>
        <w:rPr>
          <w:rFonts w:cs="MS PGothic" w:hAnsi="MS PGothic" w:eastAsia="MS PGothic" w:ascii="MS PGothic"/>
          <w:spacing w:val="0"/>
          <w:w w:val="100"/>
          <w:position w:val="-5"/>
          <w:sz w:val="29"/>
          <w:szCs w:val="29"/>
        </w:rPr>
        <w:t>➢</w:t>
      </w:r>
      <w:r>
        <w:rPr>
          <w:rFonts w:cs="MS PGothic" w:hAnsi="MS PGothic" w:eastAsia="MS PGothic" w:ascii="MS PGothic"/>
          <w:spacing w:val="0"/>
          <w:w w:val="100"/>
          <w:position w:val="0"/>
          <w:sz w:val="29"/>
          <w:szCs w:val="29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exact" w:line="220"/>
        <w:ind w:left="1160" w:right="481"/>
      </w:pPr>
      <w:r>
        <w:rPr>
          <w:rFonts w:cs="Arial" w:hAnsi="Arial" w:eastAsia="Arial" w:ascii="Arial"/>
          <w:b/>
          <w:position w:val="1"/>
          <w:sz w:val="24"/>
          <w:szCs w:val="24"/>
        </w:rPr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  <w:u w:val="thick" w:color="000000"/>
        </w:rPr>
        <w:t>N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  <w:u w:val="thick" w:color="000000"/>
        </w:rPr>
        <w:t>o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  <w:u w:val="thick" w:color="000000"/>
        </w:rPr>
        <w:t>mbre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  <w:u w:val="thick" w:color="000000"/>
        </w:rPr>
        <w:t>d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  <w:u w:val="thick" w:color="000000"/>
        </w:rPr>
        <w:t>e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  <w:u w:val="thick" w:color="000000"/>
        </w:rPr>
        <w:t>l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  <w:u w:val="thick" w:color="000000"/>
        </w:rPr>
        <w:t> 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  <w:u w:val="thick" w:color="000000"/>
        </w:rPr>
        <w:t>a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  <w:u w:val="thick" w:color="000000"/>
        </w:rPr>
        <w:t>r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  <w:u w:val="thick" w:color="000000"/>
        </w:rPr>
        <w:t>c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  <w:u w:val="thick" w:color="000000"/>
        </w:rPr>
        <w:t>hi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  <w:u w:val="thick" w:color="000000"/>
        </w:rPr>
        <w:t>v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  <w:u w:val="thick" w:color="000000"/>
        </w:rPr>
        <w:t>o</w:t>
      </w:r>
      <w:r>
        <w:rPr>
          <w:rFonts w:cs="Arial" w:hAnsi="Arial" w:eastAsia="Arial" w:ascii="Arial"/>
          <w:b/>
          <w:spacing w:val="-3"/>
          <w:w w:val="100"/>
          <w:position w:val="1"/>
          <w:sz w:val="24"/>
          <w:szCs w:val="24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  <w:u w:val="thick" w:color="000000"/>
        </w:rPr>
        <w:t>que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  <w:u w:val="thick" w:color="000000"/>
        </w:rPr>
        <w:t> 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  <w:u w:val="thick" w:color="000000"/>
        </w:rPr>
        <w:t>e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  <w:u w:val="thick" w:color="000000"/>
        </w:rPr>
        <w:t>nv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-2"/>
          <w:w w:val="100"/>
          <w:position w:val="1"/>
          <w:sz w:val="24"/>
          <w:szCs w:val="24"/>
          <w:u w:val="thick" w:color="000000"/>
        </w:rPr>
        <w:t>í</w:t>
      </w:r>
      <w:r>
        <w:rPr>
          <w:rFonts w:cs="Arial" w:hAnsi="Arial" w:eastAsia="Arial" w:ascii="Arial"/>
          <w:b/>
          <w:spacing w:val="-2"/>
          <w:w w:val="100"/>
          <w:position w:val="1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3"/>
          <w:w w:val="100"/>
          <w:position w:val="1"/>
          <w:sz w:val="24"/>
          <w:szCs w:val="24"/>
          <w:u w:val="thick" w:color="000000"/>
        </w:rPr>
        <w:t>a</w:t>
      </w:r>
      <w:r>
        <w:rPr>
          <w:rFonts w:cs="Arial" w:hAnsi="Arial" w:eastAsia="Arial" w:ascii="Arial"/>
          <w:b/>
          <w:spacing w:val="3"/>
          <w:w w:val="100"/>
          <w:position w:val="1"/>
          <w:sz w:val="24"/>
          <w:szCs w:val="24"/>
          <w:u w:val="thick" w:color="000000"/>
        </w:rPr>
      </w:r>
      <w:r>
        <w:rPr>
          <w:rFonts w:cs="Arial" w:hAnsi="Arial" w:eastAsia="Arial" w:ascii="Arial"/>
          <w:b/>
          <w:spacing w:val="3"/>
          <w:w w:val="100"/>
          <w:position w:val="1"/>
          <w:sz w:val="24"/>
          <w:szCs w:val="24"/>
        </w:rPr>
      </w:r>
      <w:r>
        <w:rPr>
          <w:rFonts w:cs="Arial" w:hAnsi="Arial" w:eastAsia="Arial" w:ascii="Arial"/>
          <w:b/>
          <w:spacing w:val="3"/>
          <w:w w:val="100"/>
          <w:position w:val="1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: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y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ido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,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60"/>
        <w:ind w:left="1160" w:right="373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mplo: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uan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oj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oy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MS PGothic" w:hAnsi="MS PGothic" w:eastAsia="MS PGothic" w:ascii="MS PGothic"/>
          <w:sz w:val="29"/>
          <w:szCs w:val="29"/>
        </w:rPr>
        <w:jc w:val="left"/>
        <w:spacing w:before="18" w:lineRule="exact" w:line="340"/>
        <w:ind w:left="800"/>
      </w:pPr>
      <w:r>
        <w:rPr>
          <w:rFonts w:cs="MS PGothic" w:hAnsi="MS PGothic" w:eastAsia="MS PGothic" w:ascii="MS PGothic"/>
          <w:spacing w:val="0"/>
          <w:w w:val="100"/>
          <w:position w:val="-5"/>
          <w:sz w:val="29"/>
          <w:szCs w:val="29"/>
        </w:rPr>
        <w:t>➢</w:t>
      </w:r>
      <w:r>
        <w:rPr>
          <w:rFonts w:cs="MS PGothic" w:hAnsi="MS PGothic" w:eastAsia="MS PGothic" w:ascii="MS PGothic"/>
          <w:spacing w:val="0"/>
          <w:w w:val="100"/>
          <w:position w:val="0"/>
          <w:sz w:val="29"/>
          <w:szCs w:val="29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exact" w:line="220"/>
        <w:ind w:left="1160" w:right="1306"/>
      </w:pP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tre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la</w:t>
      </w:r>
      <w:r>
        <w:rPr>
          <w:rFonts w:cs="Arial" w:hAnsi="Arial" w:eastAsia="Arial" w:ascii="Arial"/>
          <w:spacing w:val="3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</w:rPr>
        <w:t>&lt;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Pr</w:t>
      </w:r>
      <w:r>
        <w:rPr>
          <w:rFonts w:cs="Arial" w:hAnsi="Arial" w:eastAsia="Arial" w:ascii="Arial"/>
          <w:b/>
          <w:spacing w:val="-2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y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t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b/>
          <w:spacing w:val="3"/>
          <w:w w:val="100"/>
          <w:position w:val="1"/>
          <w:sz w:val="24"/>
          <w:szCs w:val="24"/>
        </w:rPr>
        <w:t>1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</w:rPr>
        <w:t>&gt;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cid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160" w:right="3175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izaje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lí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MS PGothic" w:hAnsi="MS PGothic" w:eastAsia="MS PGothic" w:ascii="MS PGothic"/>
          <w:sz w:val="29"/>
          <w:szCs w:val="29"/>
        </w:rPr>
        <w:jc w:val="left"/>
        <w:spacing w:lineRule="exact" w:line="300"/>
        <w:ind w:left="800"/>
      </w:pPr>
      <w:r>
        <w:rPr>
          <w:rFonts w:cs="MS PGothic" w:hAnsi="MS PGothic" w:eastAsia="MS PGothic" w:ascii="MS PGothic"/>
          <w:spacing w:val="0"/>
          <w:w w:val="100"/>
          <w:position w:val="-4"/>
          <w:sz w:val="29"/>
          <w:szCs w:val="29"/>
        </w:rPr>
        <w:t>➢</w:t>
      </w:r>
      <w:r>
        <w:rPr>
          <w:rFonts w:cs="MS PGothic" w:hAnsi="MS PGothic" w:eastAsia="MS PGothic" w:ascii="MS PGothic"/>
          <w:spacing w:val="0"/>
          <w:w w:val="100"/>
          <w:position w:val="0"/>
          <w:sz w:val="29"/>
          <w:szCs w:val="29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exact" w:line="220"/>
        <w:ind w:left="1160" w:right="1095"/>
      </w:pP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Si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clu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tr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cluir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160" w:right="3683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MS PGothic" w:hAnsi="MS PGothic" w:eastAsia="MS PGothic" w:ascii="MS PGothic"/>
          <w:sz w:val="29"/>
          <w:szCs w:val="29"/>
        </w:rPr>
        <w:jc w:val="left"/>
        <w:spacing w:lineRule="exact" w:line="300"/>
        <w:ind w:left="800"/>
      </w:pPr>
      <w:r>
        <w:rPr>
          <w:rFonts w:cs="MS PGothic" w:hAnsi="MS PGothic" w:eastAsia="MS PGothic" w:ascii="MS PGothic"/>
          <w:spacing w:val="0"/>
          <w:w w:val="100"/>
          <w:position w:val="-4"/>
          <w:sz w:val="29"/>
          <w:szCs w:val="29"/>
        </w:rPr>
        <w:t>➢</w:t>
      </w:r>
      <w:r>
        <w:rPr>
          <w:rFonts w:cs="MS PGothic" w:hAnsi="MS PGothic" w:eastAsia="MS PGothic" w:ascii="MS PGothic"/>
          <w:spacing w:val="0"/>
          <w:w w:val="100"/>
          <w:position w:val="0"/>
          <w:sz w:val="29"/>
          <w:szCs w:val="29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exact" w:line="220"/>
        <w:ind w:left="1160" w:right="859"/>
      </w:pP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til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un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ck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til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160" w:right="633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“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Scr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t”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MS PGothic" w:hAnsi="MS PGothic" w:eastAsia="MS PGothic" w:ascii="MS PGothic"/>
          <w:sz w:val="29"/>
          <w:szCs w:val="29"/>
        </w:rPr>
        <w:jc w:val="left"/>
        <w:spacing w:lineRule="exact" w:line="300"/>
        <w:ind w:left="800"/>
      </w:pPr>
      <w:r>
        <w:rPr>
          <w:rFonts w:cs="MS PGothic" w:hAnsi="MS PGothic" w:eastAsia="MS PGothic" w:ascii="MS PGothic"/>
          <w:spacing w:val="0"/>
          <w:w w:val="100"/>
          <w:position w:val="-4"/>
          <w:sz w:val="29"/>
          <w:szCs w:val="29"/>
        </w:rPr>
        <w:t>➢</w:t>
      </w:r>
      <w:r>
        <w:rPr>
          <w:rFonts w:cs="MS PGothic" w:hAnsi="MS PGothic" w:eastAsia="MS PGothic" w:ascii="MS PGothic"/>
          <w:spacing w:val="0"/>
          <w:w w:val="100"/>
          <w:position w:val="0"/>
          <w:sz w:val="29"/>
          <w:szCs w:val="29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360"/>
        <w:ind w:left="1160" w:right="1083"/>
      </w:pPr>
      <w:r>
        <w:rPr>
          <w:rFonts w:cs="Arial" w:hAnsi="Arial" w:eastAsia="Arial" w:ascii="Arial"/>
          <w:spacing w:val="1"/>
          <w:w w:val="100"/>
          <w:position w:val="12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12"/>
          <w:sz w:val="24"/>
          <w:szCs w:val="24"/>
        </w:rPr>
        <w:t>ink</w:t>
      </w:r>
      <w:r>
        <w:rPr>
          <w:rFonts w:cs="Arial" w:hAnsi="Arial" w:eastAsia="Arial" w:ascii="Arial"/>
          <w:spacing w:val="1"/>
          <w:w w:val="100"/>
          <w:position w:val="12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2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12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2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position w:val="12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2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12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2"/>
          <w:sz w:val="24"/>
          <w:szCs w:val="24"/>
        </w:rPr>
        <w:t>sc</w:t>
      </w:r>
      <w:r>
        <w:rPr>
          <w:rFonts w:cs="Arial" w:hAnsi="Arial" w:eastAsia="Arial" w:ascii="Arial"/>
          <w:spacing w:val="1"/>
          <w:w w:val="100"/>
          <w:position w:val="12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2"/>
          <w:sz w:val="24"/>
          <w:szCs w:val="24"/>
        </w:rPr>
        <w:t>rg</w:t>
      </w:r>
      <w:r>
        <w:rPr>
          <w:rFonts w:cs="Arial" w:hAnsi="Arial" w:eastAsia="Arial" w:ascii="Arial"/>
          <w:spacing w:val="1"/>
          <w:w w:val="100"/>
          <w:position w:val="12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2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12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2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12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position w:val="1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2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position w:val="12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12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12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position w:val="12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2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position w:val="12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2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12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2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12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2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position w:val="12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12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12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12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2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12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position w:val="12"/>
          <w:sz w:val="24"/>
          <w:szCs w:val="24"/>
        </w:rPr>
        <w:t>7</w:t>
      </w:r>
      <w:r>
        <w:rPr>
          <w:rFonts w:cs="Arial" w:hAnsi="Arial" w:eastAsia="Arial" w:ascii="Arial"/>
          <w:spacing w:val="1"/>
          <w:w w:val="100"/>
          <w:position w:val="12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position w:val="12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position w:val="12"/>
          <w:sz w:val="24"/>
          <w:szCs w:val="24"/>
        </w:rPr>
        <w:t>0</w:t>
      </w:r>
      <w:r>
        <w:rPr>
          <w:rFonts w:cs="Arial" w:hAnsi="Arial" w:eastAsia="Arial" w:ascii="Arial"/>
          <w:spacing w:val="18"/>
          <w:w w:val="100"/>
          <w:position w:val="12"/>
          <w:sz w:val="24"/>
          <w:szCs w:val="24"/>
        </w:rPr>
        <w:t> </w:t>
      </w:r>
      <w:r>
        <w:rPr>
          <w:rFonts w:cs="Cambria Math" w:hAnsi="Cambria Math" w:eastAsia="Cambria Math" w:ascii="Cambria Math"/>
          <w:color w:val="0000FF"/>
          <w:spacing w:val="18"/>
          <w:w w:val="100"/>
          <w:position w:val="12"/>
          <w:sz w:val="22"/>
          <w:szCs w:val="22"/>
        </w:rPr>
      </w:r>
      <w:r>
        <w:rPr>
          <w:rFonts w:cs="Cambria Math" w:hAnsi="Cambria Math" w:eastAsia="Cambria Math" w:ascii="Cambria Math"/>
          <w:color w:val="0000FF"/>
          <w:spacing w:val="6"/>
          <w:w w:val="100"/>
          <w:position w:val="12"/>
          <w:sz w:val="22"/>
          <w:szCs w:val="22"/>
          <w:u w:val="single" w:color="0000FF"/>
        </w:rPr>
        <w:t> </w:t>
      </w:r>
      <w:hyperlink r:id="rId12">
        <w:r>
          <w:rPr>
            <w:rFonts w:cs="Cambria Math" w:hAnsi="Cambria Math" w:eastAsia="Cambria Math" w:ascii="Cambria Math"/>
            <w:color w:val="0000FF"/>
            <w:spacing w:val="0"/>
            <w:w w:val="100"/>
            <w:position w:val="12"/>
            <w:sz w:val="22"/>
            <w:szCs w:val="22"/>
            <w:u w:val="single" w:color="0000FF"/>
          </w:rPr>
          <w:t>▷</w:t>
        </w:r>
        <w:r>
          <w:rPr>
            <w:rFonts w:cs="Cambria Math" w:hAnsi="Cambria Math" w:eastAsia="Cambria Math" w:ascii="Cambria Math"/>
            <w:color w:val="0000FF"/>
            <w:spacing w:val="0"/>
            <w:w w:val="100"/>
            <w:position w:val="12"/>
            <w:sz w:val="22"/>
            <w:szCs w:val="22"/>
            <w:u w:val="single" w:color="0000FF"/>
          </w:rPr>
          <w:t> </w:t>
        </w:r>
        <w:r>
          <w:rPr>
            <w:rFonts w:cs="Cambria Math" w:hAnsi="Cambria Math" w:eastAsia="Cambria Math" w:ascii="Cambria Math"/>
            <w:color w:val="0000FF"/>
            <w:spacing w:val="12"/>
            <w:w w:val="100"/>
            <w:position w:val="12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-1"/>
            <w:w w:val="100"/>
            <w:position w:val="12"/>
            <w:sz w:val="22"/>
            <w:szCs w:val="22"/>
            <w:u w:val="single" w:color="0000FF"/>
          </w:rPr>
          <w:t>D</w:t>
        </w:r>
        <w:r>
          <w:rPr>
            <w:rFonts w:cs="Arial" w:hAnsi="Arial" w:eastAsia="Arial" w:ascii="Arial"/>
            <w:color w:val="0000FF"/>
            <w:spacing w:val="-1"/>
            <w:w w:val="100"/>
            <w:position w:val="1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12"/>
            <w:sz w:val="22"/>
            <w:szCs w:val="22"/>
            <w:u w:val="single" w:color="0000FF"/>
          </w:rPr>
          <w:t>esc</w:t>
        </w:r>
        <w:r>
          <w:rPr>
            <w:rFonts w:cs="Arial" w:hAnsi="Arial" w:eastAsia="Arial" w:ascii="Arial"/>
            <w:color w:val="0000FF"/>
            <w:spacing w:val="-1"/>
            <w:w w:val="100"/>
            <w:position w:val="12"/>
            <w:sz w:val="22"/>
            <w:szCs w:val="22"/>
            <w:u w:val="single" w:color="0000FF"/>
          </w:rPr>
          <w:t>a</w:t>
        </w:r>
        <w:r>
          <w:rPr>
            <w:rFonts w:cs="Arial" w:hAnsi="Arial" w:eastAsia="Arial" w:ascii="Arial"/>
            <w:color w:val="0000FF"/>
            <w:spacing w:val="-1"/>
            <w:w w:val="100"/>
            <w:position w:val="1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position w:val="12"/>
            <w:sz w:val="22"/>
            <w:szCs w:val="22"/>
            <w:u w:val="single" w:color="0000FF"/>
          </w:rPr>
          <w:t>r</w:t>
        </w:r>
        <w:r>
          <w:rPr>
            <w:rFonts w:cs="Arial" w:hAnsi="Arial" w:eastAsia="Arial" w:ascii="Arial"/>
            <w:color w:val="0000FF"/>
            <w:spacing w:val="1"/>
            <w:w w:val="100"/>
            <w:position w:val="1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12"/>
            <w:sz w:val="22"/>
            <w:szCs w:val="22"/>
            <w:u w:val="single" w:color="0000FF"/>
          </w:rPr>
          <w:t>ga</w:t>
        </w:r>
        <w:r>
          <w:rPr>
            <w:rFonts w:cs="Arial" w:hAnsi="Arial" w:eastAsia="Arial" w:ascii="Arial"/>
            <w:color w:val="0000FF"/>
            <w:spacing w:val="-2"/>
            <w:w w:val="100"/>
            <w:position w:val="12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-1"/>
            <w:w w:val="100"/>
            <w:position w:val="12"/>
            <w:sz w:val="22"/>
            <w:szCs w:val="22"/>
            <w:u w:val="single" w:color="0000FF"/>
          </w:rPr>
          <w:t>C</w:t>
        </w:r>
        <w:r>
          <w:rPr>
            <w:rFonts w:cs="Arial" w:hAnsi="Arial" w:eastAsia="Arial" w:ascii="Arial"/>
            <w:color w:val="0000FF"/>
            <w:spacing w:val="-1"/>
            <w:w w:val="100"/>
            <w:position w:val="1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-1"/>
            <w:w w:val="100"/>
            <w:position w:val="12"/>
            <w:sz w:val="22"/>
            <w:szCs w:val="22"/>
            <w:u w:val="single" w:color="0000FF"/>
          </w:rPr>
          <w:t>i</w:t>
        </w:r>
        <w:r>
          <w:rPr>
            <w:rFonts w:cs="Arial" w:hAnsi="Arial" w:eastAsia="Arial" w:ascii="Arial"/>
            <w:color w:val="0000FF"/>
            <w:spacing w:val="-1"/>
            <w:w w:val="100"/>
            <w:position w:val="1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12"/>
            <w:sz w:val="22"/>
            <w:szCs w:val="22"/>
            <w:u w:val="single" w:color="0000FF"/>
          </w:rPr>
          <w:t>sco</w:t>
        </w:r>
        <w:r>
          <w:rPr>
            <w:rFonts w:cs="Arial" w:hAnsi="Arial" w:eastAsia="Arial" w:ascii="Arial"/>
            <w:color w:val="0000FF"/>
            <w:spacing w:val="-2"/>
            <w:w w:val="100"/>
            <w:position w:val="12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1"/>
            <w:w w:val="100"/>
            <w:position w:val="12"/>
            <w:sz w:val="22"/>
            <w:szCs w:val="22"/>
            <w:u w:val="single" w:color="0000FF"/>
          </w:rPr>
          <w:t>I</w:t>
        </w:r>
        <w:r>
          <w:rPr>
            <w:rFonts w:cs="Arial" w:hAnsi="Arial" w:eastAsia="Arial" w:ascii="Arial"/>
            <w:color w:val="0000FF"/>
            <w:spacing w:val="1"/>
            <w:w w:val="100"/>
            <w:position w:val="1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position w:val="12"/>
            <w:sz w:val="22"/>
            <w:szCs w:val="22"/>
            <w:u w:val="single" w:color="0000FF"/>
          </w:rPr>
          <w:t>O</w:t>
        </w:r>
        <w:r>
          <w:rPr>
            <w:rFonts w:cs="Arial" w:hAnsi="Arial" w:eastAsia="Arial" w:ascii="Arial"/>
            <w:color w:val="0000FF"/>
            <w:spacing w:val="1"/>
            <w:w w:val="100"/>
            <w:position w:val="1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-3"/>
            <w:w w:val="100"/>
            <w:position w:val="12"/>
            <w:sz w:val="22"/>
            <w:szCs w:val="22"/>
            <w:u w:val="single" w:color="0000FF"/>
          </w:rPr>
          <w:t>S</w:t>
        </w:r>
        <w:r>
          <w:rPr>
            <w:rFonts w:cs="Arial" w:hAnsi="Arial" w:eastAsia="Arial" w:ascii="Arial"/>
            <w:color w:val="0000FF"/>
            <w:spacing w:val="-3"/>
            <w:w w:val="100"/>
            <w:position w:val="1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12"/>
            <w:sz w:val="22"/>
            <w:szCs w:val="22"/>
            <w:u w:val="single" w:color="0000FF"/>
          </w:rPr>
          <w:t>:</w:t>
        </w:r>
        <w:r>
          <w:rPr>
            <w:rFonts w:cs="Arial" w:hAnsi="Arial" w:eastAsia="Arial" w:ascii="Arial"/>
            <w:color w:val="0000FF"/>
            <w:spacing w:val="0"/>
            <w:w w:val="100"/>
            <w:position w:val="1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12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0"/>
            <w:w w:val="100"/>
            <w:position w:val="1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position w:val="12"/>
            <w:sz w:val="22"/>
            <w:szCs w:val="22"/>
            <w:u w:val="single" w:color="0000FF"/>
          </w:rPr>
          <w:t>I</w:t>
        </w:r>
        <w:r>
          <w:rPr>
            <w:rFonts w:cs="Arial" w:hAnsi="Arial" w:eastAsia="Arial" w:ascii="Arial"/>
            <w:color w:val="0000FF"/>
            <w:spacing w:val="1"/>
            <w:w w:val="100"/>
            <w:position w:val="1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position w:val="12"/>
            <w:sz w:val="22"/>
            <w:szCs w:val="22"/>
            <w:u w:val="single" w:color="0000FF"/>
          </w:rPr>
          <w:t>m</w:t>
        </w:r>
        <w:r>
          <w:rPr>
            <w:rFonts w:cs="Arial" w:hAnsi="Arial" w:eastAsia="Arial" w:ascii="Arial"/>
            <w:color w:val="0000FF"/>
            <w:spacing w:val="1"/>
            <w:w w:val="100"/>
            <w:position w:val="1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12"/>
            <w:sz w:val="22"/>
            <w:szCs w:val="22"/>
            <w:u w:val="single" w:color="0000FF"/>
          </w:rPr>
          <w:t>a</w:t>
        </w:r>
        <w:r>
          <w:rPr>
            <w:rFonts w:cs="Arial" w:hAnsi="Arial" w:eastAsia="Arial" w:ascii="Arial"/>
            <w:color w:val="0000FF"/>
            <w:spacing w:val="-1"/>
            <w:w w:val="100"/>
            <w:position w:val="12"/>
            <w:sz w:val="22"/>
            <w:szCs w:val="22"/>
            <w:u w:val="single" w:color="0000FF"/>
          </w:rPr>
          <w:t>g</w:t>
        </w:r>
        <w:r>
          <w:rPr>
            <w:rFonts w:cs="Arial" w:hAnsi="Arial" w:eastAsia="Arial" w:ascii="Arial"/>
            <w:color w:val="0000FF"/>
            <w:spacing w:val="-1"/>
            <w:w w:val="100"/>
            <w:position w:val="1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12"/>
            <w:sz w:val="22"/>
            <w:szCs w:val="22"/>
            <w:u w:val="single" w:color="0000FF"/>
          </w:rPr>
          <w:t>e</w:t>
        </w:r>
        <w:r>
          <w:rPr>
            <w:rFonts w:cs="Arial" w:hAnsi="Arial" w:eastAsia="Arial" w:ascii="Arial"/>
            <w:color w:val="0000FF"/>
            <w:spacing w:val="-1"/>
            <w:w w:val="100"/>
            <w:position w:val="12"/>
            <w:sz w:val="22"/>
            <w:szCs w:val="22"/>
            <w:u w:val="single" w:color="0000FF"/>
          </w:rPr>
          <w:t>n</w:t>
        </w:r>
        <w:r>
          <w:rPr>
            <w:rFonts w:cs="Arial" w:hAnsi="Arial" w:eastAsia="Arial" w:ascii="Arial"/>
            <w:color w:val="0000FF"/>
            <w:spacing w:val="-1"/>
            <w:w w:val="100"/>
            <w:position w:val="1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12"/>
            <w:sz w:val="22"/>
            <w:szCs w:val="22"/>
            <w:u w:val="single" w:color="0000FF"/>
          </w:rPr>
          <w:t>es</w:t>
        </w:r>
      </w:hyperlink>
      <w:r>
        <w:rPr>
          <w:rFonts w:cs="Arial" w:hAnsi="Arial" w:eastAsia="Arial" w:ascii="Arial"/>
          <w:color w:val="0000FF"/>
          <w:spacing w:val="0"/>
          <w:w w:val="100"/>
          <w:position w:val="12"/>
          <w:sz w:val="22"/>
          <w:szCs w:val="22"/>
        </w:rPr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100"/>
        <w:ind w:left="1160" w:right="4315"/>
      </w:pPr>
      <w:r>
        <w:rPr>
          <w:rFonts w:cs="Arial" w:hAnsi="Arial" w:eastAsia="Arial" w:ascii="Arial"/>
          <w:color w:val="0000FF"/>
          <w:position w:val="2"/>
          <w:sz w:val="22"/>
          <w:szCs w:val="22"/>
        </w:rPr>
      </w:r>
      <w:hyperlink r:id="rId13">
        <w:r>
          <w:rPr>
            <w:rFonts w:cs="Arial" w:hAnsi="Arial" w:eastAsia="Arial" w:ascii="Arial"/>
            <w:color w:val="0000FF"/>
            <w:spacing w:val="0"/>
            <w:w w:val="100"/>
            <w:position w:val="2"/>
            <w:sz w:val="22"/>
            <w:szCs w:val="22"/>
            <w:u w:val="single" w:color="0000FF"/>
          </w:rPr>
          <w:t>p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  <w:t>a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position w:val="2"/>
            <w:sz w:val="22"/>
            <w:szCs w:val="22"/>
            <w:u w:val="single" w:color="0000FF"/>
          </w:rPr>
          <w:t>r</w:t>
        </w:r>
        <w:r>
          <w:rPr>
            <w:rFonts w:cs="Arial" w:hAnsi="Arial" w:eastAsia="Arial" w:ascii="Arial"/>
            <w:color w:val="0000FF"/>
            <w:spacing w:val="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2"/>
            <w:sz w:val="22"/>
            <w:szCs w:val="22"/>
            <w:u w:val="single" w:color="0000FF"/>
          </w:rPr>
          <w:t>a</w:t>
        </w:r>
        <w:r>
          <w:rPr>
            <w:rFonts w:cs="Arial" w:hAnsi="Arial" w:eastAsia="Arial" w:ascii="Arial"/>
            <w:color w:val="0000FF"/>
            <w:spacing w:val="-2"/>
            <w:w w:val="100"/>
            <w:position w:val="2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1"/>
            <w:w w:val="100"/>
            <w:position w:val="2"/>
            <w:sz w:val="22"/>
            <w:szCs w:val="22"/>
            <w:u w:val="single" w:color="0000FF"/>
          </w:rPr>
          <w:t>G</w:t>
        </w:r>
        <w:r>
          <w:rPr>
            <w:rFonts w:cs="Arial" w:hAnsi="Arial" w:eastAsia="Arial" w:ascii="Arial"/>
            <w:color w:val="0000FF"/>
            <w:spacing w:val="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  <w:t>N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  <w:t>S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2"/>
            <w:sz w:val="22"/>
            <w:szCs w:val="22"/>
            <w:u w:val="single" w:color="0000FF"/>
          </w:rPr>
          <w:t>3</w:t>
        </w:r>
        <w:r>
          <w:rPr>
            <w:rFonts w:cs="Arial" w:hAnsi="Arial" w:eastAsia="Arial" w:ascii="Arial"/>
            <w:color w:val="0000FF"/>
            <w:spacing w:val="0"/>
            <w:w w:val="100"/>
            <w:position w:val="2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2"/>
            <w:w w:val="100"/>
            <w:position w:val="2"/>
            <w:sz w:val="22"/>
            <w:szCs w:val="22"/>
            <w:u w:val="single" w:color="0000FF"/>
          </w:rPr>
          <w:t>[</w:t>
        </w:r>
        <w:r>
          <w:rPr>
            <w:rFonts w:cs="Arial" w:hAnsi="Arial" w:eastAsia="Arial" w:ascii="Arial"/>
            <w:color w:val="0000FF"/>
            <w:spacing w:val="2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  <w:t>D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  <w:t>i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position w:val="2"/>
            <w:sz w:val="22"/>
            <w:szCs w:val="22"/>
            <w:u w:val="single" w:color="0000FF"/>
          </w:rPr>
          <w:t>r</w:t>
        </w:r>
        <w:r>
          <w:rPr>
            <w:rFonts w:cs="Arial" w:hAnsi="Arial" w:eastAsia="Arial" w:ascii="Arial"/>
            <w:color w:val="0000FF"/>
            <w:spacing w:val="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-3"/>
            <w:w w:val="100"/>
            <w:position w:val="2"/>
            <w:sz w:val="22"/>
            <w:szCs w:val="22"/>
            <w:u w:val="single" w:color="0000FF"/>
          </w:rPr>
          <w:t>e</w:t>
        </w:r>
        <w:r>
          <w:rPr>
            <w:rFonts w:cs="Arial" w:hAnsi="Arial" w:eastAsia="Arial" w:ascii="Arial"/>
            <w:color w:val="0000FF"/>
            <w:spacing w:val="-3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2"/>
            <w:sz w:val="22"/>
            <w:szCs w:val="22"/>
            <w:u w:val="single" w:color="0000FF"/>
          </w:rPr>
          <w:t>ct</w:t>
        </w:r>
        <w:r>
          <w:rPr>
            <w:rFonts w:cs="Arial" w:hAnsi="Arial" w:eastAsia="Arial" w:ascii="Arial"/>
            <w:color w:val="0000FF"/>
            <w:spacing w:val="0"/>
            <w:w w:val="100"/>
            <w:position w:val="2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0"/>
            <w:w w:val="100"/>
            <w:position w:val="2"/>
            <w:sz w:val="22"/>
            <w:szCs w:val="22"/>
            <w:u w:val="single" w:color="0000FF"/>
          </w:rPr>
          <w:t>L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  <w:t>i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2"/>
            <w:sz w:val="22"/>
            <w:szCs w:val="22"/>
            <w:u w:val="single" w:color="0000FF"/>
          </w:rPr>
          <w:t>nk</w:t>
        </w:r>
        <w:r>
          <w:rPr>
            <w:rFonts w:cs="Arial" w:hAnsi="Arial" w:eastAsia="Arial" w:ascii="Arial"/>
            <w:color w:val="0000FF"/>
            <w:spacing w:val="-2"/>
            <w:w w:val="100"/>
            <w:position w:val="2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  <w:t>D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2"/>
            <w:sz w:val="22"/>
            <w:szCs w:val="22"/>
            <w:u w:val="single" w:color="0000FF"/>
          </w:rPr>
          <w:t>o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  <w:t>w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2"/>
            <w:sz w:val="22"/>
            <w:szCs w:val="22"/>
            <w:u w:val="single" w:color="0000FF"/>
          </w:rPr>
          <w:t>n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  <w:t>l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2"/>
            <w:sz w:val="22"/>
            <w:szCs w:val="22"/>
            <w:u w:val="single" w:color="0000FF"/>
          </w:rPr>
          <w:t>o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  <w:t>a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2"/>
            <w:sz w:val="22"/>
            <w:szCs w:val="22"/>
            <w:u w:val="single" w:color="0000FF"/>
          </w:rPr>
          <w:t>d]</w:t>
        </w:r>
        <w:r>
          <w:rPr>
            <w:rFonts w:cs="Arial" w:hAnsi="Arial" w:eastAsia="Arial" w:ascii="Arial"/>
            <w:color w:val="0000FF"/>
            <w:spacing w:val="2"/>
            <w:w w:val="100"/>
            <w:position w:val="2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1"/>
            <w:w w:val="100"/>
            <w:position w:val="2"/>
            <w:sz w:val="22"/>
            <w:szCs w:val="22"/>
            <w:u w:val="single" w:color="0000FF"/>
          </w:rPr>
          <w:t>(</w:t>
        </w:r>
        <w:r>
          <w:rPr>
            <w:rFonts w:cs="Arial" w:hAnsi="Arial" w:eastAsia="Arial" w:ascii="Arial"/>
            <w:color w:val="0000FF"/>
            <w:spacing w:val="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position w:val="2"/>
            <w:sz w:val="22"/>
            <w:szCs w:val="22"/>
            <w:u w:val="single" w:color="0000FF"/>
          </w:rPr>
          <w:t>t</w:t>
        </w:r>
        <w:r>
          <w:rPr>
            <w:rFonts w:cs="Arial" w:hAnsi="Arial" w:eastAsia="Arial" w:ascii="Arial"/>
            <w:color w:val="0000FF"/>
            <w:spacing w:val="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2"/>
            <w:sz w:val="22"/>
            <w:szCs w:val="22"/>
            <w:u w:val="single" w:color="0000FF"/>
          </w:rPr>
          <w:t>e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  <w:t>l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2"/>
            <w:sz w:val="22"/>
            <w:szCs w:val="22"/>
            <w:u w:val="single" w:color="0000FF"/>
          </w:rPr>
          <w:t>e</w:t>
        </w:r>
        <w:r>
          <w:rPr>
            <w:rFonts w:cs="Arial" w:hAnsi="Arial" w:eastAsia="Arial" w:ascii="Arial"/>
            <w:color w:val="0000FF"/>
            <w:spacing w:val="-3"/>
            <w:w w:val="100"/>
            <w:position w:val="2"/>
            <w:sz w:val="22"/>
            <w:szCs w:val="22"/>
            <w:u w:val="single" w:color="0000FF"/>
          </w:rPr>
          <w:t>c</w:t>
        </w:r>
        <w:r>
          <w:rPr>
            <w:rFonts w:cs="Arial" w:hAnsi="Arial" w:eastAsia="Arial" w:ascii="Arial"/>
            <w:color w:val="0000FF"/>
            <w:spacing w:val="-3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position w:val="2"/>
            <w:sz w:val="22"/>
            <w:szCs w:val="22"/>
            <w:u w:val="single" w:color="0000FF"/>
          </w:rPr>
          <w:t>t</w:t>
        </w:r>
        <w:r>
          <w:rPr>
            <w:rFonts w:cs="Arial" w:hAnsi="Arial" w:eastAsia="Arial" w:ascii="Arial"/>
            <w:color w:val="0000FF"/>
            <w:spacing w:val="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position w:val="2"/>
            <w:sz w:val="22"/>
            <w:szCs w:val="22"/>
            <w:u w:val="single" w:color="0000FF"/>
          </w:rPr>
          <w:t>r</w:t>
        </w:r>
        <w:r>
          <w:rPr>
            <w:rFonts w:cs="Arial" w:hAnsi="Arial" w:eastAsia="Arial" w:ascii="Arial"/>
            <w:color w:val="0000FF"/>
            <w:spacing w:val="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2"/>
            <w:sz w:val="22"/>
            <w:szCs w:val="22"/>
            <w:u w:val="single" w:color="0000FF"/>
          </w:rPr>
          <w:t>o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  <w:t>n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  <w:t>i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2"/>
            <w:sz w:val="22"/>
            <w:szCs w:val="22"/>
            <w:u w:val="single" w:color="0000FF"/>
          </w:rPr>
          <w:t>k</w:t>
        </w:r>
        <w:r>
          <w:rPr>
            <w:rFonts w:cs="Arial" w:hAnsi="Arial" w:eastAsia="Arial" w:ascii="Arial"/>
            <w:color w:val="0000FF"/>
            <w:spacing w:val="-3"/>
            <w:w w:val="100"/>
            <w:position w:val="2"/>
            <w:sz w:val="22"/>
            <w:szCs w:val="22"/>
            <w:u w:val="single" w:color="0000FF"/>
          </w:rPr>
          <w:t>a</w:t>
        </w:r>
        <w:r>
          <w:rPr>
            <w:rFonts w:cs="Arial" w:hAnsi="Arial" w:eastAsia="Arial" w:ascii="Arial"/>
            <w:color w:val="0000FF"/>
            <w:spacing w:val="-3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  <w:t>.</w:t>
        </w:r>
        <w:r>
          <w:rPr>
            <w:rFonts w:cs="Arial" w:hAnsi="Arial" w:eastAsia="Arial" w:ascii="Arial"/>
            <w:color w:val="0000FF"/>
            <w:spacing w:val="-1"/>
            <w:w w:val="100"/>
            <w:position w:val="2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2"/>
            <w:sz w:val="22"/>
            <w:szCs w:val="22"/>
            <w:u w:val="single" w:color="0000FF"/>
          </w:rPr>
          <w:t>com)</w:t>
        </w:r>
      </w:hyperlink>
      <w:r>
        <w:rPr>
          <w:rFonts w:cs="Arial" w:hAnsi="Arial" w:eastAsia="Arial" w:ascii="Arial"/>
          <w:color w:val="0000FF"/>
          <w:spacing w:val="0"/>
          <w:w w:val="100"/>
          <w:position w:val="2"/>
          <w:sz w:val="22"/>
          <w:szCs w:val="22"/>
        </w:rPr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MS PGothic" w:hAnsi="MS PGothic" w:eastAsia="MS PGothic" w:ascii="MS PGothic"/>
          <w:sz w:val="29"/>
          <w:szCs w:val="29"/>
        </w:rPr>
        <w:jc w:val="left"/>
        <w:spacing w:lineRule="exact" w:line="300"/>
        <w:ind w:left="800"/>
      </w:pPr>
      <w:r>
        <w:rPr>
          <w:rFonts w:cs="MS PGothic" w:hAnsi="MS PGothic" w:eastAsia="MS PGothic" w:ascii="MS PGothic"/>
          <w:spacing w:val="0"/>
          <w:w w:val="100"/>
          <w:position w:val="-4"/>
          <w:sz w:val="29"/>
          <w:szCs w:val="29"/>
        </w:rPr>
        <w:t>➢</w:t>
      </w:r>
      <w:r>
        <w:rPr>
          <w:rFonts w:cs="MS PGothic" w:hAnsi="MS PGothic" w:eastAsia="MS PGothic" w:ascii="MS PGothic"/>
          <w:spacing w:val="0"/>
          <w:w w:val="100"/>
          <w:position w:val="0"/>
          <w:sz w:val="29"/>
          <w:szCs w:val="29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exact" w:line="220"/>
        <w:ind w:left="1160" w:right="810"/>
      </w:pP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ink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til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ión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3</w:t>
      </w:r>
      <w:r>
        <w:rPr>
          <w:rFonts w:cs="Arial" w:hAnsi="Arial" w:eastAsia="Arial" w:ascii="Arial"/>
          <w:spacing w:val="1"/>
          <w:w w:val="100"/>
          <w:position w:val="1"/>
          <w:sz w:val="24"/>
          <w:szCs w:val="24"/>
        </w:rPr>
        <w:t>7</w:t>
      </w:r>
      <w:r>
        <w:rPr>
          <w:rFonts w:cs="Arial" w:hAnsi="Arial" w:eastAsia="Arial" w:ascii="Arial"/>
          <w:spacing w:val="-1"/>
          <w:w w:val="100"/>
          <w:position w:val="1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color w:val="0000FF"/>
          <w:spacing w:val="-62"/>
          <w:w w:val="100"/>
          <w:position w:val="1"/>
          <w:sz w:val="24"/>
          <w:szCs w:val="24"/>
        </w:rPr>
        <w:t> </w:t>
      </w:r>
      <w:hyperlink r:id="rId14">
        <w:r>
          <w:rPr>
            <w:rFonts w:cs="Arial" w:hAnsi="Arial" w:eastAsia="Arial" w:ascii="Arial"/>
            <w:color w:val="0000FF"/>
            <w:spacing w:val="0"/>
            <w:w w:val="100"/>
            <w:position w:val="1"/>
            <w:sz w:val="24"/>
            <w:szCs w:val="24"/>
            <w:u w:val="single" w:color="0000FF"/>
          </w:rPr>
          <w:t>(2</w:t>
        </w:r>
        <w:r>
          <w:rPr>
            <w:rFonts w:cs="Arial" w:hAnsi="Arial" w:eastAsia="Arial" w:ascii="Arial"/>
            <w:color w:val="0000FF"/>
            <w:spacing w:val="1"/>
            <w:w w:val="100"/>
            <w:position w:val="1"/>
            <w:sz w:val="24"/>
            <w:szCs w:val="24"/>
            <w:u w:val="single" w:color="0000FF"/>
          </w:rPr>
          <w:t>0</w:t>
        </w:r>
        <w:r>
          <w:rPr>
            <w:rFonts w:cs="Arial" w:hAnsi="Arial" w:eastAsia="Arial" w:ascii="Arial"/>
            <w:color w:val="0000FF"/>
            <w:spacing w:val="1"/>
            <w:w w:val="100"/>
            <w:position w:val="1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position w:val="1"/>
            <w:sz w:val="24"/>
            <w:szCs w:val="24"/>
            <w:u w:val="single" w:color="0000FF"/>
          </w:rPr>
          <w:t>9</w:t>
        </w:r>
        <w:r>
          <w:rPr>
            <w:rFonts w:cs="Arial" w:hAnsi="Arial" w:eastAsia="Arial" w:ascii="Arial"/>
            <w:color w:val="0000FF"/>
            <w:spacing w:val="1"/>
            <w:w w:val="100"/>
            <w:position w:val="1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1"/>
            <w:sz w:val="24"/>
            <w:szCs w:val="24"/>
            <w:u w:val="single" w:color="0000FF"/>
          </w:rPr>
          <w:t>)</w:t>
        </w:r>
        <w:r>
          <w:rPr>
            <w:rFonts w:cs="Arial" w:hAnsi="Arial" w:eastAsia="Arial" w:ascii="Arial"/>
            <w:color w:val="0000FF"/>
            <w:spacing w:val="0"/>
            <w:w w:val="100"/>
            <w:position w:val="1"/>
            <w:sz w:val="24"/>
            <w:szCs w:val="24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-1"/>
            <w:w w:val="100"/>
            <w:position w:val="1"/>
            <w:sz w:val="24"/>
            <w:szCs w:val="24"/>
            <w:u w:val="single" w:color="0000FF"/>
          </w:rPr>
          <w:t>C</w:t>
        </w:r>
        <w:r>
          <w:rPr>
            <w:rFonts w:cs="Arial" w:hAnsi="Arial" w:eastAsia="Arial" w:ascii="Arial"/>
            <w:color w:val="0000FF"/>
            <w:spacing w:val="-1"/>
            <w:w w:val="100"/>
            <w:position w:val="1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-1"/>
            <w:w w:val="100"/>
            <w:position w:val="1"/>
            <w:sz w:val="24"/>
            <w:szCs w:val="24"/>
            <w:u w:val="single" w:color="0000FF"/>
          </w:rPr>
          <w:t>o</w:t>
        </w:r>
        <w:r>
          <w:rPr>
            <w:rFonts w:cs="Arial" w:hAnsi="Arial" w:eastAsia="Arial" w:ascii="Arial"/>
            <w:color w:val="0000FF"/>
            <w:spacing w:val="-1"/>
            <w:w w:val="100"/>
            <w:position w:val="1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position w:val="1"/>
            <w:sz w:val="24"/>
            <w:szCs w:val="24"/>
            <w:u w:val="single" w:color="0000FF"/>
          </w:rPr>
          <w:t>m</w:t>
        </w:r>
        <w:r>
          <w:rPr>
            <w:rFonts w:cs="Arial" w:hAnsi="Arial" w:eastAsia="Arial" w:ascii="Arial"/>
            <w:color w:val="0000FF"/>
            <w:spacing w:val="1"/>
            <w:w w:val="100"/>
            <w:position w:val="1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1"/>
            <w:sz w:val="24"/>
            <w:szCs w:val="24"/>
            <w:u w:val="single" w:color="0000FF"/>
          </w:rPr>
          <w:t>o</w:t>
        </w:r>
        <w:r>
          <w:rPr>
            <w:rFonts w:cs="Arial" w:hAnsi="Arial" w:eastAsia="Arial" w:ascii="Arial"/>
            <w:color w:val="0000FF"/>
            <w:spacing w:val="1"/>
            <w:w w:val="100"/>
            <w:position w:val="1"/>
            <w:sz w:val="24"/>
            <w:szCs w:val="24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-2"/>
            <w:w w:val="100"/>
            <w:position w:val="1"/>
            <w:sz w:val="24"/>
            <w:szCs w:val="24"/>
            <w:u w:val="single" w:color="0000FF"/>
          </w:rPr>
          <w:t>c</w:t>
        </w:r>
        <w:r>
          <w:rPr>
            <w:rFonts w:cs="Arial" w:hAnsi="Arial" w:eastAsia="Arial" w:ascii="Arial"/>
            <w:color w:val="0000FF"/>
            <w:spacing w:val="-2"/>
            <w:w w:val="100"/>
            <w:position w:val="1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position w:val="1"/>
            <w:sz w:val="24"/>
            <w:szCs w:val="24"/>
            <w:u w:val="single" w:color="0000FF"/>
          </w:rPr>
          <w:t>o</w:t>
        </w:r>
        <w:r>
          <w:rPr>
            <w:rFonts w:cs="Arial" w:hAnsi="Arial" w:eastAsia="Arial" w:ascii="Arial"/>
            <w:color w:val="0000FF"/>
            <w:spacing w:val="1"/>
            <w:w w:val="100"/>
            <w:position w:val="1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position w:val="1"/>
            <w:sz w:val="24"/>
            <w:szCs w:val="24"/>
            <w:u w:val="single" w:color="0000FF"/>
          </w:rPr>
          <w:t>n</w:t>
        </w:r>
        <w:r>
          <w:rPr>
            <w:rFonts w:cs="Arial" w:hAnsi="Arial" w:eastAsia="Arial" w:ascii="Arial"/>
            <w:color w:val="0000FF"/>
            <w:spacing w:val="1"/>
            <w:w w:val="100"/>
            <w:position w:val="1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1"/>
            <w:sz w:val="24"/>
            <w:szCs w:val="24"/>
            <w:u w:val="single" w:color="0000FF"/>
          </w:rPr>
          <w:t>fi</w:t>
        </w:r>
        <w:r>
          <w:rPr>
            <w:rFonts w:cs="Arial" w:hAnsi="Arial" w:eastAsia="Arial" w:ascii="Arial"/>
            <w:color w:val="0000FF"/>
            <w:spacing w:val="-1"/>
            <w:w w:val="100"/>
            <w:position w:val="1"/>
            <w:sz w:val="24"/>
            <w:szCs w:val="24"/>
            <w:u w:val="single" w:color="0000FF"/>
          </w:rPr>
          <w:t>g</w:t>
        </w:r>
        <w:r>
          <w:rPr>
            <w:rFonts w:cs="Arial" w:hAnsi="Arial" w:eastAsia="Arial" w:ascii="Arial"/>
            <w:color w:val="0000FF"/>
            <w:spacing w:val="-1"/>
            <w:w w:val="100"/>
            <w:position w:val="1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position w:val="1"/>
            <w:sz w:val="24"/>
            <w:szCs w:val="24"/>
            <w:u w:val="single" w:color="0000FF"/>
          </w:rPr>
          <w:t>u</w:t>
        </w:r>
        <w:r>
          <w:rPr>
            <w:rFonts w:cs="Arial" w:hAnsi="Arial" w:eastAsia="Arial" w:ascii="Arial"/>
            <w:color w:val="0000FF"/>
            <w:spacing w:val="1"/>
            <w:w w:val="100"/>
            <w:position w:val="1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1"/>
            <w:sz w:val="24"/>
            <w:szCs w:val="24"/>
            <w:u w:val="single" w:color="0000FF"/>
          </w:rPr>
          <w:t>rar</w:t>
        </w:r>
        <w:r>
          <w:rPr>
            <w:rFonts w:cs="Arial" w:hAnsi="Arial" w:eastAsia="Arial" w:ascii="Arial"/>
            <w:color w:val="0000FF"/>
            <w:spacing w:val="0"/>
            <w:w w:val="100"/>
            <w:position w:val="1"/>
            <w:sz w:val="24"/>
            <w:szCs w:val="24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1"/>
            <w:w w:val="100"/>
            <w:position w:val="1"/>
            <w:sz w:val="24"/>
            <w:szCs w:val="24"/>
            <w:u w:val="single" w:color="0000FF"/>
          </w:rPr>
          <w:t>u</w:t>
        </w:r>
        <w:r>
          <w:rPr>
            <w:rFonts w:cs="Arial" w:hAnsi="Arial" w:eastAsia="Arial" w:ascii="Arial"/>
            <w:color w:val="0000FF"/>
            <w:spacing w:val="1"/>
            <w:w w:val="100"/>
            <w:position w:val="1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1"/>
            <w:sz w:val="24"/>
            <w:szCs w:val="24"/>
            <w:u w:val="single" w:color="0000FF"/>
          </w:rPr>
          <w:t>n</w:t>
        </w:r>
        <w:r>
          <w:rPr>
            <w:rFonts w:cs="Arial" w:hAnsi="Arial" w:eastAsia="Arial" w:ascii="Arial"/>
            <w:color w:val="0000FF"/>
            <w:spacing w:val="1"/>
            <w:w w:val="100"/>
            <w:position w:val="1"/>
            <w:sz w:val="24"/>
            <w:szCs w:val="24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0"/>
            <w:w w:val="100"/>
            <w:position w:val="1"/>
            <w:sz w:val="24"/>
            <w:szCs w:val="24"/>
            <w:u w:val="single" w:color="0000FF"/>
          </w:rPr>
          <w:t>switch</w:t>
        </w:r>
        <w:r>
          <w:rPr>
            <w:rFonts w:cs="Arial" w:hAnsi="Arial" w:eastAsia="Arial" w:ascii="Arial"/>
            <w:color w:val="0000FF"/>
            <w:spacing w:val="-1"/>
            <w:w w:val="100"/>
            <w:position w:val="1"/>
            <w:sz w:val="24"/>
            <w:szCs w:val="24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1"/>
            <w:w w:val="100"/>
            <w:position w:val="1"/>
            <w:sz w:val="24"/>
            <w:szCs w:val="24"/>
            <w:u w:val="single" w:color="0000FF"/>
          </w:rPr>
          <w:t>e</w:t>
        </w:r>
        <w:r>
          <w:rPr>
            <w:rFonts w:cs="Arial" w:hAnsi="Arial" w:eastAsia="Arial" w:ascii="Arial"/>
            <w:color w:val="0000FF"/>
            <w:spacing w:val="1"/>
            <w:w w:val="100"/>
            <w:position w:val="1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1"/>
            <w:sz w:val="24"/>
            <w:szCs w:val="24"/>
            <w:u w:val="single" w:color="0000FF"/>
          </w:rPr>
          <w:t>n</w:t>
        </w:r>
      </w:hyperlink>
      <w:r>
        <w:rPr>
          <w:rFonts w:cs="Arial" w:hAnsi="Arial" w:eastAsia="Arial" w:ascii="Arial"/>
          <w:color w:val="0000FF"/>
          <w:spacing w:val="0"/>
          <w:w w:val="100"/>
          <w:position w:val="1"/>
          <w:sz w:val="24"/>
          <w:szCs w:val="24"/>
        </w:rPr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160" w:right="7775"/>
      </w:pPr>
      <w:r>
        <w:rPr>
          <w:rFonts w:cs="Arial" w:hAnsi="Arial" w:eastAsia="Arial" w:ascii="Arial"/>
          <w:color w:val="0000FF"/>
          <w:sz w:val="24"/>
          <w:szCs w:val="24"/>
        </w:rPr>
      </w:r>
      <w:hyperlink r:id="rId15">
        <w:r>
          <w:rPr>
            <w:rFonts w:cs="Arial" w:hAnsi="Arial" w:eastAsia="Arial" w:ascii="Arial"/>
            <w:color w:val="0000FF"/>
            <w:spacing w:val="1"/>
            <w:w w:val="100"/>
            <w:sz w:val="24"/>
            <w:szCs w:val="24"/>
            <w:u w:val="single" w:color="0000FF"/>
          </w:rPr>
          <w:t>g</w:t>
        </w:r>
        <w:r>
          <w:rPr>
            <w:rFonts w:cs="Arial" w:hAnsi="Arial" w:eastAsia="Arial" w:ascii="Arial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24"/>
            <w:szCs w:val="24"/>
            <w:u w:val="single" w:color="0000FF"/>
          </w:rPr>
          <w:t>n</w:t>
        </w:r>
        <w:r>
          <w:rPr>
            <w:rFonts w:cs="Arial" w:hAnsi="Arial" w:eastAsia="Arial" w:ascii="Arial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sz w:val="24"/>
            <w:szCs w:val="24"/>
            <w:u w:val="single" w:color="0000FF"/>
          </w:rPr>
          <w:t>s3</w:t>
        </w:r>
        <w:r>
          <w:rPr>
            <w:rFonts w:cs="Arial" w:hAnsi="Arial" w:eastAsia="Arial" w:ascii="Arial"/>
            <w:color w:val="0000FF"/>
            <w:spacing w:val="2"/>
            <w:w w:val="100"/>
            <w:sz w:val="24"/>
            <w:szCs w:val="24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0"/>
            <w:w w:val="100"/>
            <w:sz w:val="24"/>
            <w:szCs w:val="24"/>
            <w:u w:val="single" w:color="0000FF"/>
          </w:rPr>
          <w:t>-</w:t>
        </w:r>
        <w:r>
          <w:rPr>
            <w:rFonts w:cs="Arial" w:hAnsi="Arial" w:eastAsia="Arial" w:ascii="Arial"/>
            <w:color w:val="0000FF"/>
            <w:spacing w:val="-3"/>
            <w:w w:val="100"/>
            <w:sz w:val="24"/>
            <w:szCs w:val="24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0"/>
            <w:w w:val="100"/>
            <w:sz w:val="24"/>
            <w:szCs w:val="24"/>
            <w:u w:val="single" w:color="0000FF"/>
          </w:rPr>
          <w:t>Y</w:t>
        </w:r>
        <w:r>
          <w:rPr>
            <w:rFonts w:cs="Arial" w:hAnsi="Arial" w:eastAsia="Arial" w:ascii="Arial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24"/>
            <w:szCs w:val="24"/>
            <w:u w:val="single" w:color="0000FF"/>
          </w:rPr>
          <w:t>o</w:t>
        </w:r>
        <w:r>
          <w:rPr>
            <w:rFonts w:cs="Arial" w:hAnsi="Arial" w:eastAsia="Arial" w:ascii="Arial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24"/>
            <w:szCs w:val="24"/>
            <w:u w:val="single" w:color="0000FF"/>
          </w:rPr>
          <w:t>u</w:t>
        </w:r>
        <w:r>
          <w:rPr>
            <w:rFonts w:cs="Arial" w:hAnsi="Arial" w:eastAsia="Arial" w:ascii="Arial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-3"/>
            <w:w w:val="100"/>
            <w:sz w:val="24"/>
            <w:szCs w:val="24"/>
            <w:u w:val="single" w:color="0000FF"/>
          </w:rPr>
          <w:t>T</w:t>
        </w:r>
        <w:r>
          <w:rPr>
            <w:rFonts w:cs="Arial" w:hAnsi="Arial" w:eastAsia="Arial" w:ascii="Arial"/>
            <w:color w:val="0000FF"/>
            <w:spacing w:val="-3"/>
            <w:w w:val="100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24"/>
            <w:szCs w:val="24"/>
            <w:u w:val="single" w:color="0000FF"/>
          </w:rPr>
          <w:t>u</w:t>
        </w:r>
        <w:r>
          <w:rPr>
            <w:rFonts w:cs="Arial" w:hAnsi="Arial" w:eastAsia="Arial" w:ascii="Arial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24"/>
            <w:szCs w:val="24"/>
            <w:u w:val="single" w:color="0000FF"/>
          </w:rPr>
          <w:t>b</w:t>
        </w:r>
        <w:r>
          <w:rPr>
            <w:rFonts w:cs="Arial" w:hAnsi="Arial" w:eastAsia="Arial" w:ascii="Arial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sz w:val="24"/>
            <w:szCs w:val="24"/>
            <w:u w:val="single" w:color="0000FF"/>
          </w:rPr>
          <w:t>e</w:t>
        </w:r>
      </w:hyperlink>
      <w:r>
        <w:rPr>
          <w:rFonts w:cs="Arial" w:hAnsi="Arial" w:eastAsia="Arial" w:ascii="Arial"/>
          <w:color w:val="0000FF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rFonts w:cs="MS PGothic" w:hAnsi="MS PGothic" w:eastAsia="MS PGothic" w:ascii="MS PGothic"/>
          <w:sz w:val="29"/>
          <w:szCs w:val="29"/>
        </w:rPr>
        <w:jc w:val="left"/>
        <w:spacing w:lineRule="exact" w:line="300"/>
        <w:ind w:left="800"/>
      </w:pPr>
      <w:r>
        <w:rPr>
          <w:rFonts w:cs="MS PGothic" w:hAnsi="MS PGothic" w:eastAsia="MS PGothic" w:ascii="MS PGothic"/>
          <w:spacing w:val="0"/>
          <w:w w:val="100"/>
          <w:position w:val="-4"/>
          <w:sz w:val="29"/>
          <w:szCs w:val="29"/>
        </w:rPr>
        <w:t>➢</w:t>
      </w:r>
      <w:r>
        <w:rPr>
          <w:rFonts w:cs="MS PGothic" w:hAnsi="MS PGothic" w:eastAsia="MS PGothic" w:ascii="MS PGothic"/>
          <w:spacing w:val="0"/>
          <w:w w:val="100"/>
          <w:position w:val="0"/>
          <w:sz w:val="29"/>
          <w:szCs w:val="29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exact" w:line="220"/>
        <w:ind w:left="1160" w:right="608"/>
      </w:pP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Los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trab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jos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ben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b/>
          <w:spacing w:val="-2"/>
          <w:w w:val="100"/>
          <w:position w:val="1"/>
          <w:sz w:val="24"/>
          <w:szCs w:val="24"/>
        </w:rPr>
        <w:t>z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forma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ndi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v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idu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l.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v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id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s</w:t>
      </w:r>
      <w:r>
        <w:rPr>
          <w:rFonts w:cs="Arial" w:hAnsi="Arial" w:eastAsia="Arial" w:ascii="Arial"/>
          <w:b/>
          <w:spacing w:val="-3"/>
          <w:w w:val="100"/>
          <w:position w:val="1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l</w:t>
      </w:r>
      <w:r>
        <w:rPr>
          <w:rFonts w:cs="Arial" w:hAnsi="Arial" w:eastAsia="Arial" w:ascii="Arial"/>
          <w:b/>
          <w:spacing w:val="-1"/>
          <w:w w:val="100"/>
          <w:position w:val="1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position w:val="1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itado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1"/>
          <w:sz w:val="24"/>
          <w:szCs w:val="24"/>
        </w:rPr>
        <w:t>debe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160" w:right="600"/>
        <w:sectPr>
          <w:pgMar w:header="689" w:footer="681" w:top="880" w:bottom="280" w:left="640" w:right="920"/>
          <w:pgSz w:w="12240" w:h="15840"/>
        </w:sectPr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x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minut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debe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nombre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ompl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b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núme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du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debe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x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para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prob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do.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ugi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iz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00FF"/>
          <w:spacing w:val="-62"/>
          <w:w w:val="100"/>
          <w:sz w:val="24"/>
          <w:szCs w:val="24"/>
        </w:rPr>
        <w:t> </w:t>
      </w:r>
      <w:hyperlink r:id="rId16">
        <w:r>
          <w:rPr>
            <w:rFonts w:cs="Arial" w:hAnsi="Arial" w:eastAsia="Arial" w:ascii="Arial"/>
            <w:b/>
            <w:color w:val="0000FF"/>
            <w:spacing w:val="0"/>
            <w:w w:val="100"/>
            <w:sz w:val="24"/>
            <w:szCs w:val="24"/>
            <w:u w:val="thick" w:color="0000FF"/>
          </w:rPr>
          <w:t>S</w:t>
        </w:r>
        <w:r>
          <w:rPr>
            <w:rFonts w:cs="Arial" w:hAnsi="Arial" w:eastAsia="Arial" w:ascii="Arial"/>
            <w:b/>
            <w:color w:val="0000FF"/>
            <w:spacing w:val="0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  <w:t>c</w:t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-2"/>
            <w:w w:val="100"/>
            <w:sz w:val="24"/>
            <w:szCs w:val="24"/>
            <w:u w:val="thick" w:color="0000FF"/>
          </w:rPr>
          <w:t>r</w:t>
        </w:r>
        <w:r>
          <w:rPr>
            <w:rFonts w:cs="Arial" w:hAnsi="Arial" w:eastAsia="Arial" w:ascii="Arial"/>
            <w:b/>
            <w:color w:val="0000FF"/>
            <w:spacing w:val="-2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  <w:t>e</w:t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  <w:t>e</w:t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0"/>
            <w:w w:val="100"/>
            <w:sz w:val="24"/>
            <w:szCs w:val="24"/>
            <w:u w:val="thick" w:color="0000FF"/>
          </w:rPr>
          <w:t>n</w:t>
        </w:r>
        <w:r>
          <w:rPr>
            <w:rFonts w:cs="Arial" w:hAnsi="Arial" w:eastAsia="Arial" w:ascii="Arial"/>
            <w:b/>
            <w:color w:val="0000FF"/>
            <w:spacing w:val="-2"/>
            <w:w w:val="100"/>
            <w:sz w:val="24"/>
            <w:szCs w:val="24"/>
            <w:u w:val="thick" w:color="0000FF"/>
          </w:rPr>
          <w:t>c</w:t>
        </w:r>
        <w:r>
          <w:rPr>
            <w:rFonts w:cs="Arial" w:hAnsi="Arial" w:eastAsia="Arial" w:ascii="Arial"/>
            <w:b/>
            <w:color w:val="0000FF"/>
            <w:spacing w:val="-2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  <w:t>a</w:t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  <w:t>s</w:t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  <w:t>t</w:t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-1"/>
            <w:w w:val="100"/>
            <w:sz w:val="24"/>
            <w:szCs w:val="24"/>
            <w:u w:val="thick" w:color="0000FF"/>
          </w:rPr>
          <w:t>-</w:t>
        </w:r>
        <w:r>
          <w:rPr>
            <w:rFonts w:cs="Arial" w:hAnsi="Arial" w:eastAsia="Arial" w:ascii="Arial"/>
            <w:b/>
            <w:color w:val="0000FF"/>
            <w:spacing w:val="-1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0"/>
            <w:w w:val="100"/>
            <w:sz w:val="24"/>
            <w:szCs w:val="24"/>
            <w:u w:val="thick" w:color="0000FF"/>
          </w:rPr>
          <w:t>O</w:t>
        </w:r>
        <w:r>
          <w:rPr>
            <w:rFonts w:cs="Arial" w:hAnsi="Arial" w:eastAsia="Arial" w:ascii="Arial"/>
            <w:b/>
            <w:color w:val="0000FF"/>
            <w:spacing w:val="0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-1"/>
            <w:w w:val="100"/>
            <w:sz w:val="24"/>
            <w:szCs w:val="24"/>
            <w:u w:val="thick" w:color="0000FF"/>
          </w:rPr>
          <w:t>-</w:t>
        </w:r>
        <w:r>
          <w:rPr>
            <w:rFonts w:cs="Arial" w:hAnsi="Arial" w:eastAsia="Arial" w:ascii="Arial"/>
            <w:b/>
            <w:color w:val="0000FF"/>
            <w:spacing w:val="-1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-1"/>
            <w:w w:val="100"/>
            <w:sz w:val="24"/>
            <w:szCs w:val="24"/>
            <w:u w:val="thick" w:color="0000FF"/>
          </w:rPr>
          <w:t>M</w:t>
        </w:r>
        <w:r>
          <w:rPr>
            <w:rFonts w:cs="Arial" w:hAnsi="Arial" w:eastAsia="Arial" w:ascii="Arial"/>
            <w:b/>
            <w:color w:val="0000FF"/>
            <w:spacing w:val="-1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  <w:t>a</w:t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0"/>
            <w:w w:val="100"/>
            <w:sz w:val="24"/>
            <w:szCs w:val="24"/>
            <w:u w:val="thick" w:color="0000FF"/>
          </w:rPr>
          <w:t>tic</w:t>
        </w:r>
        <w:r>
          <w:rPr>
            <w:rFonts w:cs="Arial" w:hAnsi="Arial" w:eastAsia="Arial" w:ascii="Arial"/>
            <w:b/>
            <w:color w:val="0000FF"/>
            <w:spacing w:val="-1"/>
            <w:w w:val="100"/>
            <w:sz w:val="24"/>
            <w:szCs w:val="24"/>
            <w:u w:val="thick" w:color="0000FF"/>
          </w:rPr>
          <w:t> </w:t>
        </w:r>
        <w:r>
          <w:rPr>
            <w:rFonts w:cs="Arial" w:hAnsi="Arial" w:eastAsia="Arial" w:ascii="Arial"/>
            <w:b/>
            <w:color w:val="0000FF"/>
            <w:spacing w:val="0"/>
            <w:w w:val="100"/>
            <w:sz w:val="24"/>
            <w:szCs w:val="24"/>
            <w:u w:val="thick" w:color="0000FF"/>
          </w:rPr>
          <w:t>-</w:t>
        </w:r>
        <w:r>
          <w:rPr>
            <w:rFonts w:cs="Arial" w:hAnsi="Arial" w:eastAsia="Arial" w:ascii="Arial"/>
            <w:b/>
            <w:color w:val="0000FF"/>
            <w:spacing w:val="0"/>
            <w:w w:val="100"/>
            <w:sz w:val="24"/>
            <w:szCs w:val="24"/>
            <w:u w:val="thick" w:color="0000FF"/>
          </w:rPr>
          <w:t> </w:t>
        </w:r>
        <w:r>
          <w:rPr>
            <w:rFonts w:cs="Arial" w:hAnsi="Arial" w:eastAsia="Arial" w:ascii="Arial"/>
            <w:b/>
            <w:color w:val="0000FF"/>
            <w:spacing w:val="0"/>
            <w:w w:val="100"/>
            <w:sz w:val="24"/>
            <w:szCs w:val="24"/>
            <w:u w:val="thick" w:color="0000FF"/>
          </w:rPr>
          <w:t>¡</w:t>
        </w:r>
        <w:r>
          <w:rPr>
            <w:rFonts w:cs="Arial" w:hAnsi="Arial" w:eastAsia="Arial" w:ascii="Arial"/>
            <w:b/>
            <w:color w:val="0000FF"/>
            <w:spacing w:val="-1"/>
            <w:w w:val="100"/>
            <w:sz w:val="24"/>
            <w:szCs w:val="24"/>
            <w:u w:val="thick" w:color="0000FF"/>
          </w:rPr>
          <w:t>H</w:t>
        </w:r>
        <w:r>
          <w:rPr>
            <w:rFonts w:cs="Arial" w:hAnsi="Arial" w:eastAsia="Arial" w:ascii="Arial"/>
            <w:b/>
            <w:color w:val="0000FF"/>
            <w:spacing w:val="-1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  <w:t>a</w:t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0"/>
            <w:w w:val="100"/>
            <w:sz w:val="24"/>
            <w:szCs w:val="24"/>
            <w:u w:val="thick" w:color="0000FF"/>
          </w:rPr>
          <w:t>s</w:t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  <w:t> </w:t>
        </w:r>
        <w:r>
          <w:rPr>
            <w:rFonts w:cs="Arial" w:hAnsi="Arial" w:eastAsia="Arial" w:ascii="Arial"/>
            <w:b/>
            <w:color w:val="0000FF"/>
            <w:spacing w:val="0"/>
            <w:w w:val="100"/>
            <w:sz w:val="24"/>
            <w:szCs w:val="24"/>
            <w:u w:val="thick" w:color="0000FF"/>
          </w:rPr>
          <w:t>r</w:t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  <w:t>e</w:t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0"/>
            <w:w w:val="100"/>
            <w:sz w:val="24"/>
            <w:szCs w:val="24"/>
            <w:u w:val="thick" w:color="0000FF"/>
          </w:rPr>
          <w:t>gr</w:t>
        </w:r>
        <w:r>
          <w:rPr>
            <w:rFonts w:cs="Arial" w:hAnsi="Arial" w:eastAsia="Arial" w:ascii="Arial"/>
            <w:b/>
            <w:color w:val="0000FF"/>
            <w:spacing w:val="-1"/>
            <w:w w:val="100"/>
            <w:sz w:val="24"/>
            <w:szCs w:val="24"/>
            <w:u w:val="thick" w:color="0000FF"/>
          </w:rPr>
          <w:t>e</w:t>
        </w:r>
        <w:r>
          <w:rPr>
            <w:rFonts w:cs="Arial" w:hAnsi="Arial" w:eastAsia="Arial" w:ascii="Arial"/>
            <w:b/>
            <w:color w:val="0000FF"/>
            <w:spacing w:val="-1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  <w:t>s</w:t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  <w:t>a</w:t>
        </w:r>
        <w:r>
          <w:rPr>
            <w:rFonts w:cs="Arial" w:hAnsi="Arial" w:eastAsia="Arial" w:ascii="Arial"/>
            <w:b/>
            <w:color w:val="0000FF"/>
            <w:spacing w:val="1"/>
            <w:w w:val="100"/>
            <w:sz w:val="24"/>
            <w:szCs w:val="24"/>
            <w:u w:val="thick" w:color="0000FF"/>
          </w:rPr>
        </w:r>
        <w:r>
          <w:rPr>
            <w:rFonts w:cs="Arial" w:hAnsi="Arial" w:eastAsia="Arial" w:ascii="Arial"/>
            <w:b/>
            <w:color w:val="0000FF"/>
            <w:spacing w:val="0"/>
            <w:w w:val="100"/>
            <w:sz w:val="24"/>
            <w:szCs w:val="24"/>
            <w:u w:val="thick" w:color="0000FF"/>
          </w:rPr>
          <w:t>do!</w:t>
        </w:r>
      </w:hyperlink>
      <w:r>
        <w:rPr>
          <w:rFonts w:cs="Arial" w:hAnsi="Arial" w:eastAsia="Arial" w:ascii="Arial"/>
          <w:b/>
          <w:color w:val="0000FF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82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ú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bri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98" w:hRule="exact"/>
        </w:trPr>
        <w:tc>
          <w:tcPr>
            <w:tcW w:w="3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1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1338" w:right="1336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1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524" w:right="526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umple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2" w:lineRule="exact" w:line="240"/>
              <w:ind w:left="273" w:right="27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ción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452" w:right="45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aluación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1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546" w:right="543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umple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2" w:lineRule="exact" w:line="240"/>
              <w:ind w:left="196" w:righ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median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mente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99" w:right="9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alua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1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457" w:right="457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umple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2" w:lineRule="exact" w:line="240"/>
              <w:ind w:left="138" w:right="138" w:hanging="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ntenido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orm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o,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231" w:right="2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"/>
              <w:ind w:left="349" w:right="34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sign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1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123" w:right="123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cumple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2" w:lineRule="exact" w:line="240"/>
              <w:ind w:left="378" w:right="38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pre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35" w:hRule="exact"/>
        </w:trPr>
        <w:tc>
          <w:tcPr>
            <w:tcW w:w="3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eo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el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5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ind w:left="885" w:right="887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5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ind w:left="881" w:right="88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5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ind w:left="953" w:right="953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5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ind w:left="873" w:right="877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46" w:hRule="exact"/>
        </w:trPr>
        <w:tc>
          <w:tcPr>
            <w:tcW w:w="3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9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2" w:right="956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1" w:right="88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3" w:right="95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0" w:right="88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3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9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5" w:right="887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1" w:right="88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3" w:right="95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0" w:right="88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3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9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5" w:right="887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1" w:right="88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3" w:right="95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0" w:right="88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3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9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60" w:lineRule="exact" w:line="260"/>
              <w:ind w:left="952" w:right="956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60" w:lineRule="exact" w:line="260"/>
              <w:ind w:left="881" w:right="88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60" w:lineRule="exact" w:line="260"/>
              <w:ind w:left="953" w:right="95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60" w:lineRule="exact" w:line="260"/>
              <w:ind w:left="880" w:right="88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3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9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2" w:right="956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1" w:right="88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3" w:right="95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0" w:right="88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48" w:hRule="exact"/>
        </w:trPr>
        <w:tc>
          <w:tcPr>
            <w:tcW w:w="3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62" w:lineRule="exact" w:line="260"/>
              <w:ind w:left="952" w:right="956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62" w:lineRule="exact" w:line="260"/>
              <w:ind w:left="881" w:right="88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62" w:lineRule="exact" w:line="260"/>
              <w:ind w:left="953" w:right="95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62" w:lineRule="exact" w:line="260"/>
              <w:ind w:left="880" w:right="88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3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9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2" w:right="956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1" w:right="88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3" w:right="95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0" w:right="88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3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9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2" w:right="956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1" w:right="88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3" w:right="95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0" w:right="88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3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9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2" w:right="956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1" w:right="88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3" w:right="95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0" w:right="88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3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9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2" w:right="956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1" w:right="88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3" w:right="95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0" w:right="88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3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9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2" w:right="956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1" w:right="88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3" w:right="95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0" w:right="88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48" w:hRule="exact"/>
        </w:trPr>
        <w:tc>
          <w:tcPr>
            <w:tcW w:w="3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62" w:lineRule="exact" w:line="260"/>
              <w:ind w:left="952" w:right="956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62" w:lineRule="exact" w:line="260"/>
              <w:ind w:left="881" w:right="88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62" w:lineRule="exact" w:line="260"/>
              <w:ind w:left="953" w:right="95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62" w:lineRule="exact" w:line="260"/>
              <w:ind w:left="880" w:right="88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3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9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2" w:right="956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1" w:right="88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3" w:right="95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0" w:right="88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3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9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2" w:right="956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1" w:right="88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3" w:right="95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0" w:right="88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3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9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-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2" w:right="956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1" w:right="88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3" w:right="95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0" w:right="88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3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9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eto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2" w:right="956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1" w:right="881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953" w:right="953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80" w:right="88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46" w:hRule="exact"/>
        </w:trPr>
        <w:tc>
          <w:tcPr>
            <w:tcW w:w="3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59"/>
              <w:ind w:left="1362" w:right="136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center"/>
              <w:spacing w:before="59" w:lineRule="exact" w:line="260"/>
              <w:ind w:left="818" w:right="820"/>
            </w:pP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100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sectPr>
      <w:pgMar w:header="689" w:footer="681" w:top="880" w:bottom="280" w:left="260" w:right="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07.78pt;margin-top:746.925pt;width:51.4702pt;height:10.04pt;mso-position-horizontal-relative:page;mso-position-vertical-relative:page;z-index:-90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 w:right="-24"/>
                </w:pPr>
                <w:r>
                  <w:rPr>
                    <w:rFonts w:cs="Arial" w:hAnsi="Arial" w:eastAsia="Arial" w:ascii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á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g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ina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43"/>
                    <w:w w:val="100"/>
                    <w:sz w:val="16"/>
                    <w:szCs w:val="16"/>
                  </w:rPr>
                  <w:t> </w:t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9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38.16pt;margin-top:55.56pt;width:521.38pt;height:0pt;mso-position-horizontal-relative:page;mso-position-vertical-relative:page;z-index:-907" coordorigin="763,1111" coordsize="10428,0">
          <v:shape style="position:absolute;left:763;top:1111;width:10428;height:0" coordorigin="763,1111" coordsize="10428,0" path="m763,1111l11191,1111e" filled="f" stroked="t" strokeweight="2.26pt" strokecolor="#000000">
            <v:path arrowok="t"/>
          </v:shape>
          <w10:wrap type="none"/>
        </v:group>
      </w:pict>
    </w:r>
    <w:r>
      <w:pict>
        <v:shape type="#_x0000_t202" style="position:absolute;margin-left:38.6pt;margin-top:39.3741pt;width:108.47pt;height:13.04pt;mso-position-horizontal-relative:page;mso-position-vertical-relative:page;z-index:-90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emá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ca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es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I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13.07pt;margin-top:39.3741pt;width:67.5445pt;height:13.04pt;mso-position-horizontal-relative:page;mso-position-vertical-relative:page;z-index:-90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ó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g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cs="Arial" w:hAnsi="Arial" w:eastAsia="Arial" w:ascii="Arial"/>
                    <w:spacing w:val="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3</w:t>
                </w:r>
                <w:r>
                  <w:rPr>
                    <w:rFonts w:cs="Arial" w:hAnsi="Arial" w:eastAsia="Arial" w:ascii="Arial"/>
                    <w:spacing w:val="-1"/>
                    <w:w w:val="100"/>
                    <w:sz w:val="22"/>
                    <w:szCs w:val="22"/>
                  </w:rPr>
                  <w:t>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76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image" Target="media/image1.jpg"/><Relationship Id="rId6" Type="http://schemas.openxmlformats.org/officeDocument/2006/relationships/header" Target="header1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hyperlink" Target="https://audiovisuales.uned.ac.cr/play/player/23048" TargetMode="External"/><Relationship Id="rId10" Type="http://schemas.openxmlformats.org/officeDocument/2006/relationships/hyperlink" Target="https://audiovisuales.uned.ac.cr/play/player/23048" TargetMode="External"/><Relationship Id="rId11" Type="http://schemas.openxmlformats.org/officeDocument/2006/relationships/hyperlink" Target="https://audiovisuales.uned.ac.cr/play/player/23048" TargetMode="External"/><Relationship Id="rId12" Type="http://schemas.openxmlformats.org/officeDocument/2006/relationships/hyperlink" Target="https://www.telectronika.com/descargas/cisco-imagenes-ios-para-gns3-dynamips-y-vm/#29_Serie_C7200" TargetMode="External"/><Relationship Id="rId13" Type="http://schemas.openxmlformats.org/officeDocument/2006/relationships/hyperlink" Target="https://www.telectronika.com/descargas/cisco-imagenes-ios-para-gns3-dynamips-y-vm/#29_Serie_C7200" TargetMode="External"/><Relationship Id="rId14" Type="http://schemas.openxmlformats.org/officeDocument/2006/relationships/hyperlink" Target="https://www.youtube.com/watch?v=g1IYDp-ntDE" TargetMode="External"/><Relationship Id="rId15" Type="http://schemas.openxmlformats.org/officeDocument/2006/relationships/hyperlink" Target="https://www.youtube.com/watch?v=g1IYDp-ntDE" TargetMode="External"/><Relationship Id="rId16" Type="http://schemas.openxmlformats.org/officeDocument/2006/relationships/hyperlink" Target="https://screencast-o-matic.com/login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